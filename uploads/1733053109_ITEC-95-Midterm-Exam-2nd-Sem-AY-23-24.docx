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EC1A8" w14:textId="7437233D" w:rsidR="0048199A" w:rsidRPr="00982CC9" w:rsidRDefault="0048199A" w:rsidP="0048199A">
      <w:pPr>
        <w:jc w:val="center"/>
        <w:rPr>
          <w:rFonts w:ascii="Arial" w:eastAsia="Arial" w:hAnsi="Arial" w:cs="Arial"/>
          <w:color w:val="000000" w:themeColor="text1"/>
          <w:sz w:val="20"/>
          <w:szCs w:val="20"/>
        </w:rPr>
      </w:pPr>
      <w:r w:rsidRPr="00982CC9">
        <w:rPr>
          <w:noProof/>
          <w:color w:val="000000" w:themeColor="text1"/>
          <w:sz w:val="20"/>
          <w:szCs w:val="20"/>
        </w:rPr>
        <w:drawing>
          <wp:anchor distT="0" distB="0" distL="114300" distR="114300" simplePos="0" relativeHeight="251658239" behindDoc="0" locked="0" layoutInCell="1" hidden="0" allowOverlap="1" wp14:anchorId="61A47D0B" wp14:editId="4881660D">
            <wp:simplePos x="0" y="0"/>
            <wp:positionH relativeFrom="column">
              <wp:posOffset>1343025</wp:posOffset>
            </wp:positionH>
            <wp:positionV relativeFrom="paragraph">
              <wp:posOffset>19050</wp:posOffset>
            </wp:positionV>
            <wp:extent cx="561975" cy="466725"/>
            <wp:effectExtent l="0" t="0" r="9525" b="9525"/>
            <wp:wrapNone/>
            <wp:docPr id="37" name="image12.jpg" descr="logo-CvSU-2"/>
            <wp:cNvGraphicFramePr/>
            <a:graphic xmlns:a="http://schemas.openxmlformats.org/drawingml/2006/main">
              <a:graphicData uri="http://schemas.openxmlformats.org/drawingml/2006/picture">
                <pic:pic xmlns:pic="http://schemas.openxmlformats.org/drawingml/2006/picture">
                  <pic:nvPicPr>
                    <pic:cNvPr id="0" name="image12.jpg" descr="logo-CvSU-2"/>
                    <pic:cNvPicPr preferRelativeResize="0"/>
                  </pic:nvPicPr>
                  <pic:blipFill>
                    <a:blip r:embed="rId8"/>
                    <a:srcRect/>
                    <a:stretch>
                      <a:fillRect/>
                    </a:stretch>
                  </pic:blipFill>
                  <pic:spPr>
                    <a:xfrm>
                      <a:off x="0" y="0"/>
                      <a:ext cx="561975" cy="466725"/>
                    </a:xfrm>
                    <a:prstGeom prst="rect">
                      <a:avLst/>
                    </a:prstGeom>
                    <a:ln/>
                  </pic:spPr>
                </pic:pic>
              </a:graphicData>
            </a:graphic>
            <wp14:sizeRelH relativeFrom="margin">
              <wp14:pctWidth>0</wp14:pctWidth>
            </wp14:sizeRelH>
            <wp14:sizeRelV relativeFrom="margin">
              <wp14:pctHeight>0</wp14:pctHeight>
            </wp14:sizeRelV>
          </wp:anchor>
        </w:drawing>
      </w:r>
      <w:r w:rsidRPr="00982CC9">
        <w:rPr>
          <w:noProof/>
          <w:color w:val="000000" w:themeColor="text1"/>
          <w:sz w:val="20"/>
          <w:szCs w:val="20"/>
        </w:rPr>
        <w:drawing>
          <wp:anchor distT="0" distB="0" distL="0" distR="0" simplePos="0" relativeHeight="251667456" behindDoc="1" locked="0" layoutInCell="1" hidden="0" allowOverlap="1" wp14:anchorId="75C27401" wp14:editId="39A82473">
            <wp:simplePos x="0" y="0"/>
            <wp:positionH relativeFrom="column">
              <wp:posOffset>4695825</wp:posOffset>
            </wp:positionH>
            <wp:positionV relativeFrom="paragraph">
              <wp:posOffset>19050</wp:posOffset>
            </wp:positionV>
            <wp:extent cx="631825" cy="504825"/>
            <wp:effectExtent l="0" t="0" r="0" b="9525"/>
            <wp:wrapNone/>
            <wp:docPr id="3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631825" cy="504825"/>
                    </a:xfrm>
                    <a:prstGeom prst="rect">
                      <a:avLst/>
                    </a:prstGeom>
                    <a:ln/>
                  </pic:spPr>
                </pic:pic>
              </a:graphicData>
            </a:graphic>
            <wp14:sizeRelH relativeFrom="margin">
              <wp14:pctWidth>0</wp14:pctWidth>
            </wp14:sizeRelH>
            <wp14:sizeRelV relativeFrom="margin">
              <wp14:pctHeight>0</wp14:pctHeight>
            </wp14:sizeRelV>
          </wp:anchor>
        </w:drawing>
      </w:r>
      <w:r w:rsidR="00FA371B" w:rsidRPr="00982CC9">
        <w:rPr>
          <w:noProof/>
          <w:color w:val="000000" w:themeColor="text1"/>
          <w:sz w:val="21"/>
          <w:szCs w:val="21"/>
        </w:rPr>
        <mc:AlternateContent>
          <mc:Choice Requires="wps">
            <w:drawing>
              <wp:anchor distT="0" distB="0" distL="114300" distR="114300" simplePos="0" relativeHeight="251660288" behindDoc="0" locked="0" layoutInCell="1" allowOverlap="1" wp14:anchorId="7CFBC911" wp14:editId="37A12ED7">
                <wp:simplePos x="0" y="0"/>
                <wp:positionH relativeFrom="margin">
                  <wp:posOffset>5238750</wp:posOffset>
                </wp:positionH>
                <wp:positionV relativeFrom="paragraph">
                  <wp:posOffset>-59319</wp:posOffset>
                </wp:positionV>
                <wp:extent cx="1600200" cy="11830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18300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7942574" w14:textId="77777777" w:rsidR="00FA371B" w:rsidRPr="005A40F8" w:rsidRDefault="00FA371B" w:rsidP="00FA371B">
                            <w:pPr>
                              <w:pStyle w:val="Heading3"/>
                              <w:numPr>
                                <w:ilvl w:val="0"/>
                                <w:numId w:val="0"/>
                              </w:numPr>
                              <w:rPr>
                                <w:rFonts w:ascii="Arial Narrow" w:hAnsi="Arial Narrow"/>
                                <w:i/>
                                <w:sz w:val="16"/>
                                <w:szCs w:val="16"/>
                              </w:rPr>
                            </w:pPr>
                            <w:r w:rsidRPr="005A40F8">
                              <w:rPr>
                                <w:rFonts w:ascii="Arial Narrow" w:hAnsi="Arial Narrow"/>
                                <w:i/>
                                <w:sz w:val="16"/>
                                <w:szCs w:val="16"/>
                              </w:rPr>
                              <w:t>CvSU Mission</w:t>
                            </w:r>
                          </w:p>
                          <w:p w14:paraId="796D9A05" w14:textId="77777777" w:rsidR="00FA371B" w:rsidRPr="00D450D8" w:rsidRDefault="00FA371B" w:rsidP="00FA371B">
                            <w:pPr>
                              <w:rPr>
                                <w:rFonts w:ascii="Arial Narrow" w:hAnsi="Arial Narrow"/>
                                <w:sz w:val="12"/>
                                <w:szCs w:val="12"/>
                              </w:rPr>
                            </w:pPr>
                          </w:p>
                          <w:p w14:paraId="7CBAAB92" w14:textId="77777777" w:rsidR="00FA371B" w:rsidRPr="00D450D8" w:rsidRDefault="00FA371B" w:rsidP="00FA371B">
                            <w:pPr>
                              <w:pStyle w:val="BodyText"/>
                              <w:rPr>
                                <w:rFonts w:ascii="Arial Narrow" w:hAnsi="Arial Narrow"/>
                                <w:i/>
                                <w:sz w:val="12"/>
                                <w:szCs w:val="12"/>
                              </w:rPr>
                            </w:pPr>
                            <w:r w:rsidRPr="00D450D8">
                              <w:rPr>
                                <w:rFonts w:ascii="Arial Narrow" w:hAnsi="Arial Narrow"/>
                                <w:sz w:val="12"/>
                                <w:szCs w:val="12"/>
                              </w:rPr>
                              <w:t xml:space="preserve">           </w:t>
                            </w:r>
                            <w:r w:rsidRPr="00D450D8">
                              <w:rPr>
                                <w:rFonts w:ascii="Arial Narrow" w:hAnsi="Arial Narrow"/>
                                <w:i/>
                                <w:sz w:val="12"/>
                                <w:szCs w:val="12"/>
                              </w:rPr>
                              <w:t>Cavite State University shall provide excellent, equitable and relevant educational opportunities in the arts, sciences and technology through quality instruction and responsive research and development activities.</w:t>
                            </w:r>
                          </w:p>
                          <w:p w14:paraId="205506B0" w14:textId="77777777" w:rsidR="00FA371B" w:rsidRPr="00D450D8" w:rsidRDefault="00FA371B" w:rsidP="00FA371B">
                            <w:pPr>
                              <w:pStyle w:val="BodyText"/>
                              <w:rPr>
                                <w:rFonts w:ascii="Arial Narrow" w:hAnsi="Arial Narrow"/>
                                <w:i/>
                                <w:sz w:val="12"/>
                                <w:szCs w:val="12"/>
                              </w:rPr>
                            </w:pPr>
                            <w:r w:rsidRPr="00D450D8">
                              <w:rPr>
                                <w:rFonts w:ascii="Arial Narrow" w:hAnsi="Arial Narrow"/>
                                <w:i/>
                                <w:sz w:val="12"/>
                                <w:szCs w:val="12"/>
                              </w:rPr>
                              <w:t xml:space="preserve">          It shall produce professional, skilled and morally upright individuals for global competitiveness.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BC911" id="_x0000_t202" coordsize="21600,21600" o:spt="202" path="m,l,21600r21600,l21600,xe">
                <v:stroke joinstyle="miter"/>
                <v:path gradientshapeok="t" o:connecttype="rect"/>
              </v:shapetype>
              <v:shape id="Text Box 6" o:spid="_x0000_s1026" type="#_x0000_t202" style="position:absolute;left:0;text-align:left;margin-left:412.5pt;margin-top:-4.65pt;width:126pt;height:9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" filled="f" stroked="f">
                <v:textbox inset=",0,,0">
                  <w:txbxContent>
                    <w:p w14:paraId="27942574" w14:textId="77777777" w:rsidR="00FA371B" w:rsidRPr="005A40F8" w:rsidRDefault="00FA371B" w:rsidP="00FA371B">
                      <w:pPr>
                        <w:pStyle w:val="Heading3"/>
                        <w:numPr>
                          <w:ilvl w:val="0"/>
                          <w:numId w:val="0"/>
                        </w:numPr>
                        <w:rPr>
                          <w:rFonts w:ascii="Arial Narrow" w:hAnsi="Arial Narrow"/>
                          <w:i/>
                          <w:sz w:val="16"/>
                          <w:szCs w:val="16"/>
                        </w:rPr>
                      </w:pPr>
                      <w:r w:rsidRPr="005A40F8">
                        <w:rPr>
                          <w:rFonts w:ascii="Arial Narrow" w:hAnsi="Arial Narrow"/>
                          <w:i/>
                          <w:sz w:val="16"/>
                          <w:szCs w:val="16"/>
                        </w:rPr>
                        <w:t>CvSU Mission</w:t>
                      </w:r>
                    </w:p>
                    <w:p w14:paraId="796D9A05" w14:textId="77777777" w:rsidR="00FA371B" w:rsidRPr="00D450D8" w:rsidRDefault="00FA371B" w:rsidP="00FA371B">
                      <w:pPr>
                        <w:rPr>
                          <w:rFonts w:ascii="Arial Narrow" w:hAnsi="Arial Narrow"/>
                          <w:sz w:val="12"/>
                          <w:szCs w:val="12"/>
                        </w:rPr>
                      </w:pPr>
                    </w:p>
                    <w:p w14:paraId="7CBAAB92" w14:textId="77777777" w:rsidR="00FA371B" w:rsidRPr="00D450D8" w:rsidRDefault="00FA371B" w:rsidP="00FA371B">
                      <w:pPr>
                        <w:pStyle w:val="BodyText"/>
                        <w:rPr>
                          <w:rFonts w:ascii="Arial Narrow" w:hAnsi="Arial Narrow"/>
                          <w:i/>
                          <w:sz w:val="12"/>
                          <w:szCs w:val="12"/>
                        </w:rPr>
                      </w:pPr>
                      <w:r w:rsidRPr="00D450D8">
                        <w:rPr>
                          <w:rFonts w:ascii="Arial Narrow" w:hAnsi="Arial Narrow"/>
                          <w:sz w:val="12"/>
                          <w:szCs w:val="12"/>
                        </w:rPr>
                        <w:t xml:space="preserve">           </w:t>
                      </w:r>
                      <w:r w:rsidRPr="00D450D8">
                        <w:rPr>
                          <w:rFonts w:ascii="Arial Narrow" w:hAnsi="Arial Narrow"/>
                          <w:i/>
                          <w:sz w:val="12"/>
                          <w:szCs w:val="12"/>
                        </w:rPr>
                        <w:t>Cavite State University shall provide excellent, equitable and relevant educational opportunities in the arts, sciences and technology through quality instruction and responsive research and development activities.</w:t>
                      </w:r>
                    </w:p>
                    <w:p w14:paraId="205506B0" w14:textId="77777777" w:rsidR="00FA371B" w:rsidRPr="00D450D8" w:rsidRDefault="00FA371B" w:rsidP="00FA371B">
                      <w:pPr>
                        <w:pStyle w:val="BodyText"/>
                        <w:rPr>
                          <w:rFonts w:ascii="Arial Narrow" w:hAnsi="Arial Narrow"/>
                          <w:i/>
                          <w:sz w:val="12"/>
                          <w:szCs w:val="12"/>
                        </w:rPr>
                      </w:pPr>
                      <w:r w:rsidRPr="00D450D8">
                        <w:rPr>
                          <w:rFonts w:ascii="Arial Narrow" w:hAnsi="Arial Narrow"/>
                          <w:i/>
                          <w:sz w:val="12"/>
                          <w:szCs w:val="12"/>
                        </w:rPr>
                        <w:t xml:space="preserve">          It shall produce professional, skilled and morally upright individuals for global competitiveness.</w:t>
                      </w:r>
                    </w:p>
                  </w:txbxContent>
                </v:textbox>
                <w10:wrap anchorx="margin"/>
              </v:shape>
            </w:pict>
          </mc:Fallback>
        </mc:AlternateContent>
      </w:r>
      <w:r w:rsidR="00FA371B" w:rsidRPr="00982CC9">
        <w:rPr>
          <w:noProof/>
          <w:color w:val="000000" w:themeColor="text1"/>
          <w:sz w:val="21"/>
          <w:szCs w:val="21"/>
        </w:rPr>
        <mc:AlternateContent>
          <mc:Choice Requires="wps">
            <w:drawing>
              <wp:anchor distT="0" distB="0" distL="114300" distR="114300" simplePos="0" relativeHeight="251659264" behindDoc="0" locked="0" layoutInCell="1" allowOverlap="1" wp14:anchorId="38999F44" wp14:editId="3AF57FF0">
                <wp:simplePos x="0" y="0"/>
                <wp:positionH relativeFrom="margin">
                  <wp:posOffset>-253365</wp:posOffset>
                </wp:positionH>
                <wp:positionV relativeFrom="paragraph">
                  <wp:posOffset>-37729</wp:posOffset>
                </wp:positionV>
                <wp:extent cx="1600200" cy="11239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1239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9ABF605" w14:textId="77777777" w:rsidR="00FA371B" w:rsidRPr="00D450D8" w:rsidRDefault="00FA371B" w:rsidP="00FA371B">
                            <w:pPr>
                              <w:pStyle w:val="Heading3"/>
                              <w:numPr>
                                <w:ilvl w:val="0"/>
                                <w:numId w:val="0"/>
                              </w:numPr>
                              <w:rPr>
                                <w:rFonts w:ascii="Arial Narrow" w:hAnsi="Arial Narrow"/>
                                <w:i/>
                                <w:sz w:val="16"/>
                                <w:szCs w:val="14"/>
                              </w:rPr>
                            </w:pPr>
                            <w:r w:rsidRPr="00D450D8">
                              <w:rPr>
                                <w:rFonts w:ascii="Arial Narrow" w:hAnsi="Arial Narrow"/>
                                <w:i/>
                                <w:sz w:val="16"/>
                                <w:szCs w:val="14"/>
                              </w:rPr>
                              <w:t>CvSU Vision</w:t>
                            </w:r>
                          </w:p>
                          <w:p w14:paraId="050A0825" w14:textId="77777777" w:rsidR="00FA371B" w:rsidRPr="000A569B" w:rsidRDefault="00FA371B" w:rsidP="00FA371B">
                            <w:pPr>
                              <w:contextualSpacing/>
                              <w:jc w:val="center"/>
                              <w:rPr>
                                <w:rFonts w:ascii="Century Gothic" w:hAnsi="Century Gothic"/>
                                <w:b/>
                                <w:sz w:val="18"/>
                              </w:rPr>
                            </w:pPr>
                            <w:r w:rsidRPr="000A569B">
                              <w:rPr>
                                <w:rFonts w:ascii="Century Gothic" w:hAnsi="Century Gothic"/>
                                <w:b/>
                                <w:sz w:val="18"/>
                              </w:rPr>
                              <w:t>Imus Campus</w:t>
                            </w:r>
                          </w:p>
                          <w:p w14:paraId="6CE71D40" w14:textId="77777777" w:rsidR="00FA371B" w:rsidRPr="00D450D8" w:rsidRDefault="00FA371B" w:rsidP="00FA371B">
                            <w:pPr>
                              <w:rPr>
                                <w:rFonts w:ascii="Arial Narrow" w:hAnsi="Arial Narrow"/>
                                <w:sz w:val="14"/>
                                <w:szCs w:val="12"/>
                              </w:rPr>
                            </w:pPr>
                          </w:p>
                          <w:p w14:paraId="795A07B9" w14:textId="77777777" w:rsidR="00FA371B" w:rsidRPr="00D450D8" w:rsidRDefault="00FA371B" w:rsidP="00FA371B">
                            <w:pPr>
                              <w:pStyle w:val="BodyText"/>
                              <w:rPr>
                                <w:rFonts w:ascii="Arial Narrow" w:hAnsi="Arial Narrow"/>
                                <w:i/>
                                <w:sz w:val="14"/>
                                <w:szCs w:val="12"/>
                              </w:rPr>
                            </w:pPr>
                            <w:r w:rsidRPr="00D450D8">
                              <w:rPr>
                                <w:rFonts w:ascii="Arial Narrow" w:hAnsi="Arial Narrow"/>
                                <w:sz w:val="14"/>
                                <w:szCs w:val="12"/>
                              </w:rPr>
                              <w:t xml:space="preserve">         </w:t>
                            </w:r>
                            <w:r w:rsidRPr="00D450D8">
                              <w:rPr>
                                <w:rFonts w:ascii="Arial Narrow" w:hAnsi="Arial Narrow"/>
                                <w:i/>
                                <w:sz w:val="14"/>
                                <w:szCs w:val="12"/>
                              </w:rPr>
                              <w:t>The premier University in historic Cavite recognized for excellence in the development of globally competitive and morally upright individuals.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99F44" id="Text Box 7" o:spid="_x0000_s1027" type="#_x0000_t202" style="position:absolute;left:0;text-align:left;margin-left:-19.95pt;margin-top:-2.95pt;width:126pt;height: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" filled="f" stroked="f">
                <v:textbox inset=",0,,0">
                  <w:txbxContent>
                    <w:p w14:paraId="69ABF605" w14:textId="77777777" w:rsidR="00FA371B" w:rsidRPr="00D450D8" w:rsidRDefault="00FA371B" w:rsidP="00FA371B">
                      <w:pPr>
                        <w:pStyle w:val="Heading3"/>
                        <w:numPr>
                          <w:ilvl w:val="0"/>
                          <w:numId w:val="0"/>
                        </w:numPr>
                        <w:rPr>
                          <w:rFonts w:ascii="Arial Narrow" w:hAnsi="Arial Narrow"/>
                          <w:i/>
                          <w:sz w:val="16"/>
                          <w:szCs w:val="14"/>
                        </w:rPr>
                      </w:pPr>
                      <w:r w:rsidRPr="00D450D8">
                        <w:rPr>
                          <w:rFonts w:ascii="Arial Narrow" w:hAnsi="Arial Narrow"/>
                          <w:i/>
                          <w:sz w:val="16"/>
                          <w:szCs w:val="14"/>
                        </w:rPr>
                        <w:t>CvSU Vision</w:t>
                      </w:r>
                    </w:p>
                    <w:p w14:paraId="050A0825" w14:textId="77777777" w:rsidR="00FA371B" w:rsidRPr="000A569B" w:rsidRDefault="00FA371B" w:rsidP="00FA371B">
                      <w:pPr>
                        <w:contextualSpacing/>
                        <w:jc w:val="center"/>
                        <w:rPr>
                          <w:rFonts w:ascii="Century Gothic" w:hAnsi="Century Gothic"/>
                          <w:b/>
                          <w:sz w:val="18"/>
                        </w:rPr>
                      </w:pPr>
                      <w:r w:rsidRPr="000A569B">
                        <w:rPr>
                          <w:rFonts w:ascii="Century Gothic" w:hAnsi="Century Gothic"/>
                          <w:b/>
                          <w:sz w:val="18"/>
                        </w:rPr>
                        <w:t>Imus Campus</w:t>
                      </w:r>
                    </w:p>
                    <w:p w14:paraId="6CE71D40" w14:textId="77777777" w:rsidR="00FA371B" w:rsidRPr="00D450D8" w:rsidRDefault="00FA371B" w:rsidP="00FA371B">
                      <w:pPr>
                        <w:rPr>
                          <w:rFonts w:ascii="Arial Narrow" w:hAnsi="Arial Narrow"/>
                          <w:sz w:val="14"/>
                          <w:szCs w:val="12"/>
                        </w:rPr>
                      </w:pPr>
                    </w:p>
                    <w:p w14:paraId="795A07B9" w14:textId="77777777" w:rsidR="00FA371B" w:rsidRPr="00D450D8" w:rsidRDefault="00FA371B" w:rsidP="00FA371B">
                      <w:pPr>
                        <w:pStyle w:val="BodyText"/>
                        <w:rPr>
                          <w:rFonts w:ascii="Arial Narrow" w:hAnsi="Arial Narrow"/>
                          <w:i/>
                          <w:sz w:val="14"/>
                          <w:szCs w:val="12"/>
                        </w:rPr>
                      </w:pPr>
                      <w:r w:rsidRPr="00D450D8">
                        <w:rPr>
                          <w:rFonts w:ascii="Arial Narrow" w:hAnsi="Arial Narrow"/>
                          <w:sz w:val="14"/>
                          <w:szCs w:val="12"/>
                        </w:rPr>
                        <w:t xml:space="preserve">         </w:t>
                      </w:r>
                      <w:r w:rsidRPr="00D450D8">
                        <w:rPr>
                          <w:rFonts w:ascii="Arial Narrow" w:hAnsi="Arial Narrow"/>
                          <w:i/>
                          <w:sz w:val="14"/>
                          <w:szCs w:val="12"/>
                        </w:rPr>
                        <w:t>The premier University in historic Cavite recognized for excellence in the development of globally competitive and morally upright individuals.</w:t>
                      </w:r>
                    </w:p>
                  </w:txbxContent>
                </v:textbox>
                <w10:wrap anchorx="margin"/>
              </v:shape>
            </w:pict>
          </mc:Fallback>
        </mc:AlternateContent>
      </w:r>
      <w:r w:rsidRPr="00982CC9">
        <w:rPr>
          <w:rFonts w:ascii="Arial" w:eastAsia="Arial" w:hAnsi="Arial" w:cs="Arial"/>
          <w:color w:val="000000" w:themeColor="text1"/>
          <w:sz w:val="20"/>
          <w:szCs w:val="20"/>
        </w:rPr>
        <w:t>Republic of the Philippines</w:t>
      </w:r>
    </w:p>
    <w:p w14:paraId="1F282299" w14:textId="61E5CADB" w:rsidR="0048199A" w:rsidRPr="00982CC9" w:rsidRDefault="0048199A" w:rsidP="0048199A">
      <w:pPr>
        <w:jc w:val="center"/>
        <w:rPr>
          <w:rFonts w:ascii="Arial" w:eastAsia="Arial" w:hAnsi="Arial" w:cs="Arial"/>
          <w:b/>
          <w:color w:val="000000" w:themeColor="text1"/>
          <w:sz w:val="20"/>
          <w:szCs w:val="20"/>
        </w:rPr>
      </w:pPr>
      <w:r w:rsidRPr="00982CC9">
        <w:rPr>
          <w:rFonts w:ascii="Arial" w:eastAsia="Arial" w:hAnsi="Arial" w:cs="Arial"/>
          <w:b/>
          <w:color w:val="000000" w:themeColor="text1"/>
          <w:sz w:val="20"/>
          <w:szCs w:val="20"/>
        </w:rPr>
        <w:t>CAVITE STATE UNIVERSITY</w:t>
      </w:r>
    </w:p>
    <w:p w14:paraId="61C415E1" w14:textId="6D9CE66F" w:rsidR="0048199A" w:rsidRPr="00982CC9" w:rsidRDefault="0048199A" w:rsidP="0048199A">
      <w:pPr>
        <w:jc w:val="center"/>
        <w:rPr>
          <w:rFonts w:ascii="Arial" w:eastAsia="Arial" w:hAnsi="Arial" w:cs="Arial"/>
          <w:b/>
          <w:color w:val="000000" w:themeColor="text1"/>
          <w:sz w:val="20"/>
          <w:szCs w:val="20"/>
        </w:rPr>
      </w:pPr>
      <w:r w:rsidRPr="00982CC9">
        <w:rPr>
          <w:rFonts w:ascii="Arial" w:eastAsia="Arial" w:hAnsi="Arial" w:cs="Arial"/>
          <w:b/>
          <w:color w:val="000000" w:themeColor="text1"/>
          <w:sz w:val="20"/>
          <w:szCs w:val="20"/>
        </w:rPr>
        <w:t>Imus Campus</w:t>
      </w:r>
    </w:p>
    <w:p w14:paraId="3A8851D3" w14:textId="77777777" w:rsidR="0048199A" w:rsidRPr="00982CC9" w:rsidRDefault="0048199A" w:rsidP="0048199A">
      <w:pPr>
        <w:jc w:val="center"/>
        <w:rPr>
          <w:rFonts w:ascii="Arial" w:eastAsia="Arial" w:hAnsi="Arial" w:cs="Arial"/>
          <w:color w:val="000000" w:themeColor="text1"/>
          <w:sz w:val="20"/>
          <w:szCs w:val="20"/>
        </w:rPr>
      </w:pPr>
      <w:r w:rsidRPr="00982CC9">
        <w:rPr>
          <w:rFonts w:ascii="Arial" w:eastAsia="Arial" w:hAnsi="Arial" w:cs="Arial"/>
          <w:color w:val="000000" w:themeColor="text1"/>
          <w:sz w:val="20"/>
          <w:szCs w:val="20"/>
        </w:rPr>
        <w:t>Cavite Civic Center, Palico IV, City of Imus, Cavite</w:t>
      </w:r>
    </w:p>
    <w:p w14:paraId="1AB7D383" w14:textId="77777777" w:rsidR="0048199A" w:rsidRPr="00982CC9" w:rsidRDefault="0048199A" w:rsidP="0048199A">
      <w:pPr>
        <w:jc w:val="center"/>
        <w:rPr>
          <w:rFonts w:ascii="Arial" w:eastAsia="Arial" w:hAnsi="Arial" w:cs="Arial"/>
          <w:color w:val="000000" w:themeColor="text1"/>
          <w:sz w:val="20"/>
          <w:szCs w:val="20"/>
        </w:rPr>
      </w:pPr>
      <w:r w:rsidRPr="00982CC9">
        <w:rPr>
          <w:rFonts w:ascii="Arial" w:eastAsia="Arial" w:hAnsi="Arial" w:cs="Arial"/>
          <w:color w:val="000000" w:themeColor="text1"/>
          <w:sz w:val="20"/>
          <w:szCs w:val="20"/>
        </w:rPr>
        <w:t>www.cvsu-imus.edu.ph</w:t>
      </w:r>
    </w:p>
    <w:p w14:paraId="409D65BD" w14:textId="193A037C" w:rsidR="002A1C4E" w:rsidRPr="00982CC9" w:rsidRDefault="002A1C4E" w:rsidP="0048199A">
      <w:pPr>
        <w:rPr>
          <w:rFonts w:ascii="Arial Narrow" w:hAnsi="Arial Narrow"/>
          <w:b/>
          <w:color w:val="000000" w:themeColor="text1"/>
          <w:sz w:val="21"/>
          <w:szCs w:val="21"/>
        </w:rPr>
      </w:pPr>
    </w:p>
    <w:p w14:paraId="60A83ED3" w14:textId="1A395EB6" w:rsidR="00B36E6F" w:rsidRPr="00982CC9" w:rsidRDefault="00FA371B" w:rsidP="007E468F">
      <w:pPr>
        <w:jc w:val="center"/>
        <w:rPr>
          <w:rFonts w:ascii="Arial Narrow" w:hAnsi="Arial Narrow"/>
          <w:b/>
          <w:color w:val="000000" w:themeColor="text1"/>
          <w:sz w:val="21"/>
          <w:szCs w:val="21"/>
        </w:rPr>
      </w:pPr>
      <w:r w:rsidRPr="00982CC9">
        <w:rPr>
          <w:rFonts w:ascii="Arial Narrow" w:hAnsi="Arial Narrow"/>
          <w:b/>
          <w:color w:val="000000" w:themeColor="text1"/>
          <w:sz w:val="21"/>
          <w:szCs w:val="21"/>
        </w:rPr>
        <w:t>DEPARTMENT</w:t>
      </w:r>
      <w:r w:rsidR="00B36E6F" w:rsidRPr="00982CC9">
        <w:rPr>
          <w:rFonts w:ascii="Arial Narrow" w:hAnsi="Arial Narrow"/>
          <w:b/>
          <w:color w:val="000000" w:themeColor="text1"/>
          <w:sz w:val="21"/>
          <w:szCs w:val="21"/>
        </w:rPr>
        <w:t xml:space="preserve"> OF </w:t>
      </w:r>
      <w:r w:rsidR="0033119E" w:rsidRPr="00982CC9">
        <w:rPr>
          <w:rFonts w:ascii="Arial Narrow" w:hAnsi="Arial Narrow"/>
          <w:b/>
          <w:color w:val="000000" w:themeColor="text1"/>
          <w:sz w:val="21"/>
          <w:szCs w:val="21"/>
        </w:rPr>
        <w:t>COMPUTER STUDIES</w:t>
      </w:r>
      <w:bookmarkStart w:id="0" w:name="_GoBack"/>
      <w:bookmarkEnd w:id="0"/>
    </w:p>
    <w:sdt>
      <w:sdtPr>
        <w:rPr>
          <w:rFonts w:ascii="Arial Narrow" w:hAnsi="Arial Narrow"/>
          <w:color w:val="000000" w:themeColor="text1"/>
          <w:sz w:val="21"/>
          <w:szCs w:val="21"/>
        </w:rPr>
        <w:alias w:val="Category"/>
        <w:tag w:val=""/>
        <w:id w:val="1197729549"/>
        <w:placeholder>
          <w:docPart w:val="7EDCB0ADAAC348E0A5F378B1315EAE74"/>
        </w:placeholder>
        <w:dataBinding w:prefixMappings="xmlns:ns0='http://purl.org/dc/elements/1.1/' xmlns:ns1='http://schemas.openxmlformats.org/package/2006/metadata/core-properties' " w:xpath="/ns1:coreProperties[1]/ns1:category[1]" w:storeItemID="{6C3C8BC8-F283-45AE-878A-BAB7291924A1}"/>
        <w:text/>
      </w:sdtPr>
      <w:sdtEndPr/>
      <w:sdtContent>
        <w:p w14:paraId="317F0DC7" w14:textId="51C13B08" w:rsidR="00627E7C" w:rsidRPr="00982CC9" w:rsidRDefault="00D16203" w:rsidP="00692FB5">
          <w:pPr>
            <w:jc w:val="center"/>
            <w:rPr>
              <w:rFonts w:ascii="Arial Narrow" w:hAnsi="Arial Narrow"/>
              <w:color w:val="000000" w:themeColor="text1"/>
              <w:sz w:val="21"/>
              <w:szCs w:val="21"/>
            </w:rPr>
          </w:pPr>
          <w:r w:rsidRPr="00982CC9">
            <w:rPr>
              <w:rFonts w:ascii="Arial Narrow" w:hAnsi="Arial Narrow"/>
              <w:color w:val="000000" w:themeColor="text1"/>
              <w:sz w:val="21"/>
              <w:szCs w:val="21"/>
            </w:rPr>
            <w:t>ITEC 95 – Quantitative Methods (Modeling Simulation) | Midterm Examination</w:t>
          </w:r>
        </w:p>
      </w:sdtContent>
    </w:sdt>
    <w:p w14:paraId="72405F0F" w14:textId="4D67560F" w:rsidR="00A20779" w:rsidRPr="00982CC9" w:rsidRDefault="00D16203" w:rsidP="001A36CE">
      <w:pPr>
        <w:jc w:val="center"/>
        <w:rPr>
          <w:rFonts w:ascii="Arial Narrow" w:hAnsi="Arial Narrow"/>
          <w:color w:val="000000" w:themeColor="text1"/>
          <w:sz w:val="21"/>
          <w:szCs w:val="21"/>
        </w:rPr>
      </w:pPr>
      <w:r w:rsidRPr="00982CC9">
        <w:rPr>
          <w:rFonts w:ascii="Arial Narrow" w:hAnsi="Arial Narrow"/>
          <w:color w:val="000000" w:themeColor="text1"/>
          <w:sz w:val="21"/>
          <w:szCs w:val="21"/>
        </w:rPr>
        <w:t>2nd</w:t>
      </w:r>
      <w:r w:rsidR="0074792A" w:rsidRPr="00982CC9">
        <w:rPr>
          <w:rFonts w:ascii="Arial Narrow" w:hAnsi="Arial Narrow"/>
          <w:color w:val="000000" w:themeColor="text1"/>
          <w:sz w:val="21"/>
          <w:szCs w:val="21"/>
        </w:rPr>
        <w:t xml:space="preserve"> </w:t>
      </w:r>
      <w:r w:rsidR="00667C5F" w:rsidRPr="00982CC9">
        <w:rPr>
          <w:rFonts w:ascii="Arial Narrow" w:hAnsi="Arial Narrow"/>
          <w:color w:val="000000" w:themeColor="text1"/>
          <w:sz w:val="21"/>
          <w:szCs w:val="21"/>
        </w:rPr>
        <w:t>Semester</w:t>
      </w:r>
      <w:r w:rsidR="0033119E" w:rsidRPr="00982CC9">
        <w:rPr>
          <w:rFonts w:ascii="Arial Narrow" w:hAnsi="Arial Narrow"/>
          <w:color w:val="000000" w:themeColor="text1"/>
          <w:sz w:val="21"/>
          <w:szCs w:val="21"/>
        </w:rPr>
        <w:t xml:space="preserve"> A.Y. 202</w:t>
      </w:r>
      <w:r w:rsidR="0048199A" w:rsidRPr="00982CC9">
        <w:rPr>
          <w:rFonts w:ascii="Arial Narrow" w:hAnsi="Arial Narrow"/>
          <w:color w:val="000000" w:themeColor="text1"/>
          <w:sz w:val="21"/>
          <w:szCs w:val="21"/>
        </w:rPr>
        <w:t>3</w:t>
      </w:r>
      <w:r w:rsidR="0033119E" w:rsidRPr="00982CC9">
        <w:rPr>
          <w:rFonts w:ascii="Arial Narrow" w:hAnsi="Arial Narrow"/>
          <w:color w:val="000000" w:themeColor="text1"/>
          <w:sz w:val="21"/>
          <w:szCs w:val="21"/>
        </w:rPr>
        <w:t>-202</w:t>
      </w:r>
      <w:r w:rsidR="0048199A" w:rsidRPr="00982CC9">
        <w:rPr>
          <w:rFonts w:ascii="Arial Narrow" w:hAnsi="Arial Narrow"/>
          <w:color w:val="000000" w:themeColor="text1"/>
          <w:sz w:val="21"/>
          <w:szCs w:val="21"/>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3"/>
        <w:gridCol w:w="3286"/>
        <w:gridCol w:w="576"/>
        <w:gridCol w:w="2068"/>
        <w:gridCol w:w="1035"/>
        <w:gridCol w:w="1318"/>
      </w:tblGrid>
      <w:tr w:rsidR="00982CC9" w:rsidRPr="00982CC9" w14:paraId="554F51CC" w14:textId="77777777" w:rsidTr="00A85ED1">
        <w:trPr>
          <w:trHeight w:val="593"/>
        </w:trPr>
        <w:tc>
          <w:tcPr>
            <w:tcW w:w="2254" w:type="dxa"/>
            <w:tcBorders>
              <w:top w:val="single" w:sz="4" w:space="0" w:color="auto"/>
              <w:left w:val="single" w:sz="4" w:space="0" w:color="auto"/>
              <w:bottom w:val="single" w:sz="4" w:space="0" w:color="auto"/>
              <w:right w:val="single" w:sz="4" w:space="0" w:color="auto"/>
            </w:tcBorders>
            <w:vAlign w:val="center"/>
          </w:tcPr>
          <w:p w14:paraId="2A8BC580" w14:textId="77777777" w:rsidR="00A20779" w:rsidRPr="00982CC9" w:rsidRDefault="00D4295E" w:rsidP="00A85ED1">
            <w:pPr>
              <w:rPr>
                <w:rFonts w:ascii="Arial Narrow" w:hAnsi="Arial Narrow"/>
                <w:b/>
                <w:color w:val="000000" w:themeColor="text1"/>
                <w:sz w:val="21"/>
                <w:szCs w:val="21"/>
              </w:rPr>
            </w:pPr>
            <w:r w:rsidRPr="00982CC9">
              <w:rPr>
                <w:rFonts w:ascii="Arial Narrow" w:hAnsi="Arial Narrow"/>
                <w:b/>
                <w:color w:val="000000" w:themeColor="text1"/>
                <w:sz w:val="21"/>
                <w:szCs w:val="21"/>
              </w:rPr>
              <w:t>Surname:</w:t>
            </w:r>
          </w:p>
          <w:p w14:paraId="4F248D80" w14:textId="77777777" w:rsidR="009C24F1" w:rsidRPr="00982CC9" w:rsidRDefault="009C24F1" w:rsidP="00A85ED1">
            <w:pPr>
              <w:rPr>
                <w:rFonts w:ascii="Arial Narrow" w:hAnsi="Arial Narrow"/>
                <w:b/>
                <w:color w:val="000000" w:themeColor="text1"/>
                <w:sz w:val="21"/>
                <w:szCs w:val="21"/>
              </w:rPr>
            </w:pPr>
          </w:p>
        </w:tc>
        <w:tc>
          <w:tcPr>
            <w:tcW w:w="3464" w:type="dxa"/>
            <w:tcBorders>
              <w:top w:val="single" w:sz="4" w:space="0" w:color="auto"/>
              <w:left w:val="single" w:sz="4" w:space="0" w:color="auto"/>
              <w:bottom w:val="single" w:sz="4" w:space="0" w:color="auto"/>
              <w:right w:val="single" w:sz="4" w:space="0" w:color="auto"/>
            </w:tcBorders>
            <w:vAlign w:val="center"/>
            <w:hideMark/>
          </w:tcPr>
          <w:p w14:paraId="485544B6" w14:textId="77777777" w:rsidR="00A20779" w:rsidRPr="00982CC9" w:rsidRDefault="00A20779" w:rsidP="00A85ED1">
            <w:pPr>
              <w:rPr>
                <w:rFonts w:ascii="Arial Narrow" w:hAnsi="Arial Narrow"/>
                <w:b/>
                <w:color w:val="000000" w:themeColor="text1"/>
                <w:sz w:val="21"/>
                <w:szCs w:val="21"/>
              </w:rPr>
            </w:pPr>
            <w:r w:rsidRPr="00982CC9">
              <w:rPr>
                <w:rFonts w:ascii="Arial Narrow" w:hAnsi="Arial Narrow"/>
                <w:b/>
                <w:color w:val="000000" w:themeColor="text1"/>
                <w:sz w:val="21"/>
                <w:szCs w:val="21"/>
              </w:rPr>
              <w:t>First Name</w:t>
            </w:r>
            <w:r w:rsidR="00D4295E" w:rsidRPr="00982CC9">
              <w:rPr>
                <w:rFonts w:ascii="Arial Narrow" w:hAnsi="Arial Narrow"/>
                <w:b/>
                <w:color w:val="000000" w:themeColor="text1"/>
                <w:sz w:val="21"/>
                <w:szCs w:val="21"/>
              </w:rPr>
              <w:t>:</w:t>
            </w:r>
          </w:p>
          <w:p w14:paraId="0A39D276" w14:textId="77777777" w:rsidR="009C24F1" w:rsidRPr="00982CC9" w:rsidRDefault="009C24F1" w:rsidP="00A85ED1">
            <w:pPr>
              <w:rPr>
                <w:rFonts w:ascii="Arial Narrow" w:hAnsi="Arial Narrow"/>
                <w:b/>
                <w:color w:val="000000" w:themeColor="text1"/>
                <w:sz w:val="21"/>
                <w:szCs w:val="21"/>
              </w:rPr>
            </w:pPr>
          </w:p>
        </w:tc>
        <w:tc>
          <w:tcPr>
            <w:tcW w:w="577" w:type="dxa"/>
            <w:tcBorders>
              <w:top w:val="single" w:sz="4" w:space="0" w:color="auto"/>
              <w:left w:val="single" w:sz="4" w:space="0" w:color="auto"/>
              <w:bottom w:val="single" w:sz="4" w:space="0" w:color="auto"/>
              <w:right w:val="single" w:sz="4" w:space="0" w:color="auto"/>
            </w:tcBorders>
            <w:vAlign w:val="center"/>
            <w:hideMark/>
          </w:tcPr>
          <w:p w14:paraId="674BB243" w14:textId="77777777" w:rsidR="00A20779" w:rsidRPr="00982CC9" w:rsidRDefault="00A20779" w:rsidP="00A85ED1">
            <w:pPr>
              <w:rPr>
                <w:rFonts w:ascii="Arial Narrow" w:hAnsi="Arial Narrow"/>
                <w:b/>
                <w:color w:val="000000" w:themeColor="text1"/>
                <w:sz w:val="21"/>
                <w:szCs w:val="21"/>
              </w:rPr>
            </w:pPr>
            <w:r w:rsidRPr="00982CC9">
              <w:rPr>
                <w:rFonts w:ascii="Arial Narrow" w:hAnsi="Arial Narrow"/>
                <w:b/>
                <w:color w:val="000000" w:themeColor="text1"/>
                <w:sz w:val="21"/>
                <w:szCs w:val="21"/>
              </w:rPr>
              <w:t>M.I.</w:t>
            </w:r>
            <w:r w:rsidR="00D4295E" w:rsidRPr="00982CC9">
              <w:rPr>
                <w:rFonts w:ascii="Arial Narrow" w:hAnsi="Arial Narrow"/>
                <w:b/>
                <w:color w:val="000000" w:themeColor="text1"/>
                <w:sz w:val="21"/>
                <w:szCs w:val="21"/>
              </w:rPr>
              <w:t>:</w:t>
            </w:r>
          </w:p>
          <w:p w14:paraId="5E02936C" w14:textId="77777777" w:rsidR="009C24F1" w:rsidRPr="00982CC9" w:rsidRDefault="009C24F1" w:rsidP="00A85ED1">
            <w:pPr>
              <w:rPr>
                <w:rFonts w:ascii="Arial Narrow" w:hAnsi="Arial Narrow"/>
                <w:b/>
                <w:color w:val="000000" w:themeColor="text1"/>
                <w:sz w:val="21"/>
                <w:szCs w:val="21"/>
              </w:rPr>
            </w:pPr>
          </w:p>
        </w:tc>
        <w:tc>
          <w:tcPr>
            <w:tcW w:w="2076" w:type="dxa"/>
            <w:tcBorders>
              <w:top w:val="single" w:sz="4" w:space="0" w:color="auto"/>
              <w:left w:val="single" w:sz="4" w:space="0" w:color="auto"/>
              <w:bottom w:val="single" w:sz="4" w:space="0" w:color="auto"/>
              <w:right w:val="single" w:sz="4" w:space="0" w:color="auto"/>
            </w:tcBorders>
            <w:vAlign w:val="center"/>
          </w:tcPr>
          <w:p w14:paraId="23DE8355" w14:textId="77777777" w:rsidR="00A20779" w:rsidRPr="00982CC9" w:rsidRDefault="00A85ED1" w:rsidP="00A85ED1">
            <w:pPr>
              <w:rPr>
                <w:rFonts w:ascii="Arial Narrow" w:hAnsi="Arial Narrow"/>
                <w:b/>
                <w:color w:val="000000" w:themeColor="text1"/>
                <w:sz w:val="21"/>
                <w:szCs w:val="21"/>
              </w:rPr>
            </w:pPr>
            <w:r w:rsidRPr="00982CC9">
              <w:rPr>
                <w:rFonts w:ascii="Arial Narrow" w:hAnsi="Arial Narrow"/>
                <w:b/>
                <w:color w:val="000000" w:themeColor="text1"/>
                <w:sz w:val="21"/>
                <w:szCs w:val="21"/>
              </w:rPr>
              <w:t>Course/Year/Section:</w:t>
            </w:r>
          </w:p>
          <w:p w14:paraId="2A611957" w14:textId="77777777" w:rsidR="009C24F1" w:rsidRPr="00982CC9" w:rsidRDefault="009C24F1" w:rsidP="00A85ED1">
            <w:pPr>
              <w:rPr>
                <w:rFonts w:ascii="Arial Narrow" w:hAnsi="Arial Narrow"/>
                <w:b/>
                <w:color w:val="000000" w:themeColor="text1"/>
                <w:sz w:val="21"/>
                <w:szCs w:val="21"/>
              </w:rPr>
            </w:pPr>
          </w:p>
        </w:tc>
        <w:tc>
          <w:tcPr>
            <w:tcW w:w="1062" w:type="dxa"/>
            <w:tcBorders>
              <w:top w:val="single" w:sz="4" w:space="0" w:color="auto"/>
              <w:left w:val="single" w:sz="4" w:space="0" w:color="auto"/>
              <w:bottom w:val="single" w:sz="4" w:space="0" w:color="auto"/>
              <w:right w:val="single" w:sz="4" w:space="0" w:color="auto"/>
            </w:tcBorders>
            <w:vAlign w:val="center"/>
            <w:hideMark/>
          </w:tcPr>
          <w:p w14:paraId="6A15E0B1" w14:textId="77777777" w:rsidR="00A20779" w:rsidRPr="00982CC9" w:rsidRDefault="00A85ED1" w:rsidP="00A85ED1">
            <w:pPr>
              <w:rPr>
                <w:rFonts w:ascii="Arial Narrow" w:hAnsi="Arial Narrow"/>
                <w:b/>
                <w:color w:val="000000" w:themeColor="text1"/>
                <w:sz w:val="21"/>
                <w:szCs w:val="21"/>
              </w:rPr>
            </w:pPr>
            <w:r w:rsidRPr="00982CC9">
              <w:rPr>
                <w:rFonts w:ascii="Arial Narrow" w:hAnsi="Arial Narrow"/>
                <w:b/>
                <w:color w:val="000000" w:themeColor="text1"/>
                <w:sz w:val="21"/>
                <w:szCs w:val="21"/>
              </w:rPr>
              <w:t>Date:</w:t>
            </w:r>
          </w:p>
          <w:p w14:paraId="6459C815" w14:textId="77777777" w:rsidR="009C24F1" w:rsidRPr="00982CC9" w:rsidRDefault="009C24F1" w:rsidP="00A85ED1">
            <w:pPr>
              <w:rPr>
                <w:rFonts w:ascii="Arial Narrow" w:hAnsi="Arial Narrow"/>
                <w:b/>
                <w:color w:val="000000" w:themeColor="text1"/>
                <w:sz w:val="21"/>
                <w:szCs w:val="21"/>
              </w:rPr>
            </w:pPr>
          </w:p>
        </w:tc>
        <w:tc>
          <w:tcPr>
            <w:tcW w:w="1357" w:type="dxa"/>
            <w:tcBorders>
              <w:top w:val="single" w:sz="4" w:space="0" w:color="auto"/>
              <w:left w:val="single" w:sz="4" w:space="0" w:color="auto"/>
              <w:bottom w:val="single" w:sz="4" w:space="0" w:color="auto"/>
              <w:right w:val="single" w:sz="4" w:space="0" w:color="auto"/>
            </w:tcBorders>
            <w:vAlign w:val="center"/>
            <w:hideMark/>
          </w:tcPr>
          <w:p w14:paraId="635DA90A" w14:textId="77777777" w:rsidR="00A20779" w:rsidRPr="00982CC9" w:rsidRDefault="00A85ED1" w:rsidP="00A85ED1">
            <w:pPr>
              <w:rPr>
                <w:rFonts w:ascii="Arial Narrow" w:hAnsi="Arial Narrow"/>
                <w:b/>
                <w:color w:val="000000" w:themeColor="text1"/>
                <w:sz w:val="21"/>
                <w:szCs w:val="21"/>
              </w:rPr>
            </w:pPr>
            <w:r w:rsidRPr="00982CC9">
              <w:rPr>
                <w:rFonts w:ascii="Arial Narrow" w:hAnsi="Arial Narrow"/>
                <w:b/>
                <w:color w:val="000000" w:themeColor="text1"/>
                <w:sz w:val="21"/>
                <w:szCs w:val="21"/>
              </w:rPr>
              <w:t>Score:</w:t>
            </w:r>
          </w:p>
          <w:p w14:paraId="1B2AD58D" w14:textId="77777777" w:rsidR="009C24F1" w:rsidRPr="00982CC9" w:rsidRDefault="009C24F1" w:rsidP="00A85ED1">
            <w:pPr>
              <w:rPr>
                <w:rFonts w:ascii="Arial Narrow" w:hAnsi="Arial Narrow"/>
                <w:b/>
                <w:color w:val="000000" w:themeColor="text1"/>
                <w:sz w:val="21"/>
                <w:szCs w:val="21"/>
              </w:rPr>
            </w:pPr>
          </w:p>
        </w:tc>
      </w:tr>
    </w:tbl>
    <w:p w14:paraId="5F01D533" w14:textId="77777777" w:rsidR="00932E22" w:rsidRPr="00982CC9" w:rsidRDefault="00932E22" w:rsidP="00932E22">
      <w:pPr>
        <w:rPr>
          <w:rFonts w:ascii="Arial Narrow" w:hAnsi="Arial Narrow"/>
          <w:b/>
          <w:color w:val="000000" w:themeColor="text1"/>
          <w:sz w:val="21"/>
          <w:szCs w:val="21"/>
        </w:rPr>
      </w:pPr>
      <w:r w:rsidRPr="00982CC9">
        <w:rPr>
          <w:rFonts w:ascii="Arial Narrow" w:hAnsi="Arial Narrow"/>
          <w:b/>
          <w:color w:val="000000" w:themeColor="text1"/>
          <w:sz w:val="21"/>
          <w:szCs w:val="21"/>
        </w:rPr>
        <w:t>GENERAL INSTRUCTIONS:</w:t>
      </w:r>
    </w:p>
    <w:p w14:paraId="645CFA6A" w14:textId="77777777" w:rsidR="00932E22" w:rsidRPr="00982CC9" w:rsidRDefault="00932E22" w:rsidP="00DC29E2">
      <w:pPr>
        <w:pStyle w:val="ListParagraph"/>
        <w:numPr>
          <w:ilvl w:val="0"/>
          <w:numId w:val="10"/>
        </w:numPr>
        <w:rPr>
          <w:rFonts w:ascii="Arial Narrow" w:hAnsi="Arial Narrow"/>
          <w:color w:val="000000" w:themeColor="text1"/>
          <w:sz w:val="21"/>
          <w:szCs w:val="21"/>
        </w:rPr>
      </w:pPr>
      <w:r w:rsidRPr="00982CC9">
        <w:rPr>
          <w:rFonts w:ascii="Arial Narrow" w:hAnsi="Arial Narrow"/>
          <w:color w:val="000000" w:themeColor="text1"/>
          <w:sz w:val="21"/>
          <w:szCs w:val="21"/>
        </w:rPr>
        <w:t xml:space="preserve">Switch off your </w:t>
      </w:r>
      <w:r w:rsidR="00D02B58" w:rsidRPr="00982CC9">
        <w:rPr>
          <w:rFonts w:ascii="Arial Narrow" w:hAnsi="Arial Narrow"/>
          <w:b/>
          <w:color w:val="000000" w:themeColor="text1"/>
          <w:sz w:val="21"/>
          <w:szCs w:val="21"/>
        </w:rPr>
        <w:t xml:space="preserve">cellular / </w:t>
      </w:r>
      <w:r w:rsidRPr="00982CC9">
        <w:rPr>
          <w:rFonts w:ascii="Arial Narrow" w:hAnsi="Arial Narrow"/>
          <w:b/>
          <w:color w:val="000000" w:themeColor="text1"/>
          <w:sz w:val="21"/>
          <w:szCs w:val="21"/>
        </w:rPr>
        <w:t>mobile phone</w:t>
      </w:r>
      <w:r w:rsidRPr="00982CC9">
        <w:rPr>
          <w:rFonts w:ascii="Arial Narrow" w:hAnsi="Arial Narrow"/>
          <w:color w:val="000000" w:themeColor="text1"/>
          <w:sz w:val="21"/>
          <w:szCs w:val="21"/>
        </w:rPr>
        <w:t xml:space="preserve"> before taking the </w:t>
      </w:r>
      <w:r w:rsidR="00CE4F21" w:rsidRPr="00982CC9">
        <w:rPr>
          <w:rFonts w:ascii="Arial Narrow" w:hAnsi="Arial Narrow"/>
          <w:i/>
          <w:color w:val="000000" w:themeColor="text1"/>
          <w:sz w:val="21"/>
          <w:szCs w:val="21"/>
        </w:rPr>
        <w:t>Midterm e</w:t>
      </w:r>
      <w:r w:rsidR="00634DD9" w:rsidRPr="00982CC9">
        <w:rPr>
          <w:rFonts w:ascii="Arial Narrow" w:hAnsi="Arial Narrow"/>
          <w:i/>
          <w:color w:val="000000" w:themeColor="text1"/>
          <w:sz w:val="21"/>
          <w:szCs w:val="21"/>
        </w:rPr>
        <w:t>xam</w:t>
      </w:r>
      <w:r w:rsidRPr="00982CC9">
        <w:rPr>
          <w:rFonts w:ascii="Arial Narrow" w:hAnsi="Arial Narrow"/>
          <w:color w:val="000000" w:themeColor="text1"/>
          <w:sz w:val="21"/>
          <w:szCs w:val="21"/>
        </w:rPr>
        <w:t>.</w:t>
      </w:r>
      <w:r w:rsidR="00485D31" w:rsidRPr="00982CC9">
        <w:rPr>
          <w:rFonts w:ascii="Arial Narrow" w:hAnsi="Arial Narrow"/>
          <w:color w:val="000000" w:themeColor="text1"/>
          <w:sz w:val="21"/>
          <w:szCs w:val="21"/>
        </w:rPr>
        <w:t xml:space="preserve"> Any form of </w:t>
      </w:r>
      <w:r w:rsidR="00485D31" w:rsidRPr="00982CC9">
        <w:rPr>
          <w:rFonts w:ascii="Arial Narrow" w:hAnsi="Arial Narrow"/>
          <w:b/>
          <w:color w:val="000000" w:themeColor="text1"/>
          <w:sz w:val="21"/>
          <w:szCs w:val="21"/>
        </w:rPr>
        <w:t>cheating</w:t>
      </w:r>
      <w:r w:rsidR="00485D31" w:rsidRPr="00982CC9">
        <w:rPr>
          <w:rFonts w:ascii="Arial Narrow" w:hAnsi="Arial Narrow"/>
          <w:color w:val="000000" w:themeColor="text1"/>
          <w:sz w:val="21"/>
          <w:szCs w:val="21"/>
        </w:rPr>
        <w:t xml:space="preserve"> is strictly prohibited.</w:t>
      </w:r>
    </w:p>
    <w:p w14:paraId="5DFF9C22" w14:textId="7B04A28B" w:rsidR="007C782D" w:rsidRPr="00982CC9" w:rsidRDefault="00BC024E" w:rsidP="0020642B">
      <w:pPr>
        <w:pStyle w:val="ListParagraph"/>
        <w:numPr>
          <w:ilvl w:val="0"/>
          <w:numId w:val="2"/>
        </w:numPr>
        <w:tabs>
          <w:tab w:val="left" w:pos="360"/>
        </w:tabs>
        <w:ind w:hanging="900"/>
        <w:jc w:val="both"/>
        <w:rPr>
          <w:rFonts w:ascii="Arial Narrow" w:hAnsi="Arial Narrow" w:cstheme="minorHAnsi"/>
          <w:b/>
          <w:color w:val="000000" w:themeColor="text1"/>
          <w:sz w:val="22"/>
          <w:szCs w:val="22"/>
        </w:rPr>
      </w:pPr>
      <w:r w:rsidRPr="00982CC9">
        <w:rPr>
          <w:rFonts w:ascii="Arial Narrow" w:hAnsi="Arial Narrow" w:cstheme="minorHAnsi"/>
          <w:b/>
          <w:color w:val="000000" w:themeColor="text1"/>
          <w:sz w:val="22"/>
          <w:szCs w:val="22"/>
        </w:rPr>
        <w:t>MULTIPLE CHOICE (1 point</w:t>
      </w:r>
      <w:r w:rsidR="007C782D" w:rsidRPr="00982CC9">
        <w:rPr>
          <w:rFonts w:ascii="Arial Narrow" w:hAnsi="Arial Narrow" w:cstheme="minorHAnsi"/>
          <w:b/>
          <w:color w:val="000000" w:themeColor="text1"/>
          <w:sz w:val="22"/>
          <w:szCs w:val="22"/>
        </w:rPr>
        <w:t xml:space="preserve"> each)</w:t>
      </w:r>
      <w:r w:rsidR="00E01F9A" w:rsidRPr="00982CC9">
        <w:rPr>
          <w:rFonts w:ascii="Arial Narrow" w:hAnsi="Arial Narrow" w:cstheme="minorHAnsi"/>
          <w:b/>
          <w:color w:val="000000" w:themeColor="text1"/>
          <w:sz w:val="22"/>
          <w:szCs w:val="22"/>
        </w:rPr>
        <w:t xml:space="preserve">. </w:t>
      </w:r>
      <w:r w:rsidR="00A32969" w:rsidRPr="00982CC9">
        <w:rPr>
          <w:rFonts w:ascii="Arial Narrow" w:hAnsi="Arial Narrow" w:cstheme="minorHAnsi"/>
          <w:b/>
          <w:color w:val="000000" w:themeColor="text1"/>
          <w:sz w:val="22"/>
          <w:szCs w:val="22"/>
        </w:rPr>
        <w:t>Write the letter of your answer beside the number</w:t>
      </w:r>
      <w:r w:rsidR="005D5B4E" w:rsidRPr="00982CC9">
        <w:rPr>
          <w:rFonts w:ascii="Arial Narrow" w:hAnsi="Arial Narrow" w:cstheme="minorHAnsi"/>
          <w:b/>
          <w:color w:val="000000" w:themeColor="text1"/>
          <w:sz w:val="22"/>
          <w:szCs w:val="22"/>
        </w:rPr>
        <w:t>.</w:t>
      </w:r>
      <w:r w:rsidR="00A32969" w:rsidRPr="00982CC9">
        <w:rPr>
          <w:rFonts w:ascii="Arial Narrow" w:hAnsi="Arial Narrow" w:cstheme="minorHAnsi"/>
          <w:b/>
          <w:color w:val="000000" w:themeColor="text1"/>
          <w:sz w:val="22"/>
          <w:szCs w:val="22"/>
        </w:rPr>
        <w:t xml:space="preserve"> CAPITAL LETTERS ONLY.</w:t>
      </w:r>
    </w:p>
    <w:p w14:paraId="3215A636" w14:textId="35B222DC" w:rsidR="00F74345" w:rsidRPr="00982CC9" w:rsidRDefault="004E7109"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One of the tools in descriptive statistics that is used to measure the spread or dispersion of each data in the given dataset.</w:t>
      </w:r>
    </w:p>
    <w:p w14:paraId="039621A4" w14:textId="77777777" w:rsidR="008F6434" w:rsidRPr="00982CC9" w:rsidRDefault="008F6434" w:rsidP="00DC29E2">
      <w:pPr>
        <w:pStyle w:val="ListParagraph"/>
        <w:numPr>
          <w:ilvl w:val="0"/>
          <w:numId w:val="4"/>
        </w:numPr>
        <w:jc w:val="both"/>
        <w:rPr>
          <w:rFonts w:ascii="Arial Narrow" w:hAnsi="Arial Narrow" w:cstheme="minorHAnsi"/>
          <w:color w:val="000000" w:themeColor="text1"/>
          <w:sz w:val="22"/>
          <w:szCs w:val="22"/>
        </w:rPr>
        <w:sectPr w:rsidR="008F6434" w:rsidRPr="00982CC9" w:rsidSect="006B228B">
          <w:footerReference w:type="default" r:id="rId10"/>
          <w:type w:val="continuous"/>
          <w:pgSz w:w="11906" w:h="16838" w:code="9"/>
          <w:pgMar w:top="720" w:right="720" w:bottom="720" w:left="720" w:header="720" w:footer="720" w:gutter="0"/>
          <w:cols w:space="720"/>
          <w:docGrid w:linePitch="326"/>
        </w:sectPr>
      </w:pPr>
    </w:p>
    <w:p w14:paraId="319530A6" w14:textId="33084316" w:rsidR="008F6434" w:rsidRPr="00982CC9" w:rsidRDefault="004E7109" w:rsidP="00DC29E2">
      <w:pPr>
        <w:pStyle w:val="ListParagraph"/>
        <w:numPr>
          <w:ilvl w:val="0"/>
          <w:numId w:val="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Frequency </w:t>
      </w:r>
      <w:r w:rsidR="005E00FA" w:rsidRPr="00982CC9">
        <w:rPr>
          <w:rFonts w:ascii="Arial Narrow" w:hAnsi="Arial Narrow" w:cstheme="minorHAnsi"/>
          <w:color w:val="000000" w:themeColor="text1"/>
          <w:sz w:val="22"/>
          <w:szCs w:val="22"/>
        </w:rPr>
        <w:t xml:space="preserve">Distribution </w:t>
      </w:r>
      <w:r w:rsidRPr="00982CC9">
        <w:rPr>
          <w:rFonts w:ascii="Arial Narrow" w:hAnsi="Arial Narrow" w:cstheme="minorHAnsi"/>
          <w:color w:val="000000" w:themeColor="text1"/>
          <w:sz w:val="22"/>
          <w:szCs w:val="22"/>
        </w:rPr>
        <w:t>Table</w:t>
      </w:r>
    </w:p>
    <w:p w14:paraId="43782041" w14:textId="756E1387" w:rsidR="008F6434" w:rsidRPr="00982CC9" w:rsidRDefault="004E7109" w:rsidP="00DC29E2">
      <w:pPr>
        <w:pStyle w:val="ListParagraph"/>
        <w:numPr>
          <w:ilvl w:val="0"/>
          <w:numId w:val="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Measure of Central Tendency</w:t>
      </w:r>
    </w:p>
    <w:p w14:paraId="727A302E" w14:textId="123F5AEB" w:rsidR="008F6434" w:rsidRPr="00982CC9" w:rsidRDefault="004E7109" w:rsidP="00DC29E2">
      <w:pPr>
        <w:pStyle w:val="ListParagraph"/>
        <w:numPr>
          <w:ilvl w:val="0"/>
          <w:numId w:val="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Measure of Variability</w:t>
      </w:r>
    </w:p>
    <w:p w14:paraId="22338259" w14:textId="22D8A804" w:rsidR="0053461D" w:rsidRPr="00982CC9" w:rsidRDefault="000617C9" w:rsidP="00DC29E2">
      <w:pPr>
        <w:pStyle w:val="ListParagraph"/>
        <w:numPr>
          <w:ilvl w:val="0"/>
          <w:numId w:val="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Shape Distribution</w:t>
      </w:r>
    </w:p>
    <w:p w14:paraId="2D1C527F" w14:textId="77777777" w:rsidR="0053461D" w:rsidRPr="00982CC9" w:rsidRDefault="0053461D" w:rsidP="00DC29E2">
      <w:pPr>
        <w:pStyle w:val="ListParagraph"/>
        <w:numPr>
          <w:ilvl w:val="0"/>
          <w:numId w:val="3"/>
        </w:numPr>
        <w:jc w:val="both"/>
        <w:rPr>
          <w:rFonts w:ascii="Arial Narrow" w:hAnsi="Arial Narrow" w:cstheme="minorHAnsi"/>
          <w:color w:val="000000" w:themeColor="text1"/>
          <w:sz w:val="22"/>
          <w:szCs w:val="22"/>
        </w:rPr>
        <w:sectPr w:rsidR="0053461D" w:rsidRPr="00982CC9" w:rsidSect="006B228B">
          <w:type w:val="continuous"/>
          <w:pgSz w:w="11906" w:h="16838" w:code="9"/>
          <w:pgMar w:top="720" w:right="720" w:bottom="3589" w:left="720" w:header="720" w:footer="720" w:gutter="0"/>
          <w:cols w:num="2" w:space="720"/>
          <w:docGrid w:linePitch="326"/>
        </w:sectPr>
      </w:pPr>
    </w:p>
    <w:p w14:paraId="32959486" w14:textId="70CB0DCE" w:rsidR="006F20A8" w:rsidRPr="00982CC9" w:rsidRDefault="004E7109"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One of the shape distributions that contains an average score which is equal to the median score</w:t>
      </w:r>
      <w:r w:rsidR="00436F43" w:rsidRPr="00982CC9">
        <w:rPr>
          <w:rFonts w:ascii="Arial Narrow" w:hAnsi="Arial Narrow" w:cstheme="minorHAnsi"/>
          <w:color w:val="000000" w:themeColor="text1"/>
          <w:sz w:val="22"/>
          <w:szCs w:val="22"/>
        </w:rPr>
        <w:t xml:space="preserve">. </w:t>
      </w:r>
    </w:p>
    <w:p w14:paraId="2F6FAFF9" w14:textId="77777777" w:rsidR="0053461D" w:rsidRPr="00982CC9" w:rsidRDefault="0053461D" w:rsidP="00DC29E2">
      <w:pPr>
        <w:pStyle w:val="ListParagraph"/>
        <w:numPr>
          <w:ilvl w:val="0"/>
          <w:numId w:val="5"/>
        </w:numPr>
        <w:jc w:val="both"/>
        <w:rPr>
          <w:rFonts w:ascii="Arial Narrow" w:hAnsi="Arial Narrow" w:cstheme="minorHAnsi"/>
          <w:color w:val="000000" w:themeColor="text1"/>
          <w:sz w:val="22"/>
          <w:szCs w:val="22"/>
        </w:rPr>
        <w:sectPr w:rsidR="0053461D" w:rsidRPr="00982CC9" w:rsidSect="006B228B">
          <w:type w:val="continuous"/>
          <w:pgSz w:w="11906" w:h="16838" w:code="9"/>
          <w:pgMar w:top="720" w:right="720" w:bottom="3589" w:left="720" w:header="720" w:footer="720" w:gutter="0"/>
          <w:cols w:space="720"/>
          <w:docGrid w:linePitch="326"/>
        </w:sectPr>
      </w:pPr>
    </w:p>
    <w:p w14:paraId="6ABEAE62" w14:textId="7EE41554" w:rsidR="00EF53ED" w:rsidRPr="00982CC9" w:rsidRDefault="0055269E" w:rsidP="00DC29E2">
      <w:pPr>
        <w:pStyle w:val="ListParagraph"/>
        <w:numPr>
          <w:ilvl w:val="0"/>
          <w:numId w:val="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Semi Symmetrical</w:t>
      </w:r>
      <w:r w:rsidR="004E7109" w:rsidRPr="00982CC9">
        <w:rPr>
          <w:rFonts w:ascii="Arial Narrow" w:hAnsi="Arial Narrow" w:cstheme="minorHAnsi"/>
          <w:color w:val="000000" w:themeColor="text1"/>
          <w:sz w:val="22"/>
          <w:szCs w:val="22"/>
        </w:rPr>
        <w:t xml:space="preserve"> Distribution</w:t>
      </w:r>
    </w:p>
    <w:p w14:paraId="3034D805" w14:textId="71CF11B2" w:rsidR="00EF53ED" w:rsidRPr="00982CC9" w:rsidRDefault="0055269E" w:rsidP="00DC29E2">
      <w:pPr>
        <w:pStyle w:val="ListParagraph"/>
        <w:numPr>
          <w:ilvl w:val="0"/>
          <w:numId w:val="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Negative </w:t>
      </w:r>
      <w:r w:rsidR="004E7109" w:rsidRPr="00982CC9">
        <w:rPr>
          <w:rFonts w:ascii="Arial Narrow" w:hAnsi="Arial Narrow" w:cstheme="minorHAnsi"/>
          <w:color w:val="000000" w:themeColor="text1"/>
          <w:sz w:val="22"/>
          <w:szCs w:val="22"/>
        </w:rPr>
        <w:t>Skewed Distribution</w:t>
      </w:r>
    </w:p>
    <w:p w14:paraId="764FF94D" w14:textId="2C861193" w:rsidR="00EF53ED" w:rsidRPr="00982CC9" w:rsidRDefault="004E7109" w:rsidP="00DC29E2">
      <w:pPr>
        <w:pStyle w:val="ListParagraph"/>
        <w:numPr>
          <w:ilvl w:val="0"/>
          <w:numId w:val="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Symmetrical Distribution</w:t>
      </w:r>
    </w:p>
    <w:p w14:paraId="751BF5BB" w14:textId="55EEBBDA" w:rsidR="00EF53ED" w:rsidRPr="00982CC9" w:rsidRDefault="0055269E" w:rsidP="00DC29E2">
      <w:pPr>
        <w:pStyle w:val="ListParagraph"/>
        <w:numPr>
          <w:ilvl w:val="0"/>
          <w:numId w:val="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Positive </w:t>
      </w:r>
      <w:r w:rsidR="00F65FFD" w:rsidRPr="00982CC9">
        <w:rPr>
          <w:rFonts w:ascii="Arial Narrow" w:hAnsi="Arial Narrow" w:cstheme="minorHAnsi"/>
          <w:color w:val="000000" w:themeColor="text1"/>
          <w:sz w:val="22"/>
          <w:szCs w:val="22"/>
        </w:rPr>
        <w:t>Skewed</w:t>
      </w:r>
      <w:r w:rsidR="004E7109" w:rsidRPr="00982CC9">
        <w:rPr>
          <w:rFonts w:ascii="Arial Narrow" w:hAnsi="Arial Narrow" w:cstheme="minorHAnsi"/>
          <w:color w:val="000000" w:themeColor="text1"/>
          <w:sz w:val="22"/>
          <w:szCs w:val="22"/>
        </w:rPr>
        <w:t xml:space="preserve"> Distribution</w:t>
      </w:r>
    </w:p>
    <w:p w14:paraId="4CAF0364" w14:textId="77777777" w:rsidR="0053461D" w:rsidRPr="00982CC9" w:rsidRDefault="0053461D" w:rsidP="00DC29E2">
      <w:pPr>
        <w:pStyle w:val="ListParagraph"/>
        <w:numPr>
          <w:ilvl w:val="0"/>
          <w:numId w:val="3"/>
        </w:numPr>
        <w:jc w:val="both"/>
        <w:rPr>
          <w:rFonts w:ascii="Arial Narrow" w:hAnsi="Arial Narrow" w:cstheme="minorHAnsi"/>
          <w:color w:val="000000" w:themeColor="text1"/>
          <w:sz w:val="22"/>
          <w:szCs w:val="22"/>
        </w:rPr>
        <w:sectPr w:rsidR="0053461D" w:rsidRPr="00982CC9" w:rsidSect="006B228B">
          <w:type w:val="continuous"/>
          <w:pgSz w:w="11906" w:h="16838" w:code="9"/>
          <w:pgMar w:top="720" w:right="720" w:bottom="3589" w:left="720" w:header="720" w:footer="720" w:gutter="0"/>
          <w:cols w:num="2" w:space="720"/>
          <w:docGrid w:linePitch="326"/>
        </w:sectPr>
      </w:pPr>
    </w:p>
    <w:p w14:paraId="26048A47" w14:textId="7441FBAB" w:rsidR="001339A5" w:rsidRPr="00982CC9" w:rsidRDefault="004E7109" w:rsidP="00DC29E2">
      <w:pPr>
        <w:pStyle w:val="ListParagraph"/>
        <w:numPr>
          <w:ilvl w:val="0"/>
          <w:numId w:val="3"/>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In statistics, it is described as the claims, arguments of a certain study that aims to create a discussion.</w:t>
      </w:r>
    </w:p>
    <w:p w14:paraId="17399478" w14:textId="77777777" w:rsidR="001339A5" w:rsidRPr="00982CC9" w:rsidRDefault="001339A5" w:rsidP="00DC29E2">
      <w:pPr>
        <w:pStyle w:val="ListParagraph"/>
        <w:numPr>
          <w:ilvl w:val="0"/>
          <w:numId w:val="9"/>
        </w:numPr>
        <w:jc w:val="both"/>
        <w:rPr>
          <w:rFonts w:ascii="Arial Narrow" w:hAnsi="Arial Narrow" w:cstheme="minorHAnsi"/>
          <w:color w:val="000000" w:themeColor="text1"/>
          <w:sz w:val="22"/>
          <w:szCs w:val="22"/>
        </w:rPr>
        <w:sectPr w:rsidR="001339A5" w:rsidRPr="00982CC9" w:rsidSect="006B228B">
          <w:type w:val="continuous"/>
          <w:pgSz w:w="11906" w:h="16838" w:code="9"/>
          <w:pgMar w:top="720" w:right="720" w:bottom="3589" w:left="720" w:header="720" w:footer="720" w:gutter="0"/>
          <w:cols w:space="720"/>
          <w:docGrid w:linePitch="326"/>
        </w:sectPr>
      </w:pPr>
    </w:p>
    <w:p w14:paraId="1ABFF57D" w14:textId="3CB3C1FC" w:rsidR="00D84776" w:rsidRPr="00982CC9" w:rsidRDefault="004E7109" w:rsidP="00DC29E2">
      <w:pPr>
        <w:pStyle w:val="ListParagraph"/>
        <w:numPr>
          <w:ilvl w:val="0"/>
          <w:numId w:val="9"/>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Outliers</w:t>
      </w:r>
    </w:p>
    <w:p w14:paraId="51398C82" w14:textId="742B6B8F" w:rsidR="00D84776" w:rsidRPr="00982CC9" w:rsidRDefault="004E7109" w:rsidP="00DC29E2">
      <w:pPr>
        <w:pStyle w:val="ListParagraph"/>
        <w:numPr>
          <w:ilvl w:val="0"/>
          <w:numId w:val="9"/>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Variables</w:t>
      </w:r>
    </w:p>
    <w:p w14:paraId="27D037BC" w14:textId="0C56B96B" w:rsidR="00D84776" w:rsidRPr="00982CC9" w:rsidRDefault="004E7109" w:rsidP="00DC29E2">
      <w:pPr>
        <w:pStyle w:val="ListParagraph"/>
        <w:numPr>
          <w:ilvl w:val="0"/>
          <w:numId w:val="9"/>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Parameters</w:t>
      </w:r>
    </w:p>
    <w:p w14:paraId="79F6FF56" w14:textId="74C90D7D" w:rsidR="00D84776" w:rsidRPr="00982CC9" w:rsidRDefault="004E7109" w:rsidP="00DC29E2">
      <w:pPr>
        <w:pStyle w:val="ListParagraph"/>
        <w:numPr>
          <w:ilvl w:val="0"/>
          <w:numId w:val="9"/>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Hypothesis</w:t>
      </w:r>
    </w:p>
    <w:p w14:paraId="2D86C4EC" w14:textId="77777777" w:rsidR="00077C1E" w:rsidRPr="00982CC9" w:rsidRDefault="00077C1E" w:rsidP="00DC29E2">
      <w:pPr>
        <w:pStyle w:val="ListParagraph"/>
        <w:numPr>
          <w:ilvl w:val="0"/>
          <w:numId w:val="3"/>
        </w:numPr>
        <w:jc w:val="both"/>
        <w:rPr>
          <w:rFonts w:ascii="Arial Narrow" w:hAnsi="Arial Narrow" w:cstheme="minorHAnsi"/>
          <w:color w:val="000000" w:themeColor="text1"/>
          <w:sz w:val="22"/>
          <w:szCs w:val="22"/>
        </w:rPr>
        <w:sectPr w:rsidR="00077C1E" w:rsidRPr="00982CC9" w:rsidSect="006B228B">
          <w:type w:val="continuous"/>
          <w:pgSz w:w="11906" w:h="16838" w:code="9"/>
          <w:pgMar w:top="720" w:right="720" w:bottom="3589" w:left="720" w:header="720" w:footer="720" w:gutter="0"/>
          <w:cols w:num="2" w:space="720"/>
          <w:docGrid w:linePitch="326"/>
        </w:sectPr>
      </w:pPr>
    </w:p>
    <w:p w14:paraId="3F6C9BDC" w14:textId="77777777" w:rsidR="00050DB7" w:rsidRPr="00982CC9" w:rsidRDefault="00050DB7"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It is a type of research that will process raw data and convert it into a useful information that is mainly numerical values.</w:t>
      </w:r>
    </w:p>
    <w:p w14:paraId="44A416A5" w14:textId="77777777" w:rsidR="00050DB7" w:rsidRPr="00982CC9" w:rsidRDefault="00050DB7" w:rsidP="00DC29E2">
      <w:pPr>
        <w:pStyle w:val="ListParagraph"/>
        <w:numPr>
          <w:ilvl w:val="0"/>
          <w:numId w:val="5"/>
        </w:numPr>
        <w:jc w:val="both"/>
        <w:rPr>
          <w:rFonts w:ascii="Arial Narrow" w:hAnsi="Arial Narrow" w:cstheme="minorHAnsi"/>
          <w:color w:val="000000" w:themeColor="text1"/>
          <w:sz w:val="22"/>
          <w:szCs w:val="22"/>
        </w:rPr>
        <w:sectPr w:rsidR="00050DB7" w:rsidRPr="00982CC9" w:rsidSect="006B228B">
          <w:type w:val="continuous"/>
          <w:pgSz w:w="11906" w:h="16838" w:code="9"/>
          <w:pgMar w:top="720" w:right="720" w:bottom="3589" w:left="720" w:header="720" w:footer="720" w:gutter="0"/>
          <w:cols w:space="720"/>
          <w:docGrid w:linePitch="326"/>
        </w:sectPr>
      </w:pPr>
    </w:p>
    <w:p w14:paraId="66059BF8" w14:textId="77777777" w:rsidR="00050DB7" w:rsidRPr="00982CC9" w:rsidRDefault="00050DB7" w:rsidP="00DC29E2">
      <w:pPr>
        <w:pStyle w:val="ListParagraph"/>
        <w:numPr>
          <w:ilvl w:val="0"/>
          <w:numId w:val="12"/>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Simulation</w:t>
      </w:r>
    </w:p>
    <w:p w14:paraId="003D65BE" w14:textId="77777777" w:rsidR="00050DB7" w:rsidRPr="00982CC9" w:rsidRDefault="00050DB7" w:rsidP="00DC29E2">
      <w:pPr>
        <w:pStyle w:val="ListParagraph"/>
        <w:numPr>
          <w:ilvl w:val="0"/>
          <w:numId w:val="12"/>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Modeling</w:t>
      </w:r>
    </w:p>
    <w:p w14:paraId="4E74EC09" w14:textId="77777777" w:rsidR="00050DB7" w:rsidRPr="00982CC9" w:rsidRDefault="00050DB7" w:rsidP="00DC29E2">
      <w:pPr>
        <w:pStyle w:val="ListParagraph"/>
        <w:numPr>
          <w:ilvl w:val="0"/>
          <w:numId w:val="12"/>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Quantitative Analysis</w:t>
      </w:r>
    </w:p>
    <w:p w14:paraId="7AFC28BD" w14:textId="1C580D5F" w:rsidR="00050DB7" w:rsidRPr="00982CC9" w:rsidRDefault="00050DB7" w:rsidP="00DC29E2">
      <w:pPr>
        <w:pStyle w:val="ListParagraph"/>
        <w:numPr>
          <w:ilvl w:val="0"/>
          <w:numId w:val="12"/>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Qualitative Analysis</w:t>
      </w:r>
    </w:p>
    <w:p w14:paraId="55EF83F5" w14:textId="77777777" w:rsidR="00050DB7" w:rsidRPr="00982CC9" w:rsidRDefault="00050DB7" w:rsidP="00DC29E2">
      <w:pPr>
        <w:pStyle w:val="ListParagraph"/>
        <w:numPr>
          <w:ilvl w:val="0"/>
          <w:numId w:val="3"/>
        </w:numPr>
        <w:jc w:val="both"/>
        <w:rPr>
          <w:rFonts w:ascii="Arial Narrow" w:hAnsi="Arial Narrow" w:cstheme="minorHAnsi"/>
          <w:color w:val="000000" w:themeColor="text1"/>
          <w:sz w:val="22"/>
          <w:szCs w:val="22"/>
        </w:rPr>
        <w:sectPr w:rsidR="00050DB7" w:rsidRPr="00982CC9" w:rsidSect="00050DB7">
          <w:type w:val="continuous"/>
          <w:pgSz w:w="11906" w:h="16838" w:code="9"/>
          <w:pgMar w:top="720" w:right="720" w:bottom="3589" w:left="720" w:header="720" w:footer="720" w:gutter="0"/>
          <w:cols w:num="2" w:space="720"/>
          <w:docGrid w:linePitch="326"/>
        </w:sectPr>
      </w:pPr>
    </w:p>
    <w:p w14:paraId="263D680E" w14:textId="2822B110" w:rsidR="00077C1E" w:rsidRPr="00982CC9" w:rsidRDefault="00D84776"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It is </w:t>
      </w:r>
      <w:r w:rsidR="004E7109" w:rsidRPr="00982CC9">
        <w:rPr>
          <w:rFonts w:ascii="Arial Narrow" w:hAnsi="Arial Narrow" w:cstheme="minorHAnsi"/>
          <w:color w:val="000000" w:themeColor="text1"/>
          <w:sz w:val="22"/>
          <w:szCs w:val="22"/>
        </w:rPr>
        <w:t>a type of research that uses characteristics, opinions and other data which represent as words.</w:t>
      </w:r>
    </w:p>
    <w:p w14:paraId="1CCD9E28" w14:textId="77777777" w:rsidR="009D28C8" w:rsidRPr="00982CC9" w:rsidRDefault="009D28C8" w:rsidP="00DC29E2">
      <w:pPr>
        <w:pStyle w:val="ListParagraph"/>
        <w:numPr>
          <w:ilvl w:val="0"/>
          <w:numId w:val="7"/>
        </w:numPr>
        <w:jc w:val="both"/>
        <w:rPr>
          <w:rFonts w:ascii="Arial Narrow" w:hAnsi="Arial Narrow" w:cstheme="minorHAnsi"/>
          <w:color w:val="000000" w:themeColor="text1"/>
          <w:sz w:val="22"/>
          <w:szCs w:val="22"/>
        </w:rPr>
        <w:sectPr w:rsidR="009D28C8" w:rsidRPr="00982CC9" w:rsidSect="006B228B">
          <w:type w:val="continuous"/>
          <w:pgSz w:w="11906" w:h="16838" w:code="9"/>
          <w:pgMar w:top="720" w:right="720" w:bottom="3589" w:left="720" w:header="720" w:footer="720" w:gutter="0"/>
          <w:cols w:space="720"/>
          <w:docGrid w:linePitch="326"/>
        </w:sectPr>
      </w:pPr>
    </w:p>
    <w:p w14:paraId="1739196F" w14:textId="7B94786A" w:rsidR="000D6682" w:rsidRPr="00982CC9" w:rsidRDefault="004E7109" w:rsidP="00DC29E2">
      <w:pPr>
        <w:pStyle w:val="ListParagraph"/>
        <w:numPr>
          <w:ilvl w:val="0"/>
          <w:numId w:val="35"/>
        </w:numPr>
        <w:tabs>
          <w:tab w:val="left" w:pos="720"/>
        </w:tabs>
        <w:ind w:left="180" w:firstLine="18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Qualitative Research</w:t>
      </w:r>
    </w:p>
    <w:p w14:paraId="049173F2" w14:textId="62ECB562" w:rsidR="000D6682" w:rsidRPr="00982CC9" w:rsidRDefault="004E7109" w:rsidP="00DC29E2">
      <w:pPr>
        <w:pStyle w:val="ListParagraph"/>
        <w:numPr>
          <w:ilvl w:val="0"/>
          <w:numId w:val="35"/>
        </w:numPr>
        <w:tabs>
          <w:tab w:val="left" w:pos="720"/>
        </w:tabs>
        <w:ind w:left="180" w:firstLine="18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Quantitative Research</w:t>
      </w:r>
    </w:p>
    <w:p w14:paraId="173BB298" w14:textId="77777777" w:rsidR="00050DB7" w:rsidRPr="00982CC9" w:rsidRDefault="004E7109" w:rsidP="00DC29E2">
      <w:pPr>
        <w:pStyle w:val="ListParagraph"/>
        <w:numPr>
          <w:ilvl w:val="0"/>
          <w:numId w:val="35"/>
        </w:numPr>
        <w:tabs>
          <w:tab w:val="left" w:pos="1260"/>
        </w:tabs>
        <w:ind w:firstLine="18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Quantum Research</w:t>
      </w:r>
    </w:p>
    <w:p w14:paraId="2CD7A4C6" w14:textId="6179C306" w:rsidR="009D28C8" w:rsidRPr="00982CC9" w:rsidRDefault="004E7109" w:rsidP="00DC29E2">
      <w:pPr>
        <w:pStyle w:val="ListParagraph"/>
        <w:numPr>
          <w:ilvl w:val="0"/>
          <w:numId w:val="35"/>
        </w:numPr>
        <w:tabs>
          <w:tab w:val="left" w:pos="1260"/>
        </w:tabs>
        <w:ind w:firstLine="180"/>
        <w:jc w:val="both"/>
        <w:rPr>
          <w:rFonts w:ascii="Arial Narrow" w:hAnsi="Arial Narrow" w:cstheme="minorHAnsi"/>
          <w:color w:val="000000" w:themeColor="text1"/>
          <w:sz w:val="22"/>
          <w:szCs w:val="22"/>
        </w:rPr>
        <w:sectPr w:rsidR="009D28C8" w:rsidRPr="00982CC9" w:rsidSect="00050DB7">
          <w:type w:val="continuous"/>
          <w:pgSz w:w="11906" w:h="16838" w:code="9"/>
          <w:pgMar w:top="720" w:right="720" w:bottom="3589" w:left="1800" w:header="720" w:footer="720" w:gutter="0"/>
          <w:cols w:num="2" w:space="720"/>
          <w:docGrid w:linePitch="326"/>
        </w:sectPr>
      </w:pPr>
      <w:r w:rsidRPr="00982CC9">
        <w:rPr>
          <w:rFonts w:ascii="Arial Narrow" w:hAnsi="Arial Narrow" w:cstheme="minorHAnsi"/>
          <w:color w:val="000000" w:themeColor="text1"/>
          <w:sz w:val="22"/>
          <w:szCs w:val="22"/>
        </w:rPr>
        <w:t>None of the above</w:t>
      </w:r>
    </w:p>
    <w:p w14:paraId="67D91AAA" w14:textId="1BCA161F" w:rsidR="008F2B3C" w:rsidRPr="00982CC9" w:rsidRDefault="00D54036" w:rsidP="00DC29E2">
      <w:pPr>
        <w:pStyle w:val="ListParagraph"/>
        <w:numPr>
          <w:ilvl w:val="0"/>
          <w:numId w:val="3"/>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In Hypothesis testing, it is the area which tells you that your null hypothesis can be accepted if your statistical score falls on this particular area.</w:t>
      </w:r>
    </w:p>
    <w:p w14:paraId="0EE0EAB1" w14:textId="77777777" w:rsidR="009D28C8" w:rsidRPr="00982CC9" w:rsidRDefault="009D28C8" w:rsidP="00DC29E2">
      <w:pPr>
        <w:pStyle w:val="ListParagraph"/>
        <w:numPr>
          <w:ilvl w:val="0"/>
          <w:numId w:val="8"/>
        </w:numPr>
        <w:jc w:val="both"/>
        <w:rPr>
          <w:rFonts w:ascii="Arial Narrow" w:hAnsi="Arial Narrow" w:cstheme="minorHAnsi"/>
          <w:color w:val="000000" w:themeColor="text1"/>
          <w:sz w:val="22"/>
          <w:szCs w:val="22"/>
        </w:rPr>
        <w:sectPr w:rsidR="009D28C8" w:rsidRPr="00982CC9" w:rsidSect="006B228B">
          <w:type w:val="continuous"/>
          <w:pgSz w:w="11906" w:h="16838" w:code="9"/>
          <w:pgMar w:top="720" w:right="720" w:bottom="3589" w:left="720" w:header="720" w:footer="720" w:gutter="0"/>
          <w:cols w:space="720"/>
          <w:docGrid w:linePitch="326"/>
        </w:sectPr>
      </w:pPr>
    </w:p>
    <w:p w14:paraId="6598303C" w14:textId="12E60CEB" w:rsidR="007B6D20" w:rsidRPr="00982CC9" w:rsidRDefault="00D54036" w:rsidP="00DC29E2">
      <w:pPr>
        <w:pStyle w:val="ListParagraph"/>
        <w:numPr>
          <w:ilvl w:val="0"/>
          <w:numId w:val="8"/>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Healing Region</w:t>
      </w:r>
    </w:p>
    <w:p w14:paraId="1A7F66E2" w14:textId="089ECBC0" w:rsidR="007B6D20" w:rsidRPr="00982CC9" w:rsidRDefault="00050DB7" w:rsidP="00DC29E2">
      <w:pPr>
        <w:pStyle w:val="ListParagraph"/>
        <w:numPr>
          <w:ilvl w:val="0"/>
          <w:numId w:val="8"/>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Acceptable</w:t>
      </w:r>
      <w:r w:rsidR="00D54036" w:rsidRPr="00982CC9">
        <w:rPr>
          <w:rFonts w:ascii="Arial Narrow" w:hAnsi="Arial Narrow" w:cstheme="minorHAnsi"/>
          <w:color w:val="000000" w:themeColor="text1"/>
          <w:sz w:val="22"/>
          <w:szCs w:val="22"/>
        </w:rPr>
        <w:t xml:space="preserve"> Region</w:t>
      </w:r>
    </w:p>
    <w:p w14:paraId="249AB3F6" w14:textId="34E35267" w:rsidR="007B6D20" w:rsidRPr="00982CC9" w:rsidRDefault="00050DB7" w:rsidP="00DC29E2">
      <w:pPr>
        <w:pStyle w:val="ListParagraph"/>
        <w:numPr>
          <w:ilvl w:val="0"/>
          <w:numId w:val="8"/>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Rejectable</w:t>
      </w:r>
      <w:r w:rsidR="00D54036" w:rsidRPr="00982CC9">
        <w:rPr>
          <w:rFonts w:ascii="Arial Narrow" w:hAnsi="Arial Narrow" w:cstheme="minorHAnsi"/>
          <w:color w:val="000000" w:themeColor="text1"/>
          <w:sz w:val="22"/>
          <w:szCs w:val="22"/>
        </w:rPr>
        <w:t xml:space="preserve"> Region</w:t>
      </w:r>
    </w:p>
    <w:p w14:paraId="5DF69F42" w14:textId="246EF341" w:rsidR="007B6D20" w:rsidRPr="00982CC9" w:rsidRDefault="00D54036" w:rsidP="00DC29E2">
      <w:pPr>
        <w:pStyle w:val="ListParagraph"/>
        <w:numPr>
          <w:ilvl w:val="0"/>
          <w:numId w:val="8"/>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Breaking Region</w:t>
      </w:r>
    </w:p>
    <w:p w14:paraId="59489E56" w14:textId="77777777" w:rsidR="009D28C8" w:rsidRPr="00982CC9" w:rsidRDefault="009D28C8" w:rsidP="00DC29E2">
      <w:pPr>
        <w:pStyle w:val="ListParagraph"/>
        <w:numPr>
          <w:ilvl w:val="0"/>
          <w:numId w:val="3"/>
        </w:numPr>
        <w:jc w:val="both"/>
        <w:rPr>
          <w:rFonts w:ascii="Arial Narrow" w:hAnsi="Arial Narrow" w:cstheme="minorHAnsi"/>
          <w:color w:val="000000" w:themeColor="text1"/>
          <w:sz w:val="22"/>
          <w:szCs w:val="22"/>
        </w:rPr>
        <w:sectPr w:rsidR="009D28C8" w:rsidRPr="00982CC9" w:rsidSect="006B228B">
          <w:type w:val="continuous"/>
          <w:pgSz w:w="11906" w:h="16838" w:code="9"/>
          <w:pgMar w:top="720" w:right="720" w:bottom="3589" w:left="720" w:header="720" w:footer="720" w:gutter="0"/>
          <w:cols w:num="2" w:space="720"/>
          <w:docGrid w:linePitch="326"/>
        </w:sectPr>
      </w:pPr>
    </w:p>
    <w:p w14:paraId="51EF30A4" w14:textId="7A631976" w:rsidR="00FF49E7" w:rsidRPr="00982CC9" w:rsidRDefault="001E7275" w:rsidP="00DC29E2">
      <w:pPr>
        <w:pStyle w:val="ListParagraph"/>
        <w:numPr>
          <w:ilvl w:val="0"/>
          <w:numId w:val="3"/>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w:t>
      </w:r>
      <w:r w:rsidR="00116B8B" w:rsidRPr="00982CC9">
        <w:rPr>
          <w:rFonts w:ascii="Arial Narrow" w:hAnsi="Arial Narrow" w:cstheme="minorHAnsi"/>
          <w:color w:val="000000" w:themeColor="text1"/>
          <w:sz w:val="22"/>
          <w:szCs w:val="22"/>
        </w:rPr>
        <w:t>n</w:t>
      </w:r>
      <w:r w:rsidR="00E104B5" w:rsidRPr="00982CC9">
        <w:rPr>
          <w:rFonts w:ascii="Arial Narrow" w:hAnsi="Arial Narrow" w:cstheme="minorHAnsi"/>
          <w:color w:val="000000" w:themeColor="text1"/>
          <w:sz w:val="22"/>
          <w:szCs w:val="22"/>
        </w:rPr>
        <w:t xml:space="preserve"> descriptive</w:t>
      </w:r>
      <w:r w:rsidR="00116B8B" w:rsidRPr="00982CC9">
        <w:rPr>
          <w:rFonts w:ascii="Arial Narrow" w:hAnsi="Arial Narrow" w:cstheme="minorHAnsi"/>
          <w:color w:val="000000" w:themeColor="text1"/>
          <w:sz w:val="22"/>
          <w:szCs w:val="22"/>
        </w:rPr>
        <w:t xml:space="preserve"> statistics, it is the average amount of the variability in your dataset that tells you how far each value from the mean.</w:t>
      </w:r>
    </w:p>
    <w:p w14:paraId="6029F6E4" w14:textId="77777777" w:rsidR="009D28C8" w:rsidRPr="00982CC9" w:rsidRDefault="009D28C8" w:rsidP="00DC29E2">
      <w:pPr>
        <w:pStyle w:val="ListParagraph"/>
        <w:numPr>
          <w:ilvl w:val="0"/>
          <w:numId w:val="9"/>
        </w:numPr>
        <w:jc w:val="both"/>
        <w:rPr>
          <w:rFonts w:ascii="Arial Narrow" w:hAnsi="Arial Narrow" w:cstheme="minorHAnsi"/>
          <w:color w:val="000000" w:themeColor="text1"/>
          <w:sz w:val="22"/>
          <w:szCs w:val="22"/>
        </w:rPr>
        <w:sectPr w:rsidR="009D28C8" w:rsidRPr="00982CC9" w:rsidSect="006B228B">
          <w:type w:val="continuous"/>
          <w:pgSz w:w="11906" w:h="16838" w:code="9"/>
          <w:pgMar w:top="720" w:right="720" w:bottom="3589" w:left="720" w:header="720" w:footer="720" w:gutter="0"/>
          <w:cols w:space="720"/>
          <w:docGrid w:linePitch="326"/>
        </w:sectPr>
      </w:pPr>
    </w:p>
    <w:p w14:paraId="44F17792" w14:textId="48C69ED8" w:rsidR="008A57AE" w:rsidRPr="00982CC9" w:rsidRDefault="00116B8B" w:rsidP="00DC29E2">
      <w:pPr>
        <w:pStyle w:val="ListParagraph"/>
        <w:numPr>
          <w:ilvl w:val="0"/>
          <w:numId w:val="11"/>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Variance</w:t>
      </w:r>
    </w:p>
    <w:p w14:paraId="7E8507B5" w14:textId="03BF23B0" w:rsidR="008A57AE" w:rsidRPr="00982CC9" w:rsidRDefault="00116B8B" w:rsidP="00DC29E2">
      <w:pPr>
        <w:pStyle w:val="ListParagraph"/>
        <w:numPr>
          <w:ilvl w:val="0"/>
          <w:numId w:val="11"/>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Range</w:t>
      </w:r>
    </w:p>
    <w:p w14:paraId="5085ABA1" w14:textId="4F8758D4" w:rsidR="008A57AE" w:rsidRPr="00982CC9" w:rsidRDefault="00116B8B" w:rsidP="00DC29E2">
      <w:pPr>
        <w:pStyle w:val="ListParagraph"/>
        <w:numPr>
          <w:ilvl w:val="0"/>
          <w:numId w:val="11"/>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Standard Deviation</w:t>
      </w:r>
    </w:p>
    <w:p w14:paraId="33162983" w14:textId="4274A7C7" w:rsidR="008A57AE" w:rsidRPr="00982CC9" w:rsidRDefault="00116B8B" w:rsidP="00DC29E2">
      <w:pPr>
        <w:pStyle w:val="ListParagraph"/>
        <w:numPr>
          <w:ilvl w:val="0"/>
          <w:numId w:val="11"/>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Interquartile Range</w:t>
      </w:r>
    </w:p>
    <w:p w14:paraId="74436140" w14:textId="77777777" w:rsidR="009D28C8" w:rsidRPr="00982CC9" w:rsidRDefault="009D28C8" w:rsidP="00DC29E2">
      <w:pPr>
        <w:pStyle w:val="ListParagraph"/>
        <w:numPr>
          <w:ilvl w:val="0"/>
          <w:numId w:val="3"/>
        </w:numPr>
        <w:jc w:val="both"/>
        <w:rPr>
          <w:rFonts w:ascii="Arial Narrow" w:hAnsi="Arial Narrow" w:cstheme="minorHAnsi"/>
          <w:color w:val="000000" w:themeColor="text1"/>
          <w:sz w:val="22"/>
          <w:szCs w:val="22"/>
        </w:rPr>
        <w:sectPr w:rsidR="009D28C8" w:rsidRPr="00982CC9" w:rsidSect="006B228B">
          <w:type w:val="continuous"/>
          <w:pgSz w:w="11906" w:h="16838" w:code="9"/>
          <w:pgMar w:top="720" w:right="720" w:bottom="3589" w:left="720" w:header="720" w:footer="720" w:gutter="0"/>
          <w:cols w:num="2" w:space="720"/>
          <w:docGrid w:linePitch="326"/>
        </w:sectPr>
      </w:pPr>
    </w:p>
    <w:p w14:paraId="5CA37E94" w14:textId="644DCB14" w:rsidR="004107AC" w:rsidRPr="00982CC9" w:rsidRDefault="00116B8B"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In statistics, it is described as the small part of the group that can used to describe the larger group</w:t>
      </w:r>
      <w:r w:rsidR="00A359A9" w:rsidRPr="00982CC9">
        <w:rPr>
          <w:rFonts w:ascii="Arial Narrow" w:hAnsi="Arial Narrow" w:cstheme="minorHAnsi"/>
          <w:color w:val="000000" w:themeColor="text1"/>
          <w:sz w:val="22"/>
          <w:szCs w:val="22"/>
        </w:rPr>
        <w:t>.</w:t>
      </w:r>
    </w:p>
    <w:p w14:paraId="073BCD15" w14:textId="77777777" w:rsidR="004107AC" w:rsidRPr="00982CC9" w:rsidRDefault="004107AC" w:rsidP="00DC29E2">
      <w:pPr>
        <w:pStyle w:val="ListParagraph"/>
        <w:numPr>
          <w:ilvl w:val="0"/>
          <w:numId w:val="4"/>
        </w:numPr>
        <w:jc w:val="both"/>
        <w:rPr>
          <w:rFonts w:ascii="Arial Narrow" w:hAnsi="Arial Narrow" w:cstheme="minorHAnsi"/>
          <w:color w:val="000000" w:themeColor="text1"/>
          <w:sz w:val="22"/>
          <w:szCs w:val="22"/>
        </w:rPr>
        <w:sectPr w:rsidR="004107AC" w:rsidRPr="00982CC9" w:rsidSect="006B228B">
          <w:footerReference w:type="default" r:id="rId11"/>
          <w:type w:val="continuous"/>
          <w:pgSz w:w="11906" w:h="16838" w:code="9"/>
          <w:pgMar w:top="720" w:right="720" w:bottom="720" w:left="720" w:header="720" w:footer="720" w:gutter="0"/>
          <w:cols w:space="720"/>
          <w:docGrid w:linePitch="326"/>
        </w:sectPr>
      </w:pPr>
    </w:p>
    <w:p w14:paraId="1C3765E3" w14:textId="27B5FB4F" w:rsidR="004107AC" w:rsidRPr="00982CC9" w:rsidRDefault="00116B8B" w:rsidP="00DC29E2">
      <w:pPr>
        <w:pStyle w:val="ListParagraph"/>
        <w:numPr>
          <w:ilvl w:val="0"/>
          <w:numId w:val="1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Outliers</w:t>
      </w:r>
    </w:p>
    <w:p w14:paraId="144C8557" w14:textId="45B514DC" w:rsidR="004107AC" w:rsidRPr="00982CC9" w:rsidRDefault="00116B8B" w:rsidP="00DC29E2">
      <w:pPr>
        <w:pStyle w:val="ListParagraph"/>
        <w:numPr>
          <w:ilvl w:val="0"/>
          <w:numId w:val="1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Sample</w:t>
      </w:r>
    </w:p>
    <w:p w14:paraId="56A42635" w14:textId="09247866" w:rsidR="004107AC" w:rsidRPr="00982CC9" w:rsidRDefault="00116B8B" w:rsidP="00DC29E2">
      <w:pPr>
        <w:pStyle w:val="ListParagraph"/>
        <w:numPr>
          <w:ilvl w:val="0"/>
          <w:numId w:val="1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Population</w:t>
      </w:r>
    </w:p>
    <w:p w14:paraId="725AA3A8" w14:textId="7DF69A11" w:rsidR="004107AC" w:rsidRPr="00982CC9" w:rsidRDefault="00116B8B" w:rsidP="00DC29E2">
      <w:pPr>
        <w:pStyle w:val="ListParagraph"/>
        <w:numPr>
          <w:ilvl w:val="0"/>
          <w:numId w:val="1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Variance</w:t>
      </w:r>
    </w:p>
    <w:p w14:paraId="1A454D29" w14:textId="77777777" w:rsidR="004107AC" w:rsidRPr="00982CC9" w:rsidRDefault="004107AC" w:rsidP="00DC29E2">
      <w:pPr>
        <w:pStyle w:val="ListParagraph"/>
        <w:numPr>
          <w:ilvl w:val="0"/>
          <w:numId w:val="3"/>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num="2" w:space="720"/>
          <w:docGrid w:linePitch="326"/>
        </w:sectPr>
      </w:pPr>
    </w:p>
    <w:p w14:paraId="6FADCB60" w14:textId="6671063A" w:rsidR="004107AC" w:rsidRPr="00982CC9" w:rsidRDefault="00A359A9"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w:t>
      </w:r>
      <w:r w:rsidR="009E339D" w:rsidRPr="00982CC9">
        <w:rPr>
          <w:rFonts w:ascii="Arial Narrow" w:hAnsi="Arial Narrow" w:cstheme="minorHAnsi"/>
          <w:color w:val="000000" w:themeColor="text1"/>
          <w:sz w:val="22"/>
          <w:szCs w:val="22"/>
        </w:rPr>
        <w:t>n statistics, it is a statement that claims that there is no significant difference between two variables of a certain study.</w:t>
      </w:r>
    </w:p>
    <w:p w14:paraId="79600587" w14:textId="77777777" w:rsidR="004107AC" w:rsidRPr="00982CC9" w:rsidRDefault="004107AC" w:rsidP="004107AC">
      <w:pPr>
        <w:pStyle w:val="ListParagraph"/>
        <w:ind w:left="1800"/>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space="720"/>
          <w:docGrid w:linePitch="326"/>
        </w:sectPr>
      </w:pPr>
    </w:p>
    <w:p w14:paraId="73C0FC5C" w14:textId="036ECADF" w:rsidR="004107AC" w:rsidRPr="00982CC9" w:rsidRDefault="009E339D" w:rsidP="00DC29E2">
      <w:pPr>
        <w:pStyle w:val="ListParagraph"/>
        <w:numPr>
          <w:ilvl w:val="0"/>
          <w:numId w:val="1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Good Hypothesis</w:t>
      </w:r>
    </w:p>
    <w:p w14:paraId="4D9E3A0D" w14:textId="4E4C6F92" w:rsidR="004107AC" w:rsidRPr="00982CC9" w:rsidRDefault="009E339D" w:rsidP="00DC29E2">
      <w:pPr>
        <w:pStyle w:val="ListParagraph"/>
        <w:numPr>
          <w:ilvl w:val="0"/>
          <w:numId w:val="1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Approved Hypothesis</w:t>
      </w:r>
    </w:p>
    <w:p w14:paraId="4A25DC77" w14:textId="6B084BEE" w:rsidR="004107AC" w:rsidRPr="00982CC9" w:rsidRDefault="009E339D" w:rsidP="00DC29E2">
      <w:pPr>
        <w:pStyle w:val="ListParagraph"/>
        <w:numPr>
          <w:ilvl w:val="0"/>
          <w:numId w:val="1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Null Hypothesis</w:t>
      </w:r>
    </w:p>
    <w:p w14:paraId="29878F9B" w14:textId="75CA51BA" w:rsidR="004107AC" w:rsidRPr="00982CC9" w:rsidRDefault="009E339D" w:rsidP="00DC29E2">
      <w:pPr>
        <w:pStyle w:val="ListParagraph"/>
        <w:numPr>
          <w:ilvl w:val="0"/>
          <w:numId w:val="14"/>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Alternative Hypothesis</w:t>
      </w:r>
    </w:p>
    <w:p w14:paraId="509D06FF" w14:textId="77777777" w:rsidR="004107AC" w:rsidRPr="00982CC9" w:rsidRDefault="004107AC" w:rsidP="00DC29E2">
      <w:pPr>
        <w:pStyle w:val="ListParagraph"/>
        <w:numPr>
          <w:ilvl w:val="0"/>
          <w:numId w:val="3"/>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num="2" w:space="720"/>
          <w:docGrid w:linePitch="326"/>
        </w:sectPr>
      </w:pPr>
    </w:p>
    <w:p w14:paraId="33224EBC" w14:textId="7A4B0749" w:rsidR="004107AC" w:rsidRPr="00982CC9" w:rsidRDefault="009E339D"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In statistics, it is a measurement or degree that refers to the percentage in which whether we accept or reject the null hypothesis.</w:t>
      </w:r>
    </w:p>
    <w:p w14:paraId="463363EE" w14:textId="77777777" w:rsidR="004107AC" w:rsidRPr="00982CC9" w:rsidRDefault="004107AC" w:rsidP="00DC29E2">
      <w:pPr>
        <w:pStyle w:val="ListParagraph"/>
        <w:numPr>
          <w:ilvl w:val="0"/>
          <w:numId w:val="5"/>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space="720"/>
          <w:docGrid w:linePitch="326"/>
        </w:sectPr>
      </w:pPr>
    </w:p>
    <w:p w14:paraId="3C8D6EF0" w14:textId="3BCC3522" w:rsidR="004107AC" w:rsidRPr="00982CC9" w:rsidRDefault="00B91249" w:rsidP="00DC29E2">
      <w:pPr>
        <w:pStyle w:val="ListParagraph"/>
        <w:numPr>
          <w:ilvl w:val="0"/>
          <w:numId w:val="1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Z/T score</w:t>
      </w:r>
    </w:p>
    <w:p w14:paraId="18E5BFFC" w14:textId="6E112C65" w:rsidR="004107AC" w:rsidRPr="00982CC9" w:rsidRDefault="009E339D" w:rsidP="00DC29E2">
      <w:pPr>
        <w:pStyle w:val="ListParagraph"/>
        <w:numPr>
          <w:ilvl w:val="0"/>
          <w:numId w:val="1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Significance Level</w:t>
      </w:r>
    </w:p>
    <w:p w14:paraId="4102F55F" w14:textId="44C3FF3D" w:rsidR="004107AC" w:rsidRPr="00982CC9" w:rsidRDefault="009E339D" w:rsidP="00DC29E2">
      <w:pPr>
        <w:pStyle w:val="ListParagraph"/>
        <w:numPr>
          <w:ilvl w:val="0"/>
          <w:numId w:val="1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Critical Value</w:t>
      </w:r>
    </w:p>
    <w:p w14:paraId="298C1AA6" w14:textId="27CA9D1D" w:rsidR="004107AC" w:rsidRPr="00982CC9" w:rsidRDefault="009E339D" w:rsidP="00DC29E2">
      <w:pPr>
        <w:pStyle w:val="ListParagraph"/>
        <w:numPr>
          <w:ilvl w:val="0"/>
          <w:numId w:val="15"/>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Degree of Freedom</w:t>
      </w:r>
    </w:p>
    <w:p w14:paraId="7EE723AC" w14:textId="77777777" w:rsidR="004107AC" w:rsidRPr="00982CC9" w:rsidRDefault="004107AC" w:rsidP="00DC29E2">
      <w:pPr>
        <w:pStyle w:val="ListParagraph"/>
        <w:numPr>
          <w:ilvl w:val="0"/>
          <w:numId w:val="3"/>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num="2" w:space="720"/>
          <w:docGrid w:linePitch="326"/>
        </w:sectPr>
      </w:pPr>
    </w:p>
    <w:p w14:paraId="045087BB" w14:textId="421E22B4" w:rsidR="004107AC" w:rsidRPr="00982CC9" w:rsidRDefault="009E339D"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In statistics, it is the value which serve as the margins of statistical scores to determine if the null hypothesis is rejected or not</w:t>
      </w:r>
      <w:r w:rsidR="00A359A9" w:rsidRPr="00982CC9">
        <w:rPr>
          <w:rFonts w:ascii="Arial Narrow" w:hAnsi="Arial Narrow" w:cstheme="minorHAnsi"/>
          <w:color w:val="000000" w:themeColor="text1"/>
          <w:sz w:val="22"/>
          <w:szCs w:val="22"/>
        </w:rPr>
        <w:t>.</w:t>
      </w:r>
    </w:p>
    <w:p w14:paraId="2073C95B" w14:textId="77777777" w:rsidR="004107AC" w:rsidRPr="00982CC9" w:rsidRDefault="004107AC" w:rsidP="00DC29E2">
      <w:pPr>
        <w:pStyle w:val="ListParagraph"/>
        <w:numPr>
          <w:ilvl w:val="0"/>
          <w:numId w:val="6"/>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space="720"/>
          <w:docGrid w:linePitch="326"/>
        </w:sectPr>
      </w:pPr>
    </w:p>
    <w:p w14:paraId="15007949" w14:textId="6A7CEDC4" w:rsidR="004107AC" w:rsidRPr="00982CC9" w:rsidRDefault="009E339D" w:rsidP="00DC29E2">
      <w:pPr>
        <w:pStyle w:val="ListParagraph"/>
        <w:numPr>
          <w:ilvl w:val="0"/>
          <w:numId w:val="16"/>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Confidence Level</w:t>
      </w:r>
    </w:p>
    <w:p w14:paraId="4E399519" w14:textId="488FEEFA" w:rsidR="004107AC" w:rsidRPr="00982CC9" w:rsidRDefault="009E339D" w:rsidP="00DC29E2">
      <w:pPr>
        <w:pStyle w:val="ListParagraph"/>
        <w:numPr>
          <w:ilvl w:val="0"/>
          <w:numId w:val="16"/>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Significance Level</w:t>
      </w:r>
    </w:p>
    <w:p w14:paraId="1219C709" w14:textId="5BD380B6" w:rsidR="004107AC" w:rsidRPr="00982CC9" w:rsidRDefault="009E339D" w:rsidP="00DC29E2">
      <w:pPr>
        <w:pStyle w:val="ListParagraph"/>
        <w:numPr>
          <w:ilvl w:val="0"/>
          <w:numId w:val="16"/>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Critical Value</w:t>
      </w:r>
    </w:p>
    <w:p w14:paraId="01F56DC7" w14:textId="11FB34A6" w:rsidR="004107AC" w:rsidRPr="00982CC9" w:rsidRDefault="009E339D" w:rsidP="00DC29E2">
      <w:pPr>
        <w:pStyle w:val="ListParagraph"/>
        <w:numPr>
          <w:ilvl w:val="0"/>
          <w:numId w:val="16"/>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num="2" w:space="720"/>
          <w:docGrid w:linePitch="326"/>
        </w:sectPr>
      </w:pPr>
      <w:r w:rsidRPr="00982CC9">
        <w:rPr>
          <w:rFonts w:ascii="Arial Narrow" w:hAnsi="Arial Narrow" w:cstheme="minorHAnsi"/>
          <w:color w:val="000000" w:themeColor="text1"/>
          <w:sz w:val="22"/>
          <w:szCs w:val="22"/>
        </w:rPr>
        <w:t>Degree of Freedom</w:t>
      </w:r>
    </w:p>
    <w:p w14:paraId="3F812609" w14:textId="6FD4FCF4" w:rsidR="004107AC" w:rsidRPr="00982CC9" w:rsidRDefault="004107AC" w:rsidP="00DC29E2">
      <w:pPr>
        <w:pStyle w:val="ListParagraph"/>
        <w:numPr>
          <w:ilvl w:val="0"/>
          <w:numId w:val="3"/>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It is </w:t>
      </w:r>
      <w:r w:rsidR="009E339D" w:rsidRPr="00982CC9">
        <w:rPr>
          <w:rFonts w:ascii="Arial Narrow" w:hAnsi="Arial Narrow" w:cstheme="minorHAnsi"/>
          <w:color w:val="000000" w:themeColor="text1"/>
          <w:sz w:val="22"/>
          <w:szCs w:val="22"/>
        </w:rPr>
        <w:t>one of the tools of descriptive statistics that is used the mean, median or mode to describe a dataset.</w:t>
      </w:r>
    </w:p>
    <w:p w14:paraId="589D10B2" w14:textId="77777777" w:rsidR="004107AC" w:rsidRPr="00982CC9" w:rsidRDefault="004107AC" w:rsidP="00DC29E2">
      <w:pPr>
        <w:pStyle w:val="ListParagraph"/>
        <w:numPr>
          <w:ilvl w:val="0"/>
          <w:numId w:val="9"/>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space="720"/>
          <w:docGrid w:linePitch="326"/>
        </w:sectPr>
      </w:pPr>
    </w:p>
    <w:p w14:paraId="1C965CF3" w14:textId="0F5726FE" w:rsidR="004107AC" w:rsidRPr="00982CC9" w:rsidRDefault="009E339D" w:rsidP="00DC29E2">
      <w:pPr>
        <w:pStyle w:val="ListParagraph"/>
        <w:numPr>
          <w:ilvl w:val="0"/>
          <w:numId w:val="1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Frequency </w:t>
      </w:r>
      <w:r w:rsidR="005E00FA" w:rsidRPr="00982CC9">
        <w:rPr>
          <w:rFonts w:ascii="Arial Narrow" w:hAnsi="Arial Narrow" w:cstheme="minorHAnsi"/>
          <w:color w:val="000000" w:themeColor="text1"/>
          <w:sz w:val="22"/>
          <w:szCs w:val="22"/>
        </w:rPr>
        <w:t>Distribution Table</w:t>
      </w:r>
    </w:p>
    <w:p w14:paraId="4F78996A" w14:textId="66BB9062" w:rsidR="004107AC" w:rsidRPr="00982CC9" w:rsidRDefault="009E339D" w:rsidP="00DC29E2">
      <w:pPr>
        <w:pStyle w:val="ListParagraph"/>
        <w:numPr>
          <w:ilvl w:val="0"/>
          <w:numId w:val="1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Measure of Central Tendency</w:t>
      </w:r>
    </w:p>
    <w:p w14:paraId="60A247C1" w14:textId="4631B9B9" w:rsidR="004107AC" w:rsidRPr="00982CC9" w:rsidRDefault="009E339D" w:rsidP="00DC29E2">
      <w:pPr>
        <w:pStyle w:val="ListParagraph"/>
        <w:numPr>
          <w:ilvl w:val="0"/>
          <w:numId w:val="1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Measure of Variability</w:t>
      </w:r>
    </w:p>
    <w:p w14:paraId="4CA7A58F" w14:textId="228BF029" w:rsidR="004107AC" w:rsidRPr="00982CC9" w:rsidRDefault="009E339D" w:rsidP="00DC29E2">
      <w:pPr>
        <w:pStyle w:val="ListParagraph"/>
        <w:numPr>
          <w:ilvl w:val="0"/>
          <w:numId w:val="1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w:t>
      </w:r>
      <w:r w:rsidR="000617C9" w:rsidRPr="00982CC9">
        <w:rPr>
          <w:rFonts w:ascii="Arial Narrow" w:hAnsi="Arial Narrow" w:cstheme="minorHAnsi"/>
          <w:color w:val="000000" w:themeColor="text1"/>
          <w:sz w:val="22"/>
          <w:szCs w:val="22"/>
        </w:rPr>
        <w:t>hape</w:t>
      </w:r>
      <w:r w:rsidRPr="00982CC9">
        <w:rPr>
          <w:rFonts w:ascii="Arial Narrow" w:hAnsi="Arial Narrow" w:cstheme="minorHAnsi"/>
          <w:color w:val="000000" w:themeColor="text1"/>
          <w:sz w:val="22"/>
          <w:szCs w:val="22"/>
        </w:rPr>
        <w:t xml:space="preserve"> Distribution</w:t>
      </w:r>
    </w:p>
    <w:p w14:paraId="56872EBF" w14:textId="77777777" w:rsidR="004107AC" w:rsidRPr="00982CC9" w:rsidRDefault="004107AC" w:rsidP="00DC29E2">
      <w:pPr>
        <w:pStyle w:val="ListParagraph"/>
        <w:numPr>
          <w:ilvl w:val="0"/>
          <w:numId w:val="3"/>
        </w:numPr>
        <w:jc w:val="both"/>
        <w:rPr>
          <w:rFonts w:ascii="Arial Narrow" w:hAnsi="Arial Narrow" w:cstheme="minorHAnsi"/>
          <w:color w:val="000000" w:themeColor="text1"/>
          <w:sz w:val="22"/>
          <w:szCs w:val="22"/>
        </w:rPr>
        <w:sectPr w:rsidR="004107AC" w:rsidRPr="00982CC9" w:rsidSect="006B228B">
          <w:type w:val="continuous"/>
          <w:pgSz w:w="11906" w:h="16838" w:code="9"/>
          <w:pgMar w:top="720" w:right="720" w:bottom="3589" w:left="720" w:header="720" w:footer="720" w:gutter="0"/>
          <w:cols w:num="2" w:space="720"/>
          <w:docGrid w:linePitch="326"/>
        </w:sectPr>
      </w:pPr>
    </w:p>
    <w:p w14:paraId="703A1FBA" w14:textId="5132A2C2" w:rsidR="00773937" w:rsidRPr="00982CC9" w:rsidRDefault="009E339D"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One of the shape distributions that contains an average score which is less than the median</w:t>
      </w:r>
      <w:r w:rsidR="00773937" w:rsidRPr="00982CC9">
        <w:rPr>
          <w:rFonts w:ascii="Arial Narrow" w:hAnsi="Arial Narrow" w:cstheme="minorHAnsi"/>
          <w:color w:val="000000" w:themeColor="text1"/>
          <w:sz w:val="22"/>
          <w:szCs w:val="22"/>
        </w:rPr>
        <w:t>.</w:t>
      </w:r>
    </w:p>
    <w:p w14:paraId="00E01E22" w14:textId="77777777" w:rsidR="00773937" w:rsidRPr="00982CC9" w:rsidRDefault="00773937" w:rsidP="00DC29E2">
      <w:pPr>
        <w:pStyle w:val="ListParagraph"/>
        <w:numPr>
          <w:ilvl w:val="0"/>
          <w:numId w:val="4"/>
        </w:numPr>
        <w:jc w:val="both"/>
        <w:rPr>
          <w:rFonts w:ascii="Arial Narrow" w:hAnsi="Arial Narrow" w:cstheme="minorHAnsi"/>
          <w:color w:val="000000" w:themeColor="text1"/>
          <w:sz w:val="22"/>
          <w:szCs w:val="22"/>
        </w:rPr>
        <w:sectPr w:rsidR="00773937" w:rsidRPr="00982CC9" w:rsidSect="006B228B">
          <w:footerReference w:type="default" r:id="rId12"/>
          <w:type w:val="continuous"/>
          <w:pgSz w:w="11906" w:h="16838" w:code="9"/>
          <w:pgMar w:top="720" w:right="720" w:bottom="720" w:left="720" w:header="720" w:footer="720" w:gutter="0"/>
          <w:cols w:space="720"/>
          <w:docGrid w:linePitch="326"/>
        </w:sectPr>
      </w:pPr>
    </w:p>
    <w:p w14:paraId="05FD44BD" w14:textId="29E324B4" w:rsidR="009E339D" w:rsidRPr="00982CC9" w:rsidRDefault="0055269E" w:rsidP="00DC29E2">
      <w:pPr>
        <w:pStyle w:val="ListParagraph"/>
        <w:numPr>
          <w:ilvl w:val="0"/>
          <w:numId w:val="18"/>
        </w:numPr>
        <w:ind w:left="180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Semi Symmetrical</w:t>
      </w:r>
      <w:r w:rsidR="009E339D" w:rsidRPr="00982CC9">
        <w:rPr>
          <w:rFonts w:ascii="Arial Narrow" w:hAnsi="Arial Narrow" w:cstheme="minorHAnsi"/>
          <w:color w:val="000000" w:themeColor="text1"/>
          <w:sz w:val="22"/>
          <w:szCs w:val="22"/>
        </w:rPr>
        <w:t xml:space="preserve"> Distribution</w:t>
      </w:r>
    </w:p>
    <w:p w14:paraId="6042C513" w14:textId="56100417" w:rsidR="009E339D" w:rsidRPr="00982CC9" w:rsidRDefault="0055269E" w:rsidP="00DC29E2">
      <w:pPr>
        <w:pStyle w:val="ListParagraph"/>
        <w:numPr>
          <w:ilvl w:val="0"/>
          <w:numId w:val="18"/>
        </w:numPr>
        <w:ind w:left="180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Negative </w:t>
      </w:r>
      <w:r w:rsidR="009E339D" w:rsidRPr="00982CC9">
        <w:rPr>
          <w:rFonts w:ascii="Arial Narrow" w:hAnsi="Arial Narrow" w:cstheme="minorHAnsi"/>
          <w:color w:val="000000" w:themeColor="text1"/>
          <w:sz w:val="22"/>
          <w:szCs w:val="22"/>
        </w:rPr>
        <w:t>Skewed Distribution</w:t>
      </w:r>
    </w:p>
    <w:p w14:paraId="7C8F4F80" w14:textId="77777777" w:rsidR="009E339D" w:rsidRPr="00982CC9" w:rsidRDefault="009E339D" w:rsidP="00DC29E2">
      <w:pPr>
        <w:pStyle w:val="ListParagraph"/>
        <w:numPr>
          <w:ilvl w:val="0"/>
          <w:numId w:val="18"/>
        </w:numPr>
        <w:ind w:left="180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Symmetrical Distribution</w:t>
      </w:r>
    </w:p>
    <w:p w14:paraId="55B9715E" w14:textId="183D2A2E" w:rsidR="00773937" w:rsidRPr="00982CC9" w:rsidRDefault="0055269E" w:rsidP="00DC29E2">
      <w:pPr>
        <w:pStyle w:val="ListParagraph"/>
        <w:numPr>
          <w:ilvl w:val="0"/>
          <w:numId w:val="18"/>
        </w:numPr>
        <w:ind w:left="180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Positive Skewed</w:t>
      </w:r>
      <w:r w:rsidR="009E339D" w:rsidRPr="00982CC9">
        <w:rPr>
          <w:rFonts w:ascii="Arial Narrow" w:hAnsi="Arial Narrow" w:cstheme="minorHAnsi"/>
          <w:color w:val="000000" w:themeColor="text1"/>
          <w:sz w:val="22"/>
          <w:szCs w:val="22"/>
        </w:rPr>
        <w:t xml:space="preserve"> Distribution</w:t>
      </w:r>
    </w:p>
    <w:p w14:paraId="051CB206" w14:textId="2E287F7C" w:rsidR="00773937" w:rsidRPr="00982CC9" w:rsidRDefault="00773937" w:rsidP="0055269E">
      <w:pPr>
        <w:pStyle w:val="ListParagraph"/>
        <w:ind w:left="1080"/>
        <w:jc w:val="both"/>
        <w:rPr>
          <w:rFonts w:ascii="Arial Narrow" w:hAnsi="Arial Narrow" w:cstheme="minorHAnsi"/>
          <w:color w:val="000000" w:themeColor="text1"/>
          <w:sz w:val="22"/>
          <w:szCs w:val="22"/>
        </w:rPr>
        <w:sectPr w:rsidR="00773937" w:rsidRPr="00982CC9" w:rsidSect="006B228B">
          <w:type w:val="continuous"/>
          <w:pgSz w:w="11906" w:h="16838" w:code="9"/>
          <w:pgMar w:top="720" w:right="720" w:bottom="3589" w:left="720" w:header="720" w:footer="720" w:gutter="0"/>
          <w:cols w:num="2" w:space="720"/>
          <w:docGrid w:linePitch="326"/>
        </w:sectPr>
      </w:pPr>
    </w:p>
    <w:p w14:paraId="20B0486A" w14:textId="3F877BFD" w:rsidR="0055269E" w:rsidRPr="00982CC9" w:rsidRDefault="00C85E6B" w:rsidP="00DC29E2">
      <w:pPr>
        <w:pStyle w:val="ListParagraph"/>
        <w:numPr>
          <w:ilvl w:val="0"/>
          <w:numId w:val="3"/>
        </w:numPr>
        <w:tabs>
          <w:tab w:val="left" w:pos="1099"/>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lastRenderedPageBreak/>
        <w:t>We must arrange the data before calculating:</w:t>
      </w:r>
    </w:p>
    <w:p w14:paraId="6A88B039" w14:textId="77777777" w:rsidR="00AC65EC" w:rsidRPr="00982CC9" w:rsidRDefault="00AC65EC" w:rsidP="00DC29E2">
      <w:pPr>
        <w:pStyle w:val="ListParagraph"/>
        <w:numPr>
          <w:ilvl w:val="0"/>
          <w:numId w:val="19"/>
        </w:numPr>
        <w:tabs>
          <w:tab w:val="left" w:pos="1800"/>
        </w:tabs>
        <w:ind w:firstLine="0"/>
        <w:jc w:val="both"/>
        <w:rPr>
          <w:rFonts w:ascii="Arial Narrow" w:hAnsi="Arial Narrow" w:cstheme="minorHAnsi"/>
          <w:color w:val="000000" w:themeColor="text1"/>
          <w:sz w:val="22"/>
          <w:szCs w:val="22"/>
        </w:rPr>
        <w:sectPr w:rsidR="00AC65EC" w:rsidRPr="00982CC9" w:rsidSect="006B228B">
          <w:footerReference w:type="default" r:id="rId13"/>
          <w:type w:val="continuous"/>
          <w:pgSz w:w="11906" w:h="16838" w:code="9"/>
          <w:pgMar w:top="720" w:right="720" w:bottom="3589" w:left="720" w:header="720" w:footer="720" w:gutter="0"/>
          <w:cols w:space="720"/>
          <w:docGrid w:linePitch="326"/>
        </w:sectPr>
      </w:pPr>
    </w:p>
    <w:p w14:paraId="4BAC7419" w14:textId="247D007E" w:rsidR="00C85E6B" w:rsidRPr="00982CC9" w:rsidRDefault="00C85E6B" w:rsidP="00DC29E2">
      <w:pPr>
        <w:pStyle w:val="ListParagraph"/>
        <w:numPr>
          <w:ilvl w:val="0"/>
          <w:numId w:val="19"/>
        </w:numPr>
        <w:tabs>
          <w:tab w:val="left" w:pos="1800"/>
        </w:tabs>
        <w:ind w:firstLine="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Mean</w:t>
      </w:r>
    </w:p>
    <w:p w14:paraId="43F1C8FE" w14:textId="0C2B6A6E" w:rsidR="00C85E6B" w:rsidRPr="00982CC9" w:rsidRDefault="00C85E6B" w:rsidP="00DC29E2">
      <w:pPr>
        <w:pStyle w:val="ListParagraph"/>
        <w:numPr>
          <w:ilvl w:val="0"/>
          <w:numId w:val="19"/>
        </w:numPr>
        <w:tabs>
          <w:tab w:val="left" w:pos="1800"/>
        </w:tabs>
        <w:ind w:firstLine="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Median</w:t>
      </w:r>
    </w:p>
    <w:p w14:paraId="789EB5C8" w14:textId="056AA1FA" w:rsidR="00C85E6B" w:rsidRPr="00982CC9" w:rsidRDefault="00C85E6B" w:rsidP="00DC29E2">
      <w:pPr>
        <w:pStyle w:val="ListParagraph"/>
        <w:numPr>
          <w:ilvl w:val="0"/>
          <w:numId w:val="19"/>
        </w:numPr>
        <w:tabs>
          <w:tab w:val="left" w:pos="1800"/>
        </w:tabs>
        <w:ind w:firstLine="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Mode</w:t>
      </w:r>
    </w:p>
    <w:p w14:paraId="7611F21E" w14:textId="7994691F" w:rsidR="00C85E6B" w:rsidRPr="00982CC9" w:rsidRDefault="00C85E6B" w:rsidP="00DC29E2">
      <w:pPr>
        <w:pStyle w:val="ListParagraph"/>
        <w:numPr>
          <w:ilvl w:val="0"/>
          <w:numId w:val="19"/>
        </w:numPr>
        <w:tabs>
          <w:tab w:val="left" w:pos="1800"/>
        </w:tabs>
        <w:ind w:firstLine="0"/>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Range</w:t>
      </w:r>
    </w:p>
    <w:p w14:paraId="7F06E4C2" w14:textId="77777777" w:rsidR="00AC65EC" w:rsidRPr="00982CC9" w:rsidRDefault="00AC65EC" w:rsidP="00DC29E2">
      <w:pPr>
        <w:pStyle w:val="ListParagraph"/>
        <w:numPr>
          <w:ilvl w:val="0"/>
          <w:numId w:val="3"/>
        </w:numPr>
        <w:tabs>
          <w:tab w:val="left" w:pos="1800"/>
        </w:tabs>
        <w:jc w:val="both"/>
        <w:rPr>
          <w:rFonts w:ascii="Arial Narrow" w:hAnsi="Arial Narrow" w:cstheme="minorHAnsi"/>
          <w:color w:val="000000" w:themeColor="text1"/>
          <w:sz w:val="22"/>
          <w:szCs w:val="22"/>
        </w:rPr>
        <w:sectPr w:rsidR="00AC65EC" w:rsidRPr="00982CC9" w:rsidSect="00AC65EC">
          <w:type w:val="continuous"/>
          <w:pgSz w:w="11906" w:h="16838" w:code="9"/>
          <w:pgMar w:top="720" w:right="720" w:bottom="3589" w:left="720" w:header="720" w:footer="720" w:gutter="0"/>
          <w:cols w:num="2" w:space="720"/>
          <w:docGrid w:linePitch="326"/>
        </w:sectPr>
      </w:pPr>
    </w:p>
    <w:p w14:paraId="4D91CDC3" w14:textId="18DD5B5E" w:rsidR="00C85E6B" w:rsidRPr="00982CC9" w:rsidRDefault="00C85E6B" w:rsidP="00DC29E2">
      <w:pPr>
        <w:pStyle w:val="ListParagraph"/>
        <w:numPr>
          <w:ilvl w:val="0"/>
          <w:numId w:val="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In this data set</w:t>
      </w:r>
      <w:r w:rsidR="00AC65EC" w:rsidRPr="00982CC9">
        <w:rPr>
          <w:rFonts w:ascii="Arial Narrow" w:hAnsi="Arial Narrow" w:cstheme="minorHAnsi"/>
          <w:color w:val="000000" w:themeColor="text1"/>
          <w:sz w:val="22"/>
          <w:szCs w:val="22"/>
        </w:rPr>
        <w:t>,</w:t>
      </w:r>
      <w:r w:rsidRPr="00982CC9">
        <w:rPr>
          <w:rFonts w:ascii="Arial Narrow" w:hAnsi="Arial Narrow" w:cstheme="minorHAnsi"/>
          <w:color w:val="000000" w:themeColor="text1"/>
          <w:sz w:val="22"/>
          <w:szCs w:val="22"/>
        </w:rPr>
        <w:t xml:space="preserve"> what is the Q2</w:t>
      </w:r>
      <w:r w:rsidR="00AC65EC" w:rsidRPr="00982CC9">
        <w:rPr>
          <w:rFonts w:ascii="Arial Narrow" w:hAnsi="Arial Narrow" w:cstheme="minorHAnsi"/>
          <w:color w:val="000000" w:themeColor="text1"/>
          <w:sz w:val="22"/>
          <w:szCs w:val="22"/>
        </w:rPr>
        <w:t>?</w:t>
      </w:r>
      <w:r w:rsidRPr="00982CC9">
        <w:rPr>
          <w:rFonts w:ascii="Arial Narrow" w:hAnsi="Arial Narrow" w:cstheme="minorHAnsi"/>
          <w:color w:val="000000" w:themeColor="text1"/>
          <w:sz w:val="22"/>
          <w:szCs w:val="22"/>
        </w:rPr>
        <w:t xml:space="preserve"> (10, 20, 30, 40, 50)</w:t>
      </w:r>
      <w:r w:rsidR="00AC65EC" w:rsidRPr="00982CC9">
        <w:rPr>
          <w:rFonts w:ascii="Arial Narrow" w:hAnsi="Arial Narrow" w:cstheme="minorHAnsi"/>
          <w:color w:val="000000" w:themeColor="text1"/>
          <w:sz w:val="22"/>
          <w:szCs w:val="22"/>
        </w:rPr>
        <w:t>.</w:t>
      </w:r>
    </w:p>
    <w:p w14:paraId="4CA5D6D7" w14:textId="77777777" w:rsidR="00AC65EC" w:rsidRPr="00982CC9" w:rsidRDefault="00AC65EC" w:rsidP="00DC29E2">
      <w:pPr>
        <w:pStyle w:val="ListParagraph"/>
        <w:numPr>
          <w:ilvl w:val="0"/>
          <w:numId w:val="20"/>
        </w:numPr>
        <w:tabs>
          <w:tab w:val="left" w:pos="1800"/>
        </w:tabs>
        <w:jc w:val="both"/>
        <w:rPr>
          <w:rFonts w:ascii="Arial Narrow" w:hAnsi="Arial Narrow" w:cstheme="minorHAnsi"/>
          <w:color w:val="000000" w:themeColor="text1"/>
          <w:sz w:val="22"/>
          <w:szCs w:val="22"/>
        </w:rPr>
        <w:sectPr w:rsidR="00AC65EC" w:rsidRPr="00982CC9" w:rsidSect="006B228B">
          <w:type w:val="continuous"/>
          <w:pgSz w:w="11906" w:h="16838" w:code="9"/>
          <w:pgMar w:top="720" w:right="720" w:bottom="3589" w:left="720" w:header="720" w:footer="720" w:gutter="0"/>
          <w:cols w:space="720"/>
          <w:docGrid w:linePitch="326"/>
        </w:sectPr>
      </w:pPr>
    </w:p>
    <w:p w14:paraId="1B9E043A" w14:textId="2FDD0216" w:rsidR="00AC65EC" w:rsidRPr="00982CC9" w:rsidRDefault="00AC65EC" w:rsidP="00DC29E2">
      <w:pPr>
        <w:pStyle w:val="ListParagraph"/>
        <w:numPr>
          <w:ilvl w:val="0"/>
          <w:numId w:val="20"/>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15</w:t>
      </w:r>
    </w:p>
    <w:p w14:paraId="118F6AF2" w14:textId="0C425515" w:rsidR="00AC65EC" w:rsidRPr="00982CC9" w:rsidRDefault="00AC65EC" w:rsidP="00DC29E2">
      <w:pPr>
        <w:pStyle w:val="ListParagraph"/>
        <w:numPr>
          <w:ilvl w:val="0"/>
          <w:numId w:val="20"/>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30</w:t>
      </w:r>
    </w:p>
    <w:p w14:paraId="67C6AFD6" w14:textId="5A8783DC" w:rsidR="00AC65EC" w:rsidRPr="00982CC9" w:rsidRDefault="00AC65EC" w:rsidP="00DC29E2">
      <w:pPr>
        <w:pStyle w:val="ListParagraph"/>
        <w:numPr>
          <w:ilvl w:val="0"/>
          <w:numId w:val="20"/>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45</w:t>
      </w:r>
    </w:p>
    <w:p w14:paraId="1BDA7593" w14:textId="209A6BE6" w:rsidR="00AC65EC" w:rsidRPr="00982CC9" w:rsidRDefault="00AC65EC" w:rsidP="00DC29E2">
      <w:pPr>
        <w:pStyle w:val="ListParagraph"/>
        <w:numPr>
          <w:ilvl w:val="0"/>
          <w:numId w:val="20"/>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50</w:t>
      </w:r>
    </w:p>
    <w:p w14:paraId="723AE93B" w14:textId="77777777" w:rsidR="00AC65EC" w:rsidRPr="00982CC9" w:rsidRDefault="00AC65EC" w:rsidP="00DC29E2">
      <w:pPr>
        <w:pStyle w:val="ListParagraph"/>
        <w:numPr>
          <w:ilvl w:val="0"/>
          <w:numId w:val="3"/>
        </w:numPr>
        <w:tabs>
          <w:tab w:val="left" w:pos="1800"/>
        </w:tabs>
        <w:jc w:val="both"/>
        <w:rPr>
          <w:rFonts w:ascii="Arial Narrow" w:hAnsi="Arial Narrow" w:cstheme="minorHAnsi"/>
          <w:color w:val="000000" w:themeColor="text1"/>
          <w:sz w:val="22"/>
          <w:szCs w:val="22"/>
        </w:rPr>
        <w:sectPr w:rsidR="00AC65EC" w:rsidRPr="00982CC9" w:rsidSect="00AC65EC">
          <w:type w:val="continuous"/>
          <w:pgSz w:w="11906" w:h="16838" w:code="9"/>
          <w:pgMar w:top="720" w:right="720" w:bottom="3589" w:left="720" w:header="720" w:footer="720" w:gutter="0"/>
          <w:cols w:num="2" w:space="720"/>
          <w:docGrid w:linePitch="326"/>
        </w:sectPr>
      </w:pPr>
    </w:p>
    <w:p w14:paraId="5F2A0ED3" w14:textId="1F5E1120" w:rsidR="00AC65EC" w:rsidRPr="00982CC9" w:rsidRDefault="00AC65EC" w:rsidP="00DC29E2">
      <w:pPr>
        <w:pStyle w:val="ListParagraph"/>
        <w:numPr>
          <w:ilvl w:val="0"/>
          <w:numId w:val="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The mean of ten numbers is 58. If one of the numbers is 40, what is the mean of the other nine?</w:t>
      </w:r>
    </w:p>
    <w:p w14:paraId="601F71BF" w14:textId="77777777" w:rsidR="00C94CAC" w:rsidRPr="00982CC9" w:rsidRDefault="00C94CAC" w:rsidP="00DC29E2">
      <w:pPr>
        <w:pStyle w:val="ListParagraph"/>
        <w:numPr>
          <w:ilvl w:val="0"/>
          <w:numId w:val="21"/>
        </w:numPr>
        <w:tabs>
          <w:tab w:val="left" w:pos="1800"/>
        </w:tabs>
        <w:jc w:val="both"/>
        <w:rPr>
          <w:rFonts w:ascii="Arial Narrow" w:hAnsi="Arial Narrow" w:cstheme="minorHAnsi"/>
          <w:color w:val="000000" w:themeColor="text1"/>
          <w:sz w:val="22"/>
          <w:szCs w:val="22"/>
        </w:rPr>
        <w:sectPr w:rsidR="00C94CAC" w:rsidRPr="00982CC9" w:rsidSect="006B228B">
          <w:type w:val="continuous"/>
          <w:pgSz w:w="11906" w:h="16838" w:code="9"/>
          <w:pgMar w:top="720" w:right="720" w:bottom="3589" w:left="720" w:header="720" w:footer="720" w:gutter="0"/>
          <w:cols w:space="720"/>
          <w:docGrid w:linePitch="326"/>
        </w:sectPr>
      </w:pPr>
    </w:p>
    <w:p w14:paraId="76C3CDF7" w14:textId="59E277EC" w:rsidR="00AC65EC" w:rsidRPr="00982CC9" w:rsidRDefault="00AC65EC" w:rsidP="00DC29E2">
      <w:pPr>
        <w:pStyle w:val="ListParagraph"/>
        <w:numPr>
          <w:ilvl w:val="0"/>
          <w:numId w:val="21"/>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18</w:t>
      </w:r>
    </w:p>
    <w:p w14:paraId="5DE767F2" w14:textId="734866EB" w:rsidR="00AC65EC" w:rsidRPr="00982CC9" w:rsidRDefault="00AC65EC" w:rsidP="00DC29E2">
      <w:pPr>
        <w:pStyle w:val="ListParagraph"/>
        <w:numPr>
          <w:ilvl w:val="0"/>
          <w:numId w:val="21"/>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60</w:t>
      </w:r>
    </w:p>
    <w:p w14:paraId="3BA142E0" w14:textId="1CAE573F" w:rsidR="00AC65EC" w:rsidRPr="00982CC9" w:rsidRDefault="00AC65EC" w:rsidP="00DC29E2">
      <w:pPr>
        <w:pStyle w:val="ListParagraph"/>
        <w:numPr>
          <w:ilvl w:val="0"/>
          <w:numId w:val="21"/>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162</w:t>
      </w:r>
    </w:p>
    <w:p w14:paraId="6755CF05" w14:textId="69A09D99" w:rsidR="00AC65EC" w:rsidRPr="00982CC9" w:rsidRDefault="00AC65EC" w:rsidP="00DC29E2">
      <w:pPr>
        <w:pStyle w:val="ListParagraph"/>
        <w:numPr>
          <w:ilvl w:val="0"/>
          <w:numId w:val="21"/>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540</w:t>
      </w:r>
    </w:p>
    <w:p w14:paraId="23C27C7F" w14:textId="77777777" w:rsidR="00C94CAC" w:rsidRPr="00982CC9" w:rsidRDefault="00C94CAC" w:rsidP="00DC29E2">
      <w:pPr>
        <w:pStyle w:val="ListParagraph"/>
        <w:numPr>
          <w:ilvl w:val="0"/>
          <w:numId w:val="3"/>
        </w:numPr>
        <w:tabs>
          <w:tab w:val="left" w:pos="1800"/>
        </w:tabs>
        <w:jc w:val="both"/>
        <w:rPr>
          <w:rFonts w:ascii="Arial Narrow" w:hAnsi="Arial Narrow" w:cstheme="minorHAnsi"/>
          <w:color w:val="000000" w:themeColor="text1"/>
          <w:sz w:val="22"/>
          <w:szCs w:val="22"/>
        </w:rPr>
        <w:sectPr w:rsidR="00C94CAC" w:rsidRPr="00982CC9" w:rsidSect="00C94CAC">
          <w:type w:val="continuous"/>
          <w:pgSz w:w="11906" w:h="16838" w:code="9"/>
          <w:pgMar w:top="720" w:right="720" w:bottom="3589" w:left="720" w:header="720" w:footer="720" w:gutter="0"/>
          <w:cols w:num="2" w:space="720"/>
          <w:docGrid w:linePitch="326"/>
        </w:sectPr>
      </w:pPr>
    </w:p>
    <w:p w14:paraId="51CAD31E" w14:textId="315BA47F" w:rsidR="00AC65EC" w:rsidRPr="00982CC9" w:rsidRDefault="00AC65EC" w:rsidP="00DC29E2">
      <w:pPr>
        <w:pStyle w:val="ListParagraph"/>
        <w:numPr>
          <w:ilvl w:val="0"/>
          <w:numId w:val="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The mean of 11 numbers is 7. One of the numbers, 13, is deleted. What is the mean of the remaining 10 numbers?</w:t>
      </w:r>
    </w:p>
    <w:p w14:paraId="0755CFB1" w14:textId="77777777" w:rsidR="00C94CAC" w:rsidRPr="00982CC9" w:rsidRDefault="00C94CAC" w:rsidP="00DC29E2">
      <w:pPr>
        <w:pStyle w:val="ListParagraph"/>
        <w:numPr>
          <w:ilvl w:val="0"/>
          <w:numId w:val="22"/>
        </w:numPr>
        <w:tabs>
          <w:tab w:val="left" w:pos="1800"/>
        </w:tabs>
        <w:jc w:val="both"/>
        <w:rPr>
          <w:rFonts w:ascii="Arial Narrow" w:hAnsi="Arial Narrow" w:cstheme="minorHAnsi"/>
          <w:color w:val="000000" w:themeColor="text1"/>
          <w:sz w:val="22"/>
          <w:szCs w:val="22"/>
        </w:rPr>
        <w:sectPr w:rsidR="00C94CAC" w:rsidRPr="00982CC9" w:rsidSect="006B228B">
          <w:type w:val="continuous"/>
          <w:pgSz w:w="11906" w:h="16838" w:code="9"/>
          <w:pgMar w:top="720" w:right="720" w:bottom="3589" w:left="720" w:header="720" w:footer="720" w:gutter="0"/>
          <w:cols w:space="720"/>
          <w:docGrid w:linePitch="326"/>
        </w:sectPr>
      </w:pPr>
    </w:p>
    <w:p w14:paraId="78A61613" w14:textId="138F9BB9" w:rsidR="00AC65EC" w:rsidRPr="00982CC9" w:rsidRDefault="00AC65EC" w:rsidP="00DC29E2">
      <w:pPr>
        <w:pStyle w:val="ListParagraph"/>
        <w:numPr>
          <w:ilvl w:val="0"/>
          <w:numId w:val="22"/>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7.7</w:t>
      </w:r>
    </w:p>
    <w:p w14:paraId="5136085E" w14:textId="5423CC37" w:rsidR="00AC65EC" w:rsidRPr="00982CC9" w:rsidRDefault="00AC65EC" w:rsidP="00DC29E2">
      <w:pPr>
        <w:pStyle w:val="ListParagraph"/>
        <w:numPr>
          <w:ilvl w:val="0"/>
          <w:numId w:val="22"/>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6.4</w:t>
      </w:r>
    </w:p>
    <w:p w14:paraId="7C5E4EA4" w14:textId="42F4D1CD" w:rsidR="00AC65EC" w:rsidRPr="00982CC9" w:rsidRDefault="00AC65EC" w:rsidP="00DC29E2">
      <w:pPr>
        <w:pStyle w:val="ListParagraph"/>
        <w:numPr>
          <w:ilvl w:val="0"/>
          <w:numId w:val="22"/>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6.0</w:t>
      </w:r>
    </w:p>
    <w:p w14:paraId="45217B0A" w14:textId="421EE970" w:rsidR="00AC65EC" w:rsidRPr="00982CC9" w:rsidRDefault="00AC65EC" w:rsidP="00DC29E2">
      <w:pPr>
        <w:pStyle w:val="ListParagraph"/>
        <w:numPr>
          <w:ilvl w:val="0"/>
          <w:numId w:val="22"/>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5.8</w:t>
      </w:r>
    </w:p>
    <w:p w14:paraId="59B68D15" w14:textId="77777777" w:rsidR="00C94CAC" w:rsidRPr="00982CC9" w:rsidRDefault="00C94CAC" w:rsidP="00DC29E2">
      <w:pPr>
        <w:pStyle w:val="ListParagraph"/>
        <w:numPr>
          <w:ilvl w:val="0"/>
          <w:numId w:val="3"/>
        </w:numPr>
        <w:tabs>
          <w:tab w:val="left" w:pos="1800"/>
        </w:tabs>
        <w:jc w:val="both"/>
        <w:rPr>
          <w:rFonts w:ascii="Arial Narrow" w:hAnsi="Arial Narrow" w:cstheme="minorHAnsi"/>
          <w:color w:val="000000" w:themeColor="text1"/>
          <w:sz w:val="22"/>
          <w:szCs w:val="22"/>
        </w:rPr>
        <w:sectPr w:rsidR="00C94CAC" w:rsidRPr="00982CC9" w:rsidSect="00C94CAC">
          <w:type w:val="continuous"/>
          <w:pgSz w:w="11906" w:h="16838" w:code="9"/>
          <w:pgMar w:top="720" w:right="720" w:bottom="3589" w:left="720" w:header="720" w:footer="720" w:gutter="0"/>
          <w:cols w:num="2" w:space="720"/>
          <w:docGrid w:linePitch="326"/>
        </w:sectPr>
      </w:pPr>
    </w:p>
    <w:p w14:paraId="36EE376B" w14:textId="020D77B8" w:rsidR="00AC65EC" w:rsidRPr="00982CC9" w:rsidRDefault="00AC65EC" w:rsidP="00DC29E2">
      <w:pPr>
        <w:pStyle w:val="ListParagraph"/>
        <w:numPr>
          <w:ilvl w:val="0"/>
          <w:numId w:val="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Range, standard deviation, and variance are 'similar' in that each looks at?</w:t>
      </w:r>
    </w:p>
    <w:p w14:paraId="7434492F" w14:textId="77777777" w:rsidR="00C94CAC" w:rsidRPr="00982CC9" w:rsidRDefault="00C94CAC" w:rsidP="00DC29E2">
      <w:pPr>
        <w:pStyle w:val="ListParagraph"/>
        <w:numPr>
          <w:ilvl w:val="0"/>
          <w:numId w:val="23"/>
        </w:numPr>
        <w:tabs>
          <w:tab w:val="left" w:pos="1800"/>
        </w:tabs>
        <w:jc w:val="both"/>
        <w:rPr>
          <w:rFonts w:ascii="Arial Narrow" w:hAnsi="Arial Narrow" w:cstheme="minorHAnsi"/>
          <w:color w:val="000000" w:themeColor="text1"/>
          <w:sz w:val="22"/>
          <w:szCs w:val="22"/>
        </w:rPr>
        <w:sectPr w:rsidR="00C94CAC" w:rsidRPr="00982CC9" w:rsidSect="006B228B">
          <w:type w:val="continuous"/>
          <w:pgSz w:w="11906" w:h="16838" w:code="9"/>
          <w:pgMar w:top="720" w:right="720" w:bottom="3589" w:left="720" w:header="720" w:footer="720" w:gutter="0"/>
          <w:cols w:space="720"/>
          <w:docGrid w:linePitch="326"/>
        </w:sectPr>
      </w:pPr>
    </w:p>
    <w:p w14:paraId="7E2D4774" w14:textId="2CDEA387" w:rsidR="00AC65EC" w:rsidRPr="00982CC9" w:rsidRDefault="00AC65EC" w:rsidP="00DC29E2">
      <w:pPr>
        <w:pStyle w:val="ListParagraph"/>
        <w:numPr>
          <w:ilvl w:val="0"/>
          <w:numId w:val="2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The difference between high and low scores.</w:t>
      </w:r>
    </w:p>
    <w:p w14:paraId="5D94F1C1" w14:textId="1E5563A2" w:rsidR="00AC65EC" w:rsidRPr="00982CC9" w:rsidRDefault="00AC65EC" w:rsidP="00DC29E2">
      <w:pPr>
        <w:pStyle w:val="ListParagraph"/>
        <w:numPr>
          <w:ilvl w:val="0"/>
          <w:numId w:val="2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How spread out the data is.</w:t>
      </w:r>
    </w:p>
    <w:p w14:paraId="2BBF2CC2" w14:textId="4B867A28" w:rsidR="00AC65EC" w:rsidRPr="00982CC9" w:rsidRDefault="00AC65EC" w:rsidP="00DC29E2">
      <w:pPr>
        <w:pStyle w:val="ListParagraph"/>
        <w:numPr>
          <w:ilvl w:val="0"/>
          <w:numId w:val="2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The central score.</w:t>
      </w:r>
    </w:p>
    <w:p w14:paraId="03186D77" w14:textId="0FA67A8D" w:rsidR="00AC65EC" w:rsidRPr="00982CC9" w:rsidRDefault="00AC65EC" w:rsidP="00DC29E2">
      <w:pPr>
        <w:pStyle w:val="ListParagraph"/>
        <w:numPr>
          <w:ilvl w:val="0"/>
          <w:numId w:val="2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The collection to be sampled.</w:t>
      </w:r>
    </w:p>
    <w:p w14:paraId="34A11768" w14:textId="77777777" w:rsidR="00C94CAC" w:rsidRPr="00982CC9" w:rsidRDefault="00C94CAC" w:rsidP="00DC29E2">
      <w:pPr>
        <w:pStyle w:val="ListParagraph"/>
        <w:numPr>
          <w:ilvl w:val="0"/>
          <w:numId w:val="3"/>
        </w:numPr>
        <w:tabs>
          <w:tab w:val="left" w:pos="1800"/>
        </w:tabs>
        <w:jc w:val="both"/>
        <w:rPr>
          <w:rFonts w:ascii="Arial Narrow" w:hAnsi="Arial Narrow" w:cstheme="minorHAnsi"/>
          <w:color w:val="000000" w:themeColor="text1"/>
          <w:sz w:val="22"/>
          <w:szCs w:val="22"/>
        </w:rPr>
        <w:sectPr w:rsidR="00C94CAC" w:rsidRPr="00982CC9" w:rsidSect="00F41C74">
          <w:type w:val="continuous"/>
          <w:pgSz w:w="11906" w:h="16838" w:code="9"/>
          <w:pgMar w:top="720" w:right="720" w:bottom="3589" w:left="720" w:header="720" w:footer="720" w:gutter="0"/>
          <w:cols w:space="720"/>
          <w:docGrid w:linePitch="326"/>
        </w:sectPr>
      </w:pPr>
    </w:p>
    <w:p w14:paraId="6B989949" w14:textId="14E8736F" w:rsidR="00AC65EC" w:rsidRPr="00982CC9" w:rsidRDefault="00AC65EC" w:rsidP="00DC29E2">
      <w:pPr>
        <w:pStyle w:val="ListParagraph"/>
        <w:numPr>
          <w:ilvl w:val="0"/>
          <w:numId w:val="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Professor Dublin has just given a biology exam and wants to calculate the 'range' of performance of his students. What must he do?</w:t>
      </w:r>
    </w:p>
    <w:p w14:paraId="62847F46" w14:textId="77777777" w:rsidR="00C94CAC" w:rsidRPr="00982CC9" w:rsidRDefault="00C94CAC" w:rsidP="00DC29E2">
      <w:pPr>
        <w:pStyle w:val="ListParagraph"/>
        <w:numPr>
          <w:ilvl w:val="0"/>
          <w:numId w:val="24"/>
        </w:numPr>
        <w:tabs>
          <w:tab w:val="left" w:pos="1800"/>
        </w:tabs>
        <w:jc w:val="both"/>
        <w:rPr>
          <w:rFonts w:ascii="Arial Narrow" w:hAnsi="Arial Narrow" w:cstheme="minorHAnsi"/>
          <w:color w:val="000000" w:themeColor="text1"/>
          <w:sz w:val="22"/>
          <w:szCs w:val="22"/>
        </w:rPr>
        <w:sectPr w:rsidR="00C94CAC" w:rsidRPr="00982CC9" w:rsidSect="006B228B">
          <w:type w:val="continuous"/>
          <w:pgSz w:w="11906" w:h="16838" w:code="9"/>
          <w:pgMar w:top="720" w:right="720" w:bottom="3589" w:left="720" w:header="720" w:footer="720" w:gutter="0"/>
          <w:cols w:space="720"/>
          <w:docGrid w:linePitch="326"/>
        </w:sectPr>
      </w:pPr>
    </w:p>
    <w:p w14:paraId="6F574ABD" w14:textId="5497E6F7" w:rsidR="00AC65EC" w:rsidRPr="00982CC9" w:rsidRDefault="00AC65EC" w:rsidP="00DC29E2">
      <w:pPr>
        <w:pStyle w:val="ListParagraph"/>
        <w:numPr>
          <w:ilvl w:val="0"/>
          <w:numId w:val="24"/>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Identify the central score.</w:t>
      </w:r>
    </w:p>
    <w:p w14:paraId="1946DD7F" w14:textId="0F374E84" w:rsidR="00AC65EC" w:rsidRPr="00982CC9" w:rsidRDefault="00AC65EC" w:rsidP="00DC29E2">
      <w:pPr>
        <w:pStyle w:val="ListParagraph"/>
        <w:numPr>
          <w:ilvl w:val="0"/>
          <w:numId w:val="24"/>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Find the score that occurs most often.</w:t>
      </w:r>
    </w:p>
    <w:p w14:paraId="57CBC451" w14:textId="565D7C0B" w:rsidR="00AC65EC" w:rsidRPr="00982CC9" w:rsidRDefault="00AC65EC" w:rsidP="00DC29E2">
      <w:pPr>
        <w:pStyle w:val="ListParagraph"/>
        <w:numPr>
          <w:ilvl w:val="0"/>
          <w:numId w:val="24"/>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Identify how far from average each score is.</w:t>
      </w:r>
    </w:p>
    <w:p w14:paraId="5B6C9008" w14:textId="57994246" w:rsidR="00AC65EC" w:rsidRPr="00982CC9" w:rsidRDefault="00AC65EC" w:rsidP="00DC29E2">
      <w:pPr>
        <w:pStyle w:val="ListParagraph"/>
        <w:numPr>
          <w:ilvl w:val="0"/>
          <w:numId w:val="24"/>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Subtract the lowest score from the highest score.</w:t>
      </w:r>
    </w:p>
    <w:p w14:paraId="597C95C0" w14:textId="77777777" w:rsidR="00C94CAC" w:rsidRPr="00982CC9" w:rsidRDefault="00C94CAC" w:rsidP="00DC29E2">
      <w:pPr>
        <w:pStyle w:val="ListParagraph"/>
        <w:numPr>
          <w:ilvl w:val="0"/>
          <w:numId w:val="3"/>
        </w:numPr>
        <w:tabs>
          <w:tab w:val="left" w:pos="1800"/>
        </w:tabs>
        <w:jc w:val="both"/>
        <w:rPr>
          <w:rFonts w:ascii="Arial Narrow" w:hAnsi="Arial Narrow" w:cstheme="minorHAnsi"/>
          <w:color w:val="000000" w:themeColor="text1"/>
          <w:sz w:val="22"/>
          <w:szCs w:val="22"/>
        </w:rPr>
        <w:sectPr w:rsidR="00C94CAC" w:rsidRPr="00982CC9" w:rsidSect="00F41C74">
          <w:type w:val="continuous"/>
          <w:pgSz w:w="11906" w:h="16838" w:code="9"/>
          <w:pgMar w:top="720" w:right="720" w:bottom="3589" w:left="720" w:header="720" w:footer="720" w:gutter="0"/>
          <w:cols w:space="720"/>
          <w:docGrid w:linePitch="326"/>
        </w:sectPr>
      </w:pPr>
    </w:p>
    <w:p w14:paraId="2D9048F4" w14:textId="10138FB4" w:rsidR="00AC65EC" w:rsidRPr="00982CC9" w:rsidRDefault="00AC65EC" w:rsidP="00DC29E2">
      <w:pPr>
        <w:pStyle w:val="ListParagraph"/>
        <w:numPr>
          <w:ilvl w:val="0"/>
          <w:numId w:val="3"/>
        </w:numPr>
        <w:tabs>
          <w:tab w:val="left" w:pos="1800"/>
        </w:tabs>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Professor Dublin wants to ensure he is thorough in his review of student performance, so he decides to calculate 'standard deviation' as well. What must Professor Dublin do to figure out this measure of variability?</w:t>
      </w:r>
    </w:p>
    <w:p w14:paraId="560B93EB" w14:textId="77777777" w:rsidR="00C94CAC" w:rsidRPr="00982CC9" w:rsidRDefault="00C94CAC" w:rsidP="00DC29E2">
      <w:pPr>
        <w:pStyle w:val="ListParagraph"/>
        <w:numPr>
          <w:ilvl w:val="0"/>
          <w:numId w:val="25"/>
        </w:numPr>
        <w:rPr>
          <w:rFonts w:ascii="Arial Narrow" w:hAnsi="Arial Narrow" w:cstheme="minorHAnsi"/>
          <w:color w:val="000000" w:themeColor="text1"/>
          <w:sz w:val="22"/>
          <w:szCs w:val="22"/>
        </w:rPr>
        <w:sectPr w:rsidR="00C94CAC" w:rsidRPr="00982CC9" w:rsidSect="006B228B">
          <w:type w:val="continuous"/>
          <w:pgSz w:w="11906" w:h="16838" w:code="9"/>
          <w:pgMar w:top="720" w:right="720" w:bottom="3589" w:left="720" w:header="720" w:footer="720" w:gutter="0"/>
          <w:cols w:space="720"/>
          <w:docGrid w:linePitch="326"/>
        </w:sectPr>
      </w:pPr>
    </w:p>
    <w:p w14:paraId="13B19C9C" w14:textId="3F630D8C" w:rsidR="00C94CAC" w:rsidRPr="00982CC9" w:rsidRDefault="00C94CAC" w:rsidP="00DC29E2">
      <w:pPr>
        <w:pStyle w:val="ListParagraph"/>
        <w:numPr>
          <w:ilvl w:val="0"/>
          <w:numId w:val="25"/>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Subtract the lowest score from the highest score.</w:t>
      </w:r>
    </w:p>
    <w:p w14:paraId="3470E800" w14:textId="77777777" w:rsidR="00AC65EC" w:rsidRPr="00982CC9" w:rsidRDefault="00AC65EC" w:rsidP="00DC29E2">
      <w:pPr>
        <w:pStyle w:val="ListParagraph"/>
        <w:numPr>
          <w:ilvl w:val="0"/>
          <w:numId w:val="25"/>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Find the score that occurs most often.</w:t>
      </w:r>
    </w:p>
    <w:p w14:paraId="7CA135BD" w14:textId="77777777" w:rsidR="00C94CAC" w:rsidRPr="00982CC9" w:rsidRDefault="00C94CAC" w:rsidP="00DC29E2">
      <w:pPr>
        <w:pStyle w:val="ListParagraph"/>
        <w:numPr>
          <w:ilvl w:val="0"/>
          <w:numId w:val="25"/>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Identify how far from average each score is.</w:t>
      </w:r>
    </w:p>
    <w:p w14:paraId="2DAF5433" w14:textId="7A9CC336" w:rsidR="00E3232E" w:rsidRPr="00982CC9" w:rsidRDefault="00C94CAC" w:rsidP="00DC29E2">
      <w:pPr>
        <w:pStyle w:val="ListParagraph"/>
        <w:numPr>
          <w:ilvl w:val="0"/>
          <w:numId w:val="25"/>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Plot scores on a bell curve.</w:t>
      </w:r>
    </w:p>
    <w:p w14:paraId="0C81269B" w14:textId="77777777" w:rsidR="00A1494C" w:rsidRPr="00982CC9" w:rsidRDefault="00A1494C" w:rsidP="00DC29E2">
      <w:pPr>
        <w:pStyle w:val="ListParagraph"/>
        <w:numPr>
          <w:ilvl w:val="0"/>
          <w:numId w:val="3"/>
        </w:numPr>
        <w:rPr>
          <w:rFonts w:ascii="Arial Narrow" w:hAnsi="Arial Narrow" w:cstheme="minorHAnsi"/>
          <w:color w:val="000000" w:themeColor="text1"/>
          <w:sz w:val="22"/>
          <w:szCs w:val="22"/>
        </w:rPr>
        <w:sectPr w:rsidR="00A1494C" w:rsidRPr="00982CC9" w:rsidSect="00A1494C">
          <w:type w:val="continuous"/>
          <w:pgSz w:w="11906" w:h="16838" w:code="9"/>
          <w:pgMar w:top="720" w:right="720" w:bottom="3589" w:left="720" w:header="720" w:footer="720" w:gutter="0"/>
          <w:cols w:num="2" w:space="720"/>
          <w:docGrid w:linePitch="326"/>
        </w:sectPr>
      </w:pPr>
    </w:p>
    <w:p w14:paraId="6AF9F410" w14:textId="645ADA9A" w:rsidR="00E3232E" w:rsidRPr="00982CC9" w:rsidRDefault="00E3232E" w:rsidP="00DC29E2">
      <w:pPr>
        <w:pStyle w:val="ListParagraph"/>
        <w:numPr>
          <w:ilvl w:val="0"/>
          <w:numId w:val="3"/>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What hypothesis is being used to identify the test tail?</w:t>
      </w:r>
    </w:p>
    <w:p w14:paraId="451DBB22" w14:textId="77777777" w:rsidR="00F41C74" w:rsidRPr="00982CC9" w:rsidRDefault="00F41C74" w:rsidP="00DC29E2">
      <w:pPr>
        <w:pStyle w:val="ListParagraph"/>
        <w:numPr>
          <w:ilvl w:val="0"/>
          <w:numId w:val="30"/>
        </w:numPr>
        <w:rPr>
          <w:rFonts w:ascii="Arial Narrow" w:hAnsi="Arial Narrow" w:cstheme="minorHAnsi"/>
          <w:color w:val="000000" w:themeColor="text1"/>
          <w:sz w:val="22"/>
          <w:szCs w:val="22"/>
        </w:rPr>
        <w:sectPr w:rsidR="00F41C74" w:rsidRPr="00982CC9" w:rsidSect="00C94CAC">
          <w:type w:val="continuous"/>
          <w:pgSz w:w="11906" w:h="16838" w:code="9"/>
          <w:pgMar w:top="720" w:right="720" w:bottom="3589" w:left="720" w:header="720" w:footer="720" w:gutter="0"/>
          <w:cols w:space="720"/>
          <w:docGrid w:linePitch="326"/>
        </w:sectPr>
      </w:pPr>
    </w:p>
    <w:p w14:paraId="18CC4AC7" w14:textId="774C4C72" w:rsidR="00E3232E" w:rsidRPr="00982CC9" w:rsidRDefault="00E3232E" w:rsidP="00DC29E2">
      <w:pPr>
        <w:pStyle w:val="ListParagraph"/>
        <w:numPr>
          <w:ilvl w:val="0"/>
          <w:numId w:val="30"/>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Null Hypothesis</w:t>
      </w:r>
    </w:p>
    <w:p w14:paraId="7480B39B" w14:textId="4BCFC0B6" w:rsidR="00E3232E" w:rsidRPr="00982CC9" w:rsidRDefault="00E3232E" w:rsidP="00DC29E2">
      <w:pPr>
        <w:pStyle w:val="ListParagraph"/>
        <w:numPr>
          <w:ilvl w:val="0"/>
          <w:numId w:val="30"/>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Alternative Hypothesis</w:t>
      </w:r>
    </w:p>
    <w:p w14:paraId="7C20D88A" w14:textId="7BF12AD3" w:rsidR="00E3232E" w:rsidRPr="00982CC9" w:rsidRDefault="00E3232E" w:rsidP="00DC29E2">
      <w:pPr>
        <w:pStyle w:val="ListParagraph"/>
        <w:numPr>
          <w:ilvl w:val="0"/>
          <w:numId w:val="30"/>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Simple Hypothesis</w:t>
      </w:r>
    </w:p>
    <w:p w14:paraId="6E04E679" w14:textId="06CA46EA" w:rsidR="00E3232E" w:rsidRPr="00982CC9" w:rsidRDefault="00E3232E" w:rsidP="00DC29E2">
      <w:pPr>
        <w:pStyle w:val="ListParagraph"/>
        <w:numPr>
          <w:ilvl w:val="0"/>
          <w:numId w:val="30"/>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Final Hypothesis</w:t>
      </w:r>
    </w:p>
    <w:p w14:paraId="561CEFC8" w14:textId="77777777" w:rsidR="00F41C74" w:rsidRPr="00982CC9" w:rsidRDefault="00F41C74" w:rsidP="00DC29E2">
      <w:pPr>
        <w:pStyle w:val="ListParagraph"/>
        <w:numPr>
          <w:ilvl w:val="0"/>
          <w:numId w:val="3"/>
        </w:numPr>
        <w:jc w:val="both"/>
        <w:rPr>
          <w:rFonts w:ascii="Arial Narrow" w:hAnsi="Arial Narrow" w:cs="Arial"/>
          <w:color w:val="000000" w:themeColor="text1"/>
          <w:sz w:val="22"/>
          <w:szCs w:val="22"/>
          <w:shd w:val="clear" w:color="auto" w:fill="FFFFFF"/>
        </w:rPr>
        <w:sectPr w:rsidR="00F41C74" w:rsidRPr="00982CC9" w:rsidSect="00F41C74">
          <w:type w:val="continuous"/>
          <w:pgSz w:w="11906" w:h="16838" w:code="9"/>
          <w:pgMar w:top="720" w:right="720" w:bottom="3589" w:left="720" w:header="720" w:footer="720" w:gutter="0"/>
          <w:cols w:num="2" w:space="720"/>
          <w:docGrid w:linePitch="326"/>
        </w:sectPr>
      </w:pPr>
    </w:p>
    <w:p w14:paraId="67DBF742" w14:textId="2BB75371" w:rsidR="00C94CAC" w:rsidRPr="00982CC9" w:rsidRDefault="00302211"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Arial"/>
          <w:color w:val="000000" w:themeColor="text1"/>
          <w:sz w:val="22"/>
          <w:szCs w:val="22"/>
          <w:shd w:val="clear" w:color="auto" w:fill="FFFFFF"/>
        </w:rPr>
        <w:t xml:space="preserve">A researcher conducts a </w:t>
      </w:r>
      <w:r w:rsidR="00C94CAC" w:rsidRPr="00982CC9">
        <w:rPr>
          <w:rFonts w:ascii="Arial Narrow" w:hAnsi="Arial Narrow" w:cs="Arial"/>
          <w:color w:val="000000" w:themeColor="text1"/>
          <w:sz w:val="22"/>
          <w:szCs w:val="22"/>
          <w:shd w:val="clear" w:color="auto" w:fill="FFFFFF"/>
        </w:rPr>
        <w:t>sample z-test at a .05 level of significance. If the rejection region is placed in both tails, then what are the critical values for this hypothesis test?</w:t>
      </w:r>
    </w:p>
    <w:p w14:paraId="6792FB7E" w14:textId="77777777" w:rsidR="00F41C74" w:rsidRPr="00982CC9" w:rsidRDefault="00F41C74" w:rsidP="00DC29E2">
      <w:pPr>
        <w:pStyle w:val="ListParagraph"/>
        <w:numPr>
          <w:ilvl w:val="0"/>
          <w:numId w:val="26"/>
        </w:numPr>
        <w:jc w:val="both"/>
        <w:rPr>
          <w:rFonts w:ascii="Arial Narrow" w:hAnsi="Arial Narrow" w:cstheme="minorHAnsi"/>
          <w:color w:val="000000" w:themeColor="text1"/>
          <w:sz w:val="22"/>
          <w:szCs w:val="22"/>
        </w:rPr>
        <w:sectPr w:rsidR="00F41C74" w:rsidRPr="00982CC9" w:rsidSect="00C94CAC">
          <w:type w:val="continuous"/>
          <w:pgSz w:w="11906" w:h="16838" w:code="9"/>
          <w:pgMar w:top="720" w:right="720" w:bottom="3589" w:left="720" w:header="720" w:footer="720" w:gutter="0"/>
          <w:cols w:space="720"/>
          <w:docGrid w:linePitch="326"/>
        </w:sectPr>
      </w:pPr>
    </w:p>
    <w:p w14:paraId="212FECEB" w14:textId="4C7CB75B" w:rsidR="00C94CAC" w:rsidRPr="00982CC9" w:rsidRDefault="00C94CAC" w:rsidP="00DC29E2">
      <w:pPr>
        <w:pStyle w:val="ListParagraph"/>
        <w:numPr>
          <w:ilvl w:val="0"/>
          <w:numId w:val="26"/>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1.645</w:t>
      </w:r>
    </w:p>
    <w:p w14:paraId="35E4977F" w14:textId="5EC48CD2" w:rsidR="00C94CAC" w:rsidRPr="00982CC9" w:rsidRDefault="00C94CAC" w:rsidP="00DC29E2">
      <w:pPr>
        <w:pStyle w:val="ListParagraph"/>
        <w:numPr>
          <w:ilvl w:val="0"/>
          <w:numId w:val="26"/>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1.96</w:t>
      </w:r>
      <w:r w:rsidR="00A1494C" w:rsidRPr="00982CC9">
        <w:rPr>
          <w:rFonts w:ascii="Arial Narrow" w:hAnsi="Arial Narrow" w:cstheme="minorHAnsi"/>
          <w:color w:val="000000" w:themeColor="text1"/>
          <w:sz w:val="22"/>
          <w:szCs w:val="22"/>
        </w:rPr>
        <w:t>0</w:t>
      </w:r>
    </w:p>
    <w:p w14:paraId="066AFDA1" w14:textId="5BB75E14" w:rsidR="00C94CAC" w:rsidRPr="00982CC9" w:rsidRDefault="00C94CAC" w:rsidP="00DC29E2">
      <w:pPr>
        <w:pStyle w:val="ListParagraph"/>
        <w:numPr>
          <w:ilvl w:val="0"/>
          <w:numId w:val="26"/>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2.58</w:t>
      </w:r>
    </w:p>
    <w:p w14:paraId="24A0FAFD" w14:textId="086AD833" w:rsidR="00C94CAC" w:rsidRPr="00982CC9" w:rsidRDefault="00C94CAC" w:rsidP="00DC29E2">
      <w:pPr>
        <w:pStyle w:val="ListParagraph"/>
        <w:numPr>
          <w:ilvl w:val="0"/>
          <w:numId w:val="26"/>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3.30</w:t>
      </w:r>
    </w:p>
    <w:p w14:paraId="490BD936" w14:textId="77777777" w:rsidR="00F41C74" w:rsidRPr="00982CC9" w:rsidRDefault="00F41C74" w:rsidP="00DC29E2">
      <w:pPr>
        <w:pStyle w:val="ListParagraph"/>
        <w:numPr>
          <w:ilvl w:val="0"/>
          <w:numId w:val="3"/>
        </w:numPr>
        <w:jc w:val="both"/>
        <w:rPr>
          <w:rFonts w:ascii="Arial Narrow" w:hAnsi="Arial Narrow" w:cstheme="minorHAnsi"/>
          <w:color w:val="000000" w:themeColor="text1"/>
          <w:sz w:val="22"/>
          <w:szCs w:val="22"/>
        </w:rPr>
        <w:sectPr w:rsidR="00F41C74" w:rsidRPr="00982CC9" w:rsidSect="00F41C74">
          <w:type w:val="continuous"/>
          <w:pgSz w:w="11906" w:h="16838" w:code="9"/>
          <w:pgMar w:top="720" w:right="720" w:bottom="3589" w:left="720" w:header="720" w:footer="720" w:gutter="0"/>
          <w:cols w:num="2" w:space="720"/>
          <w:docGrid w:linePitch="326"/>
        </w:sectPr>
      </w:pPr>
    </w:p>
    <w:p w14:paraId="05F4C6A4" w14:textId="2404BCA8" w:rsidR="00C94CAC" w:rsidRPr="00982CC9" w:rsidRDefault="00C94CAC" w:rsidP="00DC29E2">
      <w:pPr>
        <w:pStyle w:val="ListParagraph"/>
        <w:numPr>
          <w:ilvl w:val="0"/>
          <w:numId w:val="3"/>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A researcher obtains z</w:t>
      </w:r>
      <w:r w:rsidR="00A1494C" w:rsidRPr="00982CC9">
        <w:rPr>
          <w:rFonts w:ascii="Arial Narrow" w:hAnsi="Arial Narrow" w:cstheme="minorHAnsi"/>
          <w:color w:val="000000" w:themeColor="text1"/>
          <w:sz w:val="22"/>
          <w:szCs w:val="22"/>
        </w:rPr>
        <w:t xml:space="preserve"> score = 2.40</w:t>
      </w:r>
      <w:r w:rsidRPr="00982CC9">
        <w:rPr>
          <w:rFonts w:ascii="Arial Narrow" w:hAnsi="Arial Narrow" w:cstheme="minorHAnsi"/>
          <w:color w:val="000000" w:themeColor="text1"/>
          <w:sz w:val="22"/>
          <w:szCs w:val="22"/>
        </w:rPr>
        <w:t xml:space="preserve"> using a </w:t>
      </w:r>
      <w:r w:rsidR="00A1494C" w:rsidRPr="00982CC9">
        <w:rPr>
          <w:rFonts w:ascii="Arial Narrow" w:hAnsi="Arial Narrow" w:cstheme="minorHAnsi"/>
          <w:color w:val="000000" w:themeColor="text1"/>
          <w:sz w:val="22"/>
          <w:szCs w:val="22"/>
        </w:rPr>
        <w:t>one-</w:t>
      </w:r>
      <w:r w:rsidRPr="00982CC9">
        <w:rPr>
          <w:rFonts w:ascii="Arial Narrow" w:hAnsi="Arial Narrow" w:cstheme="minorHAnsi"/>
          <w:color w:val="000000" w:themeColor="text1"/>
          <w:sz w:val="22"/>
          <w:szCs w:val="22"/>
        </w:rPr>
        <w:t xml:space="preserve">sample z-test. What is the decision </w:t>
      </w:r>
      <w:r w:rsidR="00A1494C" w:rsidRPr="00982CC9">
        <w:rPr>
          <w:rFonts w:ascii="Arial Narrow" w:hAnsi="Arial Narrow" w:cstheme="minorHAnsi"/>
          <w:color w:val="000000" w:themeColor="text1"/>
          <w:sz w:val="22"/>
          <w:szCs w:val="22"/>
        </w:rPr>
        <w:t>for the hypothesis test at a .02</w:t>
      </w:r>
      <w:r w:rsidRPr="00982CC9">
        <w:rPr>
          <w:rFonts w:ascii="Arial Narrow" w:hAnsi="Arial Narrow" w:cstheme="minorHAnsi"/>
          <w:color w:val="000000" w:themeColor="text1"/>
          <w:sz w:val="22"/>
          <w:szCs w:val="22"/>
        </w:rPr>
        <w:t xml:space="preserve"> level of significance</w:t>
      </w:r>
      <w:r w:rsidR="00A1494C" w:rsidRPr="00982CC9">
        <w:rPr>
          <w:rFonts w:ascii="Arial Narrow" w:hAnsi="Arial Narrow" w:cstheme="minorHAnsi"/>
          <w:color w:val="000000" w:themeColor="text1"/>
          <w:sz w:val="22"/>
          <w:szCs w:val="22"/>
        </w:rPr>
        <w:t xml:space="preserve"> with two tails</w:t>
      </w:r>
      <w:r w:rsidRPr="00982CC9">
        <w:rPr>
          <w:rFonts w:ascii="Arial Narrow" w:hAnsi="Arial Narrow" w:cstheme="minorHAnsi"/>
          <w:color w:val="000000" w:themeColor="text1"/>
          <w:sz w:val="22"/>
          <w:szCs w:val="22"/>
        </w:rPr>
        <w:t>?</w:t>
      </w:r>
    </w:p>
    <w:p w14:paraId="18B82363" w14:textId="1C895421" w:rsidR="00E3232E" w:rsidRPr="00982CC9" w:rsidRDefault="00E3232E" w:rsidP="00DC29E2">
      <w:pPr>
        <w:pStyle w:val="ListParagraph"/>
        <w:numPr>
          <w:ilvl w:val="0"/>
          <w:numId w:val="2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Accept the Null Hypothesis.</w:t>
      </w:r>
    </w:p>
    <w:p w14:paraId="0EB93D21" w14:textId="58394E32" w:rsidR="00E3232E" w:rsidRPr="00982CC9" w:rsidRDefault="00E3232E" w:rsidP="00DC29E2">
      <w:pPr>
        <w:pStyle w:val="ListParagraph"/>
        <w:numPr>
          <w:ilvl w:val="0"/>
          <w:numId w:val="2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Reject the Null Hypothesis.</w:t>
      </w:r>
    </w:p>
    <w:p w14:paraId="45D7A164" w14:textId="3ABB41A7" w:rsidR="00E3232E" w:rsidRPr="00982CC9" w:rsidRDefault="00E3232E" w:rsidP="00DC29E2">
      <w:pPr>
        <w:pStyle w:val="ListParagraph"/>
        <w:numPr>
          <w:ilvl w:val="0"/>
          <w:numId w:val="2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It depends on whether the test is one-tailed or two tailed.</w:t>
      </w:r>
    </w:p>
    <w:p w14:paraId="4BAB4DE8" w14:textId="765872DB" w:rsidR="00E3232E" w:rsidRPr="00982CC9" w:rsidRDefault="00E3232E" w:rsidP="00DC29E2">
      <w:pPr>
        <w:pStyle w:val="ListParagraph"/>
        <w:numPr>
          <w:ilvl w:val="0"/>
          <w:numId w:val="27"/>
        </w:numPr>
        <w:jc w:val="both"/>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None of these.</w:t>
      </w:r>
    </w:p>
    <w:p w14:paraId="792FF5F5" w14:textId="00992B50" w:rsidR="00E3232E" w:rsidRPr="00982CC9" w:rsidRDefault="00E3232E" w:rsidP="00DC29E2">
      <w:pPr>
        <w:pStyle w:val="ListParagraph"/>
        <w:numPr>
          <w:ilvl w:val="0"/>
          <w:numId w:val="3"/>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If the alternative hypothesis is unsure of the sign being used, then the test is referred to as?</w:t>
      </w:r>
    </w:p>
    <w:p w14:paraId="4BA2B1E4" w14:textId="77777777" w:rsidR="00F41C74" w:rsidRPr="00982CC9" w:rsidRDefault="00F41C74" w:rsidP="00DC29E2">
      <w:pPr>
        <w:pStyle w:val="ListParagraph"/>
        <w:numPr>
          <w:ilvl w:val="0"/>
          <w:numId w:val="29"/>
        </w:numPr>
        <w:rPr>
          <w:rFonts w:ascii="Arial Narrow" w:hAnsi="Arial Narrow" w:cstheme="minorHAnsi"/>
          <w:color w:val="000000" w:themeColor="text1"/>
          <w:sz w:val="22"/>
          <w:szCs w:val="22"/>
        </w:rPr>
        <w:sectPr w:rsidR="00F41C74" w:rsidRPr="00982CC9" w:rsidSect="00C94CAC">
          <w:type w:val="continuous"/>
          <w:pgSz w:w="11906" w:h="16838" w:code="9"/>
          <w:pgMar w:top="720" w:right="720" w:bottom="3589" w:left="720" w:header="720" w:footer="720" w:gutter="0"/>
          <w:cols w:space="720"/>
          <w:docGrid w:linePitch="326"/>
        </w:sectPr>
      </w:pPr>
    </w:p>
    <w:p w14:paraId="0F1F4F3E" w14:textId="34701A03" w:rsidR="00E3232E" w:rsidRPr="00982CC9" w:rsidRDefault="00E3232E" w:rsidP="00DC29E2">
      <w:pPr>
        <w:pStyle w:val="ListParagraph"/>
        <w:numPr>
          <w:ilvl w:val="0"/>
          <w:numId w:val="29"/>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One-Tailed</w:t>
      </w:r>
    </w:p>
    <w:p w14:paraId="4F050B26" w14:textId="010737FF" w:rsidR="00E3232E" w:rsidRPr="00982CC9" w:rsidRDefault="00E3232E" w:rsidP="00DC29E2">
      <w:pPr>
        <w:pStyle w:val="ListParagraph"/>
        <w:numPr>
          <w:ilvl w:val="0"/>
          <w:numId w:val="29"/>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Two-Tailed</w:t>
      </w:r>
    </w:p>
    <w:p w14:paraId="0CFBF05B" w14:textId="5AABD0A3" w:rsidR="00E3232E" w:rsidRPr="00982CC9" w:rsidRDefault="00E3232E" w:rsidP="00DC29E2">
      <w:pPr>
        <w:pStyle w:val="ListParagraph"/>
        <w:numPr>
          <w:ilvl w:val="0"/>
          <w:numId w:val="29"/>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Three-Tailed</w:t>
      </w:r>
    </w:p>
    <w:p w14:paraId="0C6FF6AD" w14:textId="2251B6D0" w:rsidR="00E3232E" w:rsidRPr="00982CC9" w:rsidRDefault="00E3232E" w:rsidP="00DC29E2">
      <w:pPr>
        <w:pStyle w:val="ListParagraph"/>
        <w:numPr>
          <w:ilvl w:val="0"/>
          <w:numId w:val="29"/>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No-Tailed</w:t>
      </w:r>
    </w:p>
    <w:p w14:paraId="054832C5" w14:textId="77777777" w:rsidR="00F41C74" w:rsidRPr="00982CC9" w:rsidRDefault="00F41C74" w:rsidP="00DC29E2">
      <w:pPr>
        <w:pStyle w:val="ListParagraph"/>
        <w:numPr>
          <w:ilvl w:val="0"/>
          <w:numId w:val="3"/>
        </w:numPr>
        <w:rPr>
          <w:rFonts w:ascii="Arial Narrow" w:hAnsi="Arial Narrow" w:cstheme="minorHAnsi"/>
          <w:color w:val="000000" w:themeColor="text1"/>
          <w:sz w:val="22"/>
          <w:szCs w:val="22"/>
        </w:rPr>
        <w:sectPr w:rsidR="00F41C74" w:rsidRPr="00982CC9" w:rsidSect="00F41C74">
          <w:type w:val="continuous"/>
          <w:pgSz w:w="11906" w:h="16838" w:code="9"/>
          <w:pgMar w:top="720" w:right="720" w:bottom="3589" w:left="720" w:header="720" w:footer="720" w:gutter="0"/>
          <w:cols w:num="2" w:space="720"/>
          <w:docGrid w:linePitch="326"/>
        </w:sectPr>
      </w:pPr>
    </w:p>
    <w:p w14:paraId="33DF20A1" w14:textId="3B8F58A3" w:rsidR="00E3232E" w:rsidRPr="00982CC9" w:rsidRDefault="00E3232E" w:rsidP="00DC29E2">
      <w:pPr>
        <w:pStyle w:val="ListParagraph"/>
        <w:numPr>
          <w:ilvl w:val="0"/>
          <w:numId w:val="3"/>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The purpose of hypothesis testing is to:</w:t>
      </w:r>
    </w:p>
    <w:p w14:paraId="5E309DF4" w14:textId="2938E18B" w:rsidR="00E3232E" w:rsidRPr="00982CC9" w:rsidRDefault="00E3232E" w:rsidP="00DC29E2">
      <w:pPr>
        <w:pStyle w:val="ListParagraph"/>
        <w:numPr>
          <w:ilvl w:val="0"/>
          <w:numId w:val="31"/>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Test how far the mean of a sample is from zero</w:t>
      </w:r>
    </w:p>
    <w:p w14:paraId="06316319" w14:textId="14DF9960" w:rsidR="00E3232E" w:rsidRPr="00982CC9" w:rsidRDefault="00E3232E" w:rsidP="00DC29E2">
      <w:pPr>
        <w:pStyle w:val="ListParagraph"/>
        <w:numPr>
          <w:ilvl w:val="0"/>
          <w:numId w:val="31"/>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 xml:space="preserve">Determine whether a </w:t>
      </w:r>
      <w:r w:rsidR="00F41C74" w:rsidRPr="00982CC9">
        <w:rPr>
          <w:rFonts w:ascii="Arial Narrow" w:hAnsi="Arial Narrow" w:cstheme="minorHAnsi"/>
          <w:color w:val="000000" w:themeColor="text1"/>
          <w:sz w:val="22"/>
          <w:szCs w:val="22"/>
        </w:rPr>
        <w:t>statistical</w:t>
      </w:r>
      <w:r w:rsidRPr="00982CC9">
        <w:rPr>
          <w:rFonts w:ascii="Arial Narrow" w:hAnsi="Arial Narrow" w:cstheme="minorHAnsi"/>
          <w:color w:val="000000" w:themeColor="text1"/>
          <w:sz w:val="22"/>
          <w:szCs w:val="22"/>
        </w:rPr>
        <w:t xml:space="preserve"> result is significant</w:t>
      </w:r>
    </w:p>
    <w:p w14:paraId="47889C1C" w14:textId="6B25DFA9" w:rsidR="00E3232E" w:rsidRPr="00982CC9" w:rsidRDefault="00E3232E" w:rsidP="00DC29E2">
      <w:pPr>
        <w:pStyle w:val="ListParagraph"/>
        <w:numPr>
          <w:ilvl w:val="0"/>
          <w:numId w:val="31"/>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Determine the appropriate value of the significance level</w:t>
      </w:r>
    </w:p>
    <w:p w14:paraId="270241C5" w14:textId="5F540BE0" w:rsidR="00E3232E" w:rsidRPr="00982CC9" w:rsidRDefault="00E3232E" w:rsidP="00DC29E2">
      <w:pPr>
        <w:pStyle w:val="ListParagraph"/>
        <w:numPr>
          <w:ilvl w:val="0"/>
          <w:numId w:val="31"/>
        </w:numPr>
        <w:rPr>
          <w:rFonts w:ascii="Arial Narrow" w:hAnsi="Arial Narrow" w:cstheme="minorHAnsi"/>
          <w:color w:val="000000" w:themeColor="text1"/>
          <w:sz w:val="22"/>
          <w:szCs w:val="22"/>
        </w:rPr>
      </w:pPr>
      <w:r w:rsidRPr="00982CC9">
        <w:rPr>
          <w:rFonts w:ascii="Arial Narrow" w:hAnsi="Arial Narrow" w:cstheme="minorHAnsi"/>
          <w:color w:val="000000" w:themeColor="text1"/>
          <w:sz w:val="22"/>
          <w:szCs w:val="22"/>
        </w:rPr>
        <w:t>Derive the standard error of the</w:t>
      </w:r>
      <w:r w:rsidR="00F41C74" w:rsidRPr="00982CC9">
        <w:rPr>
          <w:rFonts w:ascii="Arial Narrow" w:hAnsi="Arial Narrow" w:cstheme="minorHAnsi"/>
          <w:color w:val="000000" w:themeColor="text1"/>
          <w:sz w:val="22"/>
          <w:szCs w:val="22"/>
        </w:rPr>
        <w:t xml:space="preserve"> data</w:t>
      </w:r>
    </w:p>
    <w:p w14:paraId="77662F76" w14:textId="16EE8CB8" w:rsidR="00E3232E" w:rsidRPr="00982CC9" w:rsidRDefault="00E3232E" w:rsidP="00E3232E">
      <w:pPr>
        <w:rPr>
          <w:rFonts w:ascii="Arial Narrow" w:hAnsi="Arial Narrow" w:cstheme="minorHAnsi"/>
          <w:color w:val="000000" w:themeColor="text1"/>
          <w:sz w:val="22"/>
          <w:szCs w:val="22"/>
        </w:rPr>
      </w:pPr>
    </w:p>
    <w:p w14:paraId="58993427" w14:textId="77777777" w:rsidR="00E3232E" w:rsidRPr="00982CC9" w:rsidRDefault="00E3232E" w:rsidP="00DC29E2">
      <w:pPr>
        <w:pStyle w:val="ListParagraph"/>
        <w:numPr>
          <w:ilvl w:val="0"/>
          <w:numId w:val="28"/>
        </w:numPr>
        <w:rPr>
          <w:rFonts w:ascii="Arial Narrow" w:hAnsi="Arial Narrow" w:cstheme="minorHAnsi"/>
          <w:color w:val="000000" w:themeColor="text1"/>
          <w:sz w:val="22"/>
          <w:szCs w:val="22"/>
        </w:rPr>
        <w:sectPr w:rsidR="00E3232E" w:rsidRPr="00982CC9" w:rsidSect="00C94CAC">
          <w:type w:val="continuous"/>
          <w:pgSz w:w="11906" w:h="16838" w:code="9"/>
          <w:pgMar w:top="720" w:right="720" w:bottom="3589" w:left="720" w:header="720" w:footer="720" w:gutter="0"/>
          <w:cols w:space="720"/>
          <w:docGrid w:linePitch="326"/>
        </w:sectPr>
      </w:pPr>
    </w:p>
    <w:p w14:paraId="64E54A57" w14:textId="77777777" w:rsidR="00C94CAC" w:rsidRPr="00982CC9" w:rsidRDefault="00C94CAC" w:rsidP="00C94CAC">
      <w:pPr>
        <w:rPr>
          <w:rFonts w:ascii="Arial Narrow" w:hAnsi="Arial Narrow" w:cstheme="minorHAnsi"/>
          <w:color w:val="000000" w:themeColor="text1"/>
          <w:sz w:val="22"/>
          <w:szCs w:val="22"/>
        </w:rPr>
      </w:pPr>
    </w:p>
    <w:p w14:paraId="220BD28B" w14:textId="744290A8" w:rsidR="00982635" w:rsidRPr="00982CC9" w:rsidRDefault="00524C97" w:rsidP="00DE4071">
      <w:pPr>
        <w:pStyle w:val="ListParagraph"/>
        <w:numPr>
          <w:ilvl w:val="0"/>
          <w:numId w:val="2"/>
        </w:numPr>
        <w:tabs>
          <w:tab w:val="left" w:pos="450"/>
          <w:tab w:val="left" w:pos="990"/>
          <w:tab w:val="left" w:pos="1260"/>
        </w:tabs>
        <w:ind w:hanging="810"/>
        <w:rPr>
          <w:rFonts w:ascii="Arial Narrow" w:hAnsi="Arial Narrow" w:cstheme="minorHAnsi"/>
          <w:b/>
          <w:color w:val="000000" w:themeColor="text1"/>
          <w:sz w:val="22"/>
          <w:szCs w:val="21"/>
        </w:rPr>
      </w:pPr>
      <w:r w:rsidRPr="00982CC9">
        <w:rPr>
          <w:rFonts w:ascii="Arial Narrow" w:hAnsi="Arial Narrow" w:cstheme="minorHAnsi"/>
          <w:b/>
          <w:color w:val="000000" w:themeColor="text1"/>
          <w:sz w:val="22"/>
          <w:szCs w:val="21"/>
        </w:rPr>
        <w:t>P</w:t>
      </w:r>
      <w:r w:rsidR="002E20B4" w:rsidRPr="00982CC9">
        <w:rPr>
          <w:rFonts w:ascii="Arial Narrow" w:hAnsi="Arial Narrow" w:cstheme="minorHAnsi"/>
          <w:b/>
          <w:color w:val="000000" w:themeColor="text1"/>
          <w:sz w:val="22"/>
          <w:szCs w:val="21"/>
        </w:rPr>
        <w:t>RO</w:t>
      </w:r>
      <w:r w:rsidR="000872CC" w:rsidRPr="00982CC9">
        <w:rPr>
          <w:rFonts w:ascii="Arial Narrow" w:hAnsi="Arial Narrow" w:cstheme="minorHAnsi"/>
          <w:b/>
          <w:color w:val="000000" w:themeColor="text1"/>
          <w:sz w:val="22"/>
          <w:szCs w:val="21"/>
        </w:rPr>
        <w:t>BLEM SOLVING. Solve the following word problem</w:t>
      </w:r>
      <w:r w:rsidR="00185839" w:rsidRPr="00982CC9">
        <w:rPr>
          <w:rFonts w:ascii="Arial Narrow" w:hAnsi="Arial Narrow" w:cstheme="minorHAnsi"/>
          <w:b/>
          <w:color w:val="000000" w:themeColor="text1"/>
          <w:sz w:val="22"/>
          <w:szCs w:val="21"/>
        </w:rPr>
        <w:t xml:space="preserve">. </w:t>
      </w:r>
      <w:r w:rsidR="000872CC" w:rsidRPr="00982CC9">
        <w:rPr>
          <w:rFonts w:ascii="Arial Narrow" w:hAnsi="Arial Narrow" w:cstheme="minorHAnsi"/>
          <w:b/>
          <w:color w:val="000000" w:themeColor="text1"/>
          <w:sz w:val="22"/>
          <w:szCs w:val="21"/>
        </w:rPr>
        <w:t>Provide the</w:t>
      </w:r>
      <w:r w:rsidR="00185839" w:rsidRPr="00982CC9">
        <w:rPr>
          <w:rFonts w:ascii="Arial Narrow" w:hAnsi="Arial Narrow" w:cstheme="minorHAnsi"/>
          <w:b/>
          <w:color w:val="000000" w:themeColor="text1"/>
          <w:sz w:val="22"/>
          <w:szCs w:val="21"/>
        </w:rPr>
        <w:t xml:space="preserve"> given,</w:t>
      </w:r>
      <w:r w:rsidR="000872CC" w:rsidRPr="00982CC9">
        <w:rPr>
          <w:rFonts w:ascii="Arial Narrow" w:hAnsi="Arial Narrow" w:cstheme="minorHAnsi"/>
          <w:b/>
          <w:color w:val="000000" w:themeColor="text1"/>
          <w:sz w:val="22"/>
          <w:szCs w:val="21"/>
        </w:rPr>
        <w:t xml:space="preserve"> solution and formula used</w:t>
      </w:r>
      <w:r w:rsidR="00185839" w:rsidRPr="00982CC9">
        <w:rPr>
          <w:rFonts w:ascii="Arial Narrow" w:hAnsi="Arial Narrow" w:cstheme="minorHAnsi"/>
          <w:b/>
          <w:color w:val="000000" w:themeColor="text1"/>
          <w:sz w:val="22"/>
          <w:szCs w:val="21"/>
        </w:rPr>
        <w:t>. R</w:t>
      </w:r>
      <w:r w:rsidR="000872CC" w:rsidRPr="00982CC9">
        <w:rPr>
          <w:rFonts w:ascii="Arial Narrow" w:hAnsi="Arial Narrow" w:cstheme="minorHAnsi"/>
          <w:b/>
          <w:color w:val="000000" w:themeColor="text1"/>
          <w:sz w:val="22"/>
          <w:szCs w:val="21"/>
        </w:rPr>
        <w:t>ound off in t</w:t>
      </w:r>
      <w:r w:rsidR="00185839" w:rsidRPr="00982CC9">
        <w:rPr>
          <w:rFonts w:ascii="Arial Narrow" w:hAnsi="Arial Narrow" w:cstheme="minorHAnsi"/>
          <w:b/>
          <w:color w:val="000000" w:themeColor="text1"/>
          <w:sz w:val="22"/>
          <w:szCs w:val="21"/>
        </w:rPr>
        <w:t>hree</w:t>
      </w:r>
      <w:r w:rsidR="000872CC" w:rsidRPr="00982CC9">
        <w:rPr>
          <w:rFonts w:ascii="Arial Narrow" w:hAnsi="Arial Narrow" w:cstheme="minorHAnsi"/>
          <w:b/>
          <w:color w:val="000000" w:themeColor="text1"/>
          <w:sz w:val="22"/>
          <w:szCs w:val="21"/>
        </w:rPr>
        <w:t xml:space="preserve"> decimal places</w:t>
      </w:r>
      <w:r w:rsidRPr="00982CC9">
        <w:rPr>
          <w:rFonts w:ascii="Arial Narrow" w:hAnsi="Arial Narrow" w:cstheme="minorHAnsi"/>
          <w:b/>
          <w:color w:val="000000" w:themeColor="text1"/>
          <w:sz w:val="22"/>
          <w:szCs w:val="21"/>
        </w:rPr>
        <w:t>.</w:t>
      </w:r>
    </w:p>
    <w:p w14:paraId="3E36A0A0" w14:textId="77777777" w:rsidR="007A2009" w:rsidRPr="00982CC9" w:rsidRDefault="007A2009" w:rsidP="00D00813">
      <w:pPr>
        <w:tabs>
          <w:tab w:val="left" w:pos="450"/>
          <w:tab w:val="left" w:pos="990"/>
          <w:tab w:val="left" w:pos="1260"/>
        </w:tabs>
        <w:rPr>
          <w:rFonts w:ascii="Arial Narrow" w:hAnsi="Arial Narrow" w:cstheme="minorHAnsi"/>
          <w:color w:val="000000" w:themeColor="text1"/>
          <w:sz w:val="22"/>
          <w:szCs w:val="21"/>
        </w:rPr>
      </w:pPr>
    </w:p>
    <w:p w14:paraId="3A98ED52" w14:textId="775976FC" w:rsidR="00D00813" w:rsidRPr="00982CC9" w:rsidRDefault="00D00813" w:rsidP="009052DA">
      <w:pPr>
        <w:tabs>
          <w:tab w:val="left" w:pos="450"/>
          <w:tab w:val="left" w:pos="990"/>
          <w:tab w:val="left" w:pos="1260"/>
        </w:tabs>
        <w:spacing w:line="360" w:lineRule="auto"/>
        <w:rPr>
          <w:rFonts w:ascii="Arial Narrow" w:hAnsi="Arial Narrow" w:cstheme="minorHAnsi"/>
          <w:color w:val="000000" w:themeColor="text1"/>
          <w:sz w:val="22"/>
          <w:szCs w:val="22"/>
        </w:rPr>
        <w:sectPr w:rsidR="00D00813" w:rsidRPr="00982CC9" w:rsidSect="006B228B">
          <w:type w:val="continuous"/>
          <w:pgSz w:w="11906" w:h="16838" w:code="9"/>
          <w:pgMar w:top="720" w:right="720" w:bottom="1702" w:left="720" w:header="720" w:footer="720" w:gutter="0"/>
          <w:cols w:space="720"/>
          <w:docGrid w:linePitch="326"/>
        </w:sectPr>
      </w:pPr>
    </w:p>
    <w:p w14:paraId="2A8F9767"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A cigarette manufacturer states that their brand generally has 10 grams or less of nicotine.</w:t>
      </w:r>
    </w:p>
    <w:p w14:paraId="61B01738" w14:textId="77777777" w:rsidR="00FF24C8" w:rsidRPr="00982CC9" w:rsidRDefault="00FF24C8" w:rsidP="00FF24C8">
      <w:pPr>
        <w:rPr>
          <w:rFonts w:ascii="Arial Narrow" w:hAnsi="Arial Narrow"/>
          <w:bCs/>
          <w:i/>
          <w:iCs/>
          <w:color w:val="000000" w:themeColor="text1"/>
          <w:sz w:val="22"/>
          <w:szCs w:val="22"/>
        </w:rPr>
      </w:pPr>
    </w:p>
    <w:p w14:paraId="3B77A027"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By using 30 cigarette samples, Employee A determines the nicotine concentration of each sample as follows:</w:t>
      </w:r>
    </w:p>
    <w:p w14:paraId="7747C5B7" w14:textId="77777777" w:rsidR="00FF24C8" w:rsidRPr="00982CC9" w:rsidRDefault="00FF24C8" w:rsidP="00FF24C8">
      <w:pPr>
        <w:rPr>
          <w:rFonts w:ascii="Arial Narrow" w:hAnsi="Arial Narrow"/>
          <w:bCs/>
          <w:i/>
          <w:iCs/>
          <w:color w:val="000000" w:themeColor="text1"/>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982CC9" w:rsidRPr="00982CC9" w14:paraId="1378BFDA" w14:textId="77777777" w:rsidTr="009B7C8D">
        <w:tc>
          <w:tcPr>
            <w:tcW w:w="1870" w:type="dxa"/>
          </w:tcPr>
          <w:p w14:paraId="1778FD9C"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8</w:t>
            </w:r>
          </w:p>
        </w:tc>
        <w:tc>
          <w:tcPr>
            <w:tcW w:w="1870" w:type="dxa"/>
          </w:tcPr>
          <w:p w14:paraId="17A61487"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7.7.</w:t>
            </w:r>
          </w:p>
        </w:tc>
        <w:tc>
          <w:tcPr>
            <w:tcW w:w="1870" w:type="dxa"/>
          </w:tcPr>
          <w:p w14:paraId="596E4420"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5.6</w:t>
            </w:r>
          </w:p>
        </w:tc>
        <w:tc>
          <w:tcPr>
            <w:tcW w:w="1870" w:type="dxa"/>
          </w:tcPr>
          <w:p w14:paraId="76386B98"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7.7.</w:t>
            </w:r>
          </w:p>
        </w:tc>
        <w:tc>
          <w:tcPr>
            <w:tcW w:w="1870" w:type="dxa"/>
          </w:tcPr>
          <w:p w14:paraId="6D849C9A"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8</w:t>
            </w:r>
          </w:p>
        </w:tc>
      </w:tr>
      <w:tr w:rsidR="00982CC9" w:rsidRPr="00982CC9" w14:paraId="268DEE3F" w14:textId="77777777" w:rsidTr="009B7C8D">
        <w:tc>
          <w:tcPr>
            <w:tcW w:w="1870" w:type="dxa"/>
          </w:tcPr>
          <w:p w14:paraId="1A64C412"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7.1</w:t>
            </w:r>
          </w:p>
        </w:tc>
        <w:tc>
          <w:tcPr>
            <w:tcW w:w="1870" w:type="dxa"/>
          </w:tcPr>
          <w:p w14:paraId="26C2B105"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11.2</w:t>
            </w:r>
          </w:p>
        </w:tc>
        <w:tc>
          <w:tcPr>
            <w:tcW w:w="1870" w:type="dxa"/>
          </w:tcPr>
          <w:p w14:paraId="160DD56D"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8</w:t>
            </w:r>
          </w:p>
        </w:tc>
        <w:tc>
          <w:tcPr>
            <w:tcW w:w="1870" w:type="dxa"/>
          </w:tcPr>
          <w:p w14:paraId="2BC16A73"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11.2</w:t>
            </w:r>
          </w:p>
        </w:tc>
        <w:tc>
          <w:tcPr>
            <w:tcW w:w="1870" w:type="dxa"/>
          </w:tcPr>
          <w:p w14:paraId="361D8BEE"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10.03</w:t>
            </w:r>
          </w:p>
        </w:tc>
      </w:tr>
      <w:tr w:rsidR="00982CC9" w:rsidRPr="00982CC9" w14:paraId="4B99FF5D" w14:textId="77777777" w:rsidTr="009B7C8D">
        <w:tc>
          <w:tcPr>
            <w:tcW w:w="1870" w:type="dxa"/>
          </w:tcPr>
          <w:p w14:paraId="2DF9B6FD"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w:t>
            </w:r>
          </w:p>
        </w:tc>
        <w:tc>
          <w:tcPr>
            <w:tcW w:w="1870" w:type="dxa"/>
          </w:tcPr>
          <w:p w14:paraId="5FEDC20E"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5.5</w:t>
            </w:r>
          </w:p>
        </w:tc>
        <w:tc>
          <w:tcPr>
            <w:tcW w:w="1870" w:type="dxa"/>
          </w:tcPr>
          <w:p w14:paraId="3F3A6B21"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10.03</w:t>
            </w:r>
          </w:p>
        </w:tc>
        <w:tc>
          <w:tcPr>
            <w:tcW w:w="1870" w:type="dxa"/>
          </w:tcPr>
          <w:p w14:paraId="3F2C94E0"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w:t>
            </w:r>
          </w:p>
        </w:tc>
        <w:tc>
          <w:tcPr>
            <w:tcW w:w="1870" w:type="dxa"/>
          </w:tcPr>
          <w:p w14:paraId="2C581E95"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7.1</w:t>
            </w:r>
          </w:p>
        </w:tc>
      </w:tr>
      <w:tr w:rsidR="00982CC9" w:rsidRPr="00982CC9" w14:paraId="0D3EB179" w14:textId="77777777" w:rsidTr="009B7C8D">
        <w:tc>
          <w:tcPr>
            <w:tcW w:w="1870" w:type="dxa"/>
          </w:tcPr>
          <w:p w14:paraId="6DE66654"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11</w:t>
            </w:r>
          </w:p>
        </w:tc>
        <w:tc>
          <w:tcPr>
            <w:tcW w:w="1870" w:type="dxa"/>
          </w:tcPr>
          <w:p w14:paraId="3AF092A9"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w:t>
            </w:r>
          </w:p>
        </w:tc>
        <w:tc>
          <w:tcPr>
            <w:tcW w:w="1870" w:type="dxa"/>
          </w:tcPr>
          <w:p w14:paraId="3A3737D5"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w:t>
            </w:r>
          </w:p>
        </w:tc>
        <w:tc>
          <w:tcPr>
            <w:tcW w:w="1870" w:type="dxa"/>
          </w:tcPr>
          <w:p w14:paraId="7365C96E"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9.75</w:t>
            </w:r>
          </w:p>
        </w:tc>
        <w:tc>
          <w:tcPr>
            <w:tcW w:w="1870" w:type="dxa"/>
          </w:tcPr>
          <w:p w14:paraId="22ED861C"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w:t>
            </w:r>
          </w:p>
        </w:tc>
      </w:tr>
      <w:tr w:rsidR="00982CC9" w:rsidRPr="00982CC9" w14:paraId="266710EF" w14:textId="77777777" w:rsidTr="009B7C8D">
        <w:tc>
          <w:tcPr>
            <w:tcW w:w="1870" w:type="dxa"/>
          </w:tcPr>
          <w:p w14:paraId="392B2581"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8.1</w:t>
            </w:r>
          </w:p>
        </w:tc>
        <w:tc>
          <w:tcPr>
            <w:tcW w:w="1870" w:type="dxa"/>
          </w:tcPr>
          <w:p w14:paraId="474AA8B2"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9.1</w:t>
            </w:r>
          </w:p>
        </w:tc>
        <w:tc>
          <w:tcPr>
            <w:tcW w:w="1870" w:type="dxa"/>
          </w:tcPr>
          <w:p w14:paraId="16367E8C"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9.75</w:t>
            </w:r>
          </w:p>
        </w:tc>
        <w:tc>
          <w:tcPr>
            <w:tcW w:w="1870" w:type="dxa"/>
          </w:tcPr>
          <w:p w14:paraId="43A17815"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8.1</w:t>
            </w:r>
          </w:p>
        </w:tc>
        <w:tc>
          <w:tcPr>
            <w:tcW w:w="1870" w:type="dxa"/>
          </w:tcPr>
          <w:p w14:paraId="24889273"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11</w:t>
            </w:r>
          </w:p>
        </w:tc>
      </w:tr>
      <w:tr w:rsidR="00FF24C8" w:rsidRPr="00982CC9" w14:paraId="4EC8608D" w14:textId="77777777" w:rsidTr="009B7C8D">
        <w:tc>
          <w:tcPr>
            <w:tcW w:w="1870" w:type="dxa"/>
          </w:tcPr>
          <w:p w14:paraId="5B015B6B"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w:t>
            </w:r>
          </w:p>
        </w:tc>
        <w:tc>
          <w:tcPr>
            <w:tcW w:w="1870" w:type="dxa"/>
          </w:tcPr>
          <w:p w14:paraId="5E1CF35B"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5.5</w:t>
            </w:r>
          </w:p>
        </w:tc>
        <w:tc>
          <w:tcPr>
            <w:tcW w:w="1870" w:type="dxa"/>
          </w:tcPr>
          <w:p w14:paraId="17B0E1F2"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10.03</w:t>
            </w:r>
          </w:p>
        </w:tc>
        <w:tc>
          <w:tcPr>
            <w:tcW w:w="1870" w:type="dxa"/>
          </w:tcPr>
          <w:p w14:paraId="77D8CC5D"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w:t>
            </w:r>
          </w:p>
        </w:tc>
        <w:tc>
          <w:tcPr>
            <w:tcW w:w="1870" w:type="dxa"/>
          </w:tcPr>
          <w:p w14:paraId="5325089D"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7.1</w:t>
            </w:r>
          </w:p>
        </w:tc>
      </w:tr>
    </w:tbl>
    <w:p w14:paraId="782CE22D" w14:textId="77777777" w:rsidR="00FF24C8" w:rsidRPr="00982CC9" w:rsidRDefault="00FF24C8" w:rsidP="00FF24C8">
      <w:pPr>
        <w:rPr>
          <w:rFonts w:ascii="Arial Narrow" w:hAnsi="Arial Narrow"/>
          <w:bCs/>
          <w:i/>
          <w:iCs/>
          <w:color w:val="000000" w:themeColor="text1"/>
          <w:sz w:val="22"/>
          <w:szCs w:val="22"/>
        </w:rPr>
      </w:pPr>
    </w:p>
    <w:p w14:paraId="6CEDDA32" w14:textId="6375C1F5"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By using 10 cigarette samples, Employee B determines the nicotine concentration of each sample as follows:</w:t>
      </w:r>
    </w:p>
    <w:p w14:paraId="7BD8A81F" w14:textId="77777777" w:rsidR="00FF24C8" w:rsidRPr="00982CC9" w:rsidRDefault="00FF24C8" w:rsidP="00FF24C8">
      <w:pPr>
        <w:rPr>
          <w:rFonts w:ascii="Arial Narrow" w:hAnsi="Arial Narrow"/>
          <w:bCs/>
          <w:i/>
          <w:iCs/>
          <w:color w:val="000000" w:themeColor="text1"/>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982CC9" w:rsidRPr="00982CC9" w14:paraId="483B2AB6" w14:textId="77777777" w:rsidTr="009B7C8D">
        <w:tc>
          <w:tcPr>
            <w:tcW w:w="1870" w:type="dxa"/>
            <w:vAlign w:val="center"/>
          </w:tcPr>
          <w:p w14:paraId="41B6A61F" w14:textId="2DB4BBC2"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1000.50</w:t>
            </w:r>
          </w:p>
        </w:tc>
        <w:tc>
          <w:tcPr>
            <w:tcW w:w="1870" w:type="dxa"/>
            <w:vAlign w:val="center"/>
          </w:tcPr>
          <w:p w14:paraId="170FCCA7"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10.3</w:t>
            </w:r>
          </w:p>
        </w:tc>
        <w:tc>
          <w:tcPr>
            <w:tcW w:w="1870" w:type="dxa"/>
            <w:vAlign w:val="center"/>
          </w:tcPr>
          <w:p w14:paraId="542AF0E4"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9.99</w:t>
            </w:r>
          </w:p>
        </w:tc>
        <w:tc>
          <w:tcPr>
            <w:tcW w:w="1870" w:type="dxa"/>
            <w:vAlign w:val="center"/>
          </w:tcPr>
          <w:p w14:paraId="0E684CF2"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7.5</w:t>
            </w:r>
          </w:p>
        </w:tc>
        <w:tc>
          <w:tcPr>
            <w:tcW w:w="1870" w:type="dxa"/>
            <w:vAlign w:val="center"/>
          </w:tcPr>
          <w:p w14:paraId="525CABE4"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9.05</w:t>
            </w:r>
          </w:p>
        </w:tc>
      </w:tr>
      <w:tr w:rsidR="00FF24C8" w:rsidRPr="00982CC9" w14:paraId="440A0277" w14:textId="77777777" w:rsidTr="009B7C8D">
        <w:tc>
          <w:tcPr>
            <w:tcW w:w="1870" w:type="dxa"/>
            <w:vAlign w:val="center"/>
          </w:tcPr>
          <w:p w14:paraId="20E25CA3"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9.32</w:t>
            </w:r>
          </w:p>
        </w:tc>
        <w:tc>
          <w:tcPr>
            <w:tcW w:w="1870" w:type="dxa"/>
            <w:vAlign w:val="center"/>
          </w:tcPr>
          <w:p w14:paraId="2708AEDC"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10.2</w:t>
            </w:r>
          </w:p>
        </w:tc>
        <w:tc>
          <w:tcPr>
            <w:tcW w:w="1870" w:type="dxa"/>
            <w:vAlign w:val="center"/>
          </w:tcPr>
          <w:p w14:paraId="1328F901"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9.02</w:t>
            </w:r>
          </w:p>
        </w:tc>
        <w:tc>
          <w:tcPr>
            <w:tcW w:w="1870" w:type="dxa"/>
            <w:vAlign w:val="center"/>
          </w:tcPr>
          <w:p w14:paraId="25E54EFE"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8.5</w:t>
            </w:r>
          </w:p>
        </w:tc>
        <w:tc>
          <w:tcPr>
            <w:tcW w:w="1870" w:type="dxa"/>
            <w:vAlign w:val="center"/>
          </w:tcPr>
          <w:p w14:paraId="69141F84" w14:textId="77777777" w:rsidR="00FF24C8" w:rsidRPr="00982CC9" w:rsidRDefault="00FF24C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9.10</w:t>
            </w:r>
          </w:p>
        </w:tc>
      </w:tr>
    </w:tbl>
    <w:p w14:paraId="011FD45A" w14:textId="77777777" w:rsidR="00FF24C8" w:rsidRPr="00982CC9" w:rsidRDefault="00FF24C8" w:rsidP="00FF24C8">
      <w:pPr>
        <w:rPr>
          <w:rFonts w:ascii="Arial Narrow" w:hAnsi="Arial Narrow"/>
          <w:bCs/>
          <w:i/>
          <w:iCs/>
          <w:color w:val="000000" w:themeColor="text1"/>
          <w:sz w:val="22"/>
          <w:szCs w:val="22"/>
        </w:rPr>
      </w:pPr>
    </w:p>
    <w:p w14:paraId="3D223BD0" w14:textId="2228CE10" w:rsidR="00FF24C8" w:rsidRPr="00982CC9" w:rsidRDefault="005E7058" w:rsidP="00FF24C8">
      <w:pPr>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w:t>
      </w:r>
      <w:r w:rsidR="00FF24C8" w:rsidRPr="00982CC9">
        <w:rPr>
          <w:rFonts w:ascii="Arial Narrow" w:hAnsi="Arial Narrow"/>
          <w:bCs/>
          <w:i/>
          <w:iCs/>
          <w:color w:val="000000" w:themeColor="text1"/>
          <w:sz w:val="22"/>
          <w:szCs w:val="22"/>
        </w:rPr>
        <w:t xml:space="preserve">Both samples used a 99% level of </w:t>
      </w:r>
      <w:r w:rsidRPr="00982CC9">
        <w:rPr>
          <w:rFonts w:ascii="Arial Narrow" w:hAnsi="Arial Narrow"/>
          <w:bCs/>
          <w:i/>
          <w:iCs/>
          <w:color w:val="000000" w:themeColor="text1"/>
          <w:sz w:val="22"/>
          <w:szCs w:val="22"/>
        </w:rPr>
        <w:t>confidence</w:t>
      </w:r>
      <w:r w:rsidR="00FF24C8" w:rsidRPr="00982CC9">
        <w:rPr>
          <w:rFonts w:ascii="Arial Narrow" w:hAnsi="Arial Narrow"/>
          <w:bCs/>
          <w:i/>
          <w:iCs/>
          <w:color w:val="000000" w:themeColor="text1"/>
          <w:sz w:val="22"/>
          <w:szCs w:val="22"/>
        </w:rPr>
        <w:t>.</w:t>
      </w:r>
    </w:p>
    <w:p w14:paraId="655D8077" w14:textId="77777777" w:rsidR="00FF24C8" w:rsidRPr="00982CC9" w:rsidRDefault="00FF24C8" w:rsidP="00FF24C8">
      <w:pPr>
        <w:rPr>
          <w:rFonts w:ascii="Arial Narrow" w:hAnsi="Arial Narrow"/>
          <w:bCs/>
          <w:i/>
          <w:iCs/>
          <w:color w:val="000000" w:themeColor="text1"/>
          <w:sz w:val="22"/>
          <w:szCs w:val="22"/>
        </w:rPr>
      </w:pPr>
    </w:p>
    <w:p w14:paraId="4F163BBB"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What type of hypothesis is the given scenario? (2 points)</w:t>
      </w:r>
    </w:p>
    <w:p w14:paraId="22FE615B" w14:textId="77777777" w:rsidR="00FF24C8" w:rsidRPr="00982CC9" w:rsidRDefault="00FF24C8" w:rsidP="00DC29E2">
      <w:pPr>
        <w:numPr>
          <w:ilvl w:val="0"/>
          <w:numId w:val="34"/>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Null Hypothesis</w:t>
      </w:r>
    </w:p>
    <w:p w14:paraId="13E9B388" w14:textId="77777777" w:rsidR="00FF24C8" w:rsidRPr="00982CC9" w:rsidRDefault="00FF24C8" w:rsidP="00DC29E2">
      <w:pPr>
        <w:numPr>
          <w:ilvl w:val="0"/>
          <w:numId w:val="34"/>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Alternative Hypothesis</w:t>
      </w:r>
    </w:p>
    <w:p w14:paraId="07992939"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Which of the two tests is most appropriate for the hypothesis testing? (2 points)</w:t>
      </w:r>
    </w:p>
    <w:p w14:paraId="19CF27C2" w14:textId="77777777" w:rsidR="00FF24C8" w:rsidRPr="00982CC9" w:rsidRDefault="00FF24C8" w:rsidP="00DC29E2">
      <w:pPr>
        <w:numPr>
          <w:ilvl w:val="0"/>
          <w:numId w:val="33"/>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Employee A samples</w:t>
      </w:r>
    </w:p>
    <w:p w14:paraId="3B34EBDC" w14:textId="77777777" w:rsidR="00FF24C8" w:rsidRPr="00982CC9" w:rsidRDefault="00FF24C8" w:rsidP="00DC29E2">
      <w:pPr>
        <w:numPr>
          <w:ilvl w:val="0"/>
          <w:numId w:val="33"/>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Employee B samples</w:t>
      </w:r>
    </w:p>
    <w:p w14:paraId="78491B1A" w14:textId="77777777" w:rsidR="00FF24C8" w:rsidRPr="00982CC9" w:rsidRDefault="00FF24C8" w:rsidP="00DC29E2">
      <w:pPr>
        <w:numPr>
          <w:ilvl w:val="0"/>
          <w:numId w:val="33"/>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Both Samples</w:t>
      </w:r>
    </w:p>
    <w:p w14:paraId="034B42A8" w14:textId="70541085" w:rsidR="00FF24C8" w:rsidRPr="00982CC9" w:rsidRDefault="00FF24C8" w:rsidP="00DC29E2">
      <w:pPr>
        <w:numPr>
          <w:ilvl w:val="0"/>
          <w:numId w:val="33"/>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None of these</w:t>
      </w:r>
    </w:p>
    <w:p w14:paraId="7948DCAD" w14:textId="514EDBD3"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In your answer to question number 2, what is the reason why it is considered the appropriate test to use?</w:t>
      </w:r>
      <w:r w:rsidR="0018668A" w:rsidRPr="00982CC9">
        <w:rPr>
          <w:rFonts w:ascii="Arial Narrow" w:hAnsi="Arial Narrow"/>
          <w:bCs/>
          <w:i/>
          <w:iCs/>
          <w:color w:val="000000" w:themeColor="text1"/>
          <w:sz w:val="22"/>
          <w:szCs w:val="22"/>
        </w:rPr>
        <w:t xml:space="preserve"> (2</w:t>
      </w:r>
      <w:r w:rsidRPr="00982CC9">
        <w:rPr>
          <w:rFonts w:ascii="Arial Narrow" w:hAnsi="Arial Narrow"/>
          <w:bCs/>
          <w:i/>
          <w:iCs/>
          <w:color w:val="000000" w:themeColor="text1"/>
          <w:sz w:val="22"/>
          <w:szCs w:val="22"/>
        </w:rPr>
        <w:t xml:space="preserve"> points)</w:t>
      </w:r>
    </w:p>
    <w:p w14:paraId="7B46DB26" w14:textId="257EAD8D" w:rsidR="00FF24C8" w:rsidRPr="00982CC9" w:rsidRDefault="00FF24C8" w:rsidP="00FF24C8">
      <w:p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ab/>
        <w:t>Answer: __________________________________________________________</w:t>
      </w:r>
    </w:p>
    <w:p w14:paraId="07D4C0CF" w14:textId="58CBDAD8" w:rsidR="0015434C" w:rsidRPr="00982CC9" w:rsidRDefault="0015434C" w:rsidP="00FF24C8">
      <w:pPr>
        <w:spacing w:line="360" w:lineRule="auto"/>
        <w:rPr>
          <w:rFonts w:ascii="Arial Narrow" w:hAnsi="Arial Narrow"/>
          <w:b/>
          <w:bCs/>
          <w:i/>
          <w:iCs/>
          <w:color w:val="000000" w:themeColor="text1"/>
          <w:sz w:val="22"/>
          <w:szCs w:val="22"/>
        </w:rPr>
      </w:pPr>
      <w:r w:rsidRPr="00982CC9">
        <w:rPr>
          <w:rFonts w:ascii="Arial Narrow" w:hAnsi="Arial Narrow"/>
          <w:b/>
          <w:bCs/>
          <w:i/>
          <w:iCs/>
          <w:color w:val="000000" w:themeColor="text1"/>
          <w:sz w:val="22"/>
          <w:szCs w:val="22"/>
        </w:rPr>
        <w:t>Note: Compute only for the sample test to be used.</w:t>
      </w:r>
    </w:p>
    <w:p w14:paraId="68522CC6" w14:textId="0ACAAA8C"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C</w:t>
      </w:r>
      <w:r w:rsidR="0018668A" w:rsidRPr="00982CC9">
        <w:rPr>
          <w:rFonts w:ascii="Arial Narrow" w:hAnsi="Arial Narrow"/>
          <w:bCs/>
          <w:i/>
          <w:iCs/>
          <w:color w:val="000000" w:themeColor="text1"/>
          <w:sz w:val="22"/>
          <w:szCs w:val="22"/>
        </w:rPr>
        <w:t>ompute the mean. (4</w:t>
      </w:r>
      <w:r w:rsidRPr="00982CC9">
        <w:rPr>
          <w:rFonts w:ascii="Arial Narrow" w:hAnsi="Arial Narrow"/>
          <w:bCs/>
          <w:i/>
          <w:iCs/>
          <w:color w:val="000000" w:themeColor="text1"/>
          <w:sz w:val="22"/>
          <w:szCs w:val="22"/>
        </w:rPr>
        <w:t>pts)</w:t>
      </w:r>
    </w:p>
    <w:p w14:paraId="338C9E64" w14:textId="0354D710"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Compute</w:t>
      </w:r>
      <w:r w:rsidR="0018668A" w:rsidRPr="00982CC9">
        <w:rPr>
          <w:rFonts w:ascii="Arial Narrow" w:hAnsi="Arial Narrow"/>
          <w:bCs/>
          <w:i/>
          <w:iCs/>
          <w:color w:val="000000" w:themeColor="text1"/>
          <w:sz w:val="22"/>
          <w:szCs w:val="22"/>
        </w:rPr>
        <w:t xml:space="preserve"> the median. (4</w:t>
      </w:r>
      <w:r w:rsidRPr="00982CC9">
        <w:rPr>
          <w:rFonts w:ascii="Arial Narrow" w:hAnsi="Arial Narrow"/>
          <w:bCs/>
          <w:i/>
          <w:iCs/>
          <w:color w:val="000000" w:themeColor="text1"/>
          <w:sz w:val="22"/>
          <w:szCs w:val="22"/>
        </w:rPr>
        <w:t>pts)</w:t>
      </w:r>
    </w:p>
    <w:p w14:paraId="34A542D6"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In a quantitative approach, what is the central tendency? (2pts)</w:t>
      </w:r>
    </w:p>
    <w:p w14:paraId="4301E3C8"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Find the range. (2pts)</w:t>
      </w:r>
    </w:p>
    <w:p w14:paraId="3A8C59E8"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Find interquartile range. (2pts)</w:t>
      </w:r>
    </w:p>
    <w:p w14:paraId="3561E27D" w14:textId="3C412343"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Find standard deviation. (</w:t>
      </w:r>
      <w:r w:rsidR="0018668A" w:rsidRPr="00982CC9">
        <w:rPr>
          <w:rFonts w:ascii="Arial Narrow" w:hAnsi="Arial Narrow"/>
          <w:bCs/>
          <w:i/>
          <w:iCs/>
          <w:color w:val="000000" w:themeColor="text1"/>
          <w:sz w:val="22"/>
          <w:szCs w:val="22"/>
        </w:rPr>
        <w:t>4</w:t>
      </w:r>
      <w:r w:rsidRPr="00982CC9">
        <w:rPr>
          <w:rFonts w:ascii="Arial Narrow" w:hAnsi="Arial Narrow"/>
          <w:bCs/>
          <w:i/>
          <w:iCs/>
          <w:color w:val="000000" w:themeColor="text1"/>
          <w:sz w:val="22"/>
          <w:szCs w:val="22"/>
        </w:rPr>
        <w:t>pts)</w:t>
      </w:r>
    </w:p>
    <w:p w14:paraId="073A9AA6" w14:textId="102A7E12"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lastRenderedPageBreak/>
        <w:t>Check if there is outliers using the IQR method and outlier formula</w:t>
      </w:r>
      <w:r w:rsidR="0018668A" w:rsidRPr="00982CC9">
        <w:rPr>
          <w:rFonts w:ascii="Arial Narrow" w:hAnsi="Arial Narrow"/>
          <w:bCs/>
          <w:i/>
          <w:iCs/>
          <w:color w:val="000000" w:themeColor="text1"/>
          <w:sz w:val="22"/>
          <w:szCs w:val="22"/>
        </w:rPr>
        <w:t>. (4</w:t>
      </w:r>
      <w:r w:rsidRPr="00982CC9">
        <w:rPr>
          <w:rFonts w:ascii="Arial Narrow" w:hAnsi="Arial Narrow"/>
          <w:bCs/>
          <w:i/>
          <w:iCs/>
          <w:color w:val="000000" w:themeColor="text1"/>
          <w:sz w:val="22"/>
          <w:szCs w:val="22"/>
        </w:rPr>
        <w:t>pts)</w:t>
      </w:r>
    </w:p>
    <w:p w14:paraId="6E4B7F7C"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Remove outliers and write the new data set. [Remove outliers’ data, indicate and think a valid reason. (2pts)</w:t>
      </w:r>
    </w:p>
    <w:p w14:paraId="6166A631" w14:textId="23D25E13"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Compute for the new mean. (</w:t>
      </w:r>
      <w:r w:rsidR="0018668A" w:rsidRPr="00982CC9">
        <w:rPr>
          <w:rFonts w:ascii="Arial Narrow" w:hAnsi="Arial Narrow"/>
          <w:bCs/>
          <w:i/>
          <w:iCs/>
          <w:color w:val="000000" w:themeColor="text1"/>
          <w:sz w:val="22"/>
          <w:szCs w:val="22"/>
        </w:rPr>
        <w:t>4</w:t>
      </w:r>
      <w:r w:rsidRPr="00982CC9">
        <w:rPr>
          <w:rFonts w:ascii="Arial Narrow" w:hAnsi="Arial Narrow"/>
          <w:bCs/>
          <w:i/>
          <w:iCs/>
          <w:color w:val="000000" w:themeColor="text1"/>
          <w:sz w:val="22"/>
          <w:szCs w:val="22"/>
        </w:rPr>
        <w:t>pts)</w:t>
      </w:r>
    </w:p>
    <w:p w14:paraId="3A02803D" w14:textId="34D6FDAB"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Compute for the new median. (</w:t>
      </w:r>
      <w:r w:rsidR="0018668A" w:rsidRPr="00982CC9">
        <w:rPr>
          <w:rFonts w:ascii="Arial Narrow" w:hAnsi="Arial Narrow"/>
          <w:bCs/>
          <w:i/>
          <w:iCs/>
          <w:color w:val="000000" w:themeColor="text1"/>
          <w:sz w:val="22"/>
          <w:szCs w:val="22"/>
        </w:rPr>
        <w:t>4</w:t>
      </w:r>
      <w:r w:rsidRPr="00982CC9">
        <w:rPr>
          <w:rFonts w:ascii="Arial Narrow" w:hAnsi="Arial Narrow"/>
          <w:bCs/>
          <w:i/>
          <w:iCs/>
          <w:color w:val="000000" w:themeColor="text1"/>
          <w:sz w:val="22"/>
          <w:szCs w:val="22"/>
        </w:rPr>
        <w:t>pts)</w:t>
      </w:r>
    </w:p>
    <w:p w14:paraId="0CFE8738"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What is the shape distribution of the gathered data if outlier is removed? (2pts)</w:t>
      </w:r>
    </w:p>
    <w:p w14:paraId="1B9627C4"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What is the new central tendency? (2pts)</w:t>
      </w:r>
    </w:p>
    <w:p w14:paraId="6A805B6C" w14:textId="38DCF38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 xml:space="preserve">Find the new </w:t>
      </w:r>
      <w:r w:rsidR="0018668A" w:rsidRPr="00982CC9">
        <w:rPr>
          <w:rFonts w:ascii="Arial Narrow" w:hAnsi="Arial Narrow"/>
          <w:bCs/>
          <w:i/>
          <w:iCs/>
          <w:color w:val="000000" w:themeColor="text1"/>
          <w:sz w:val="22"/>
          <w:szCs w:val="22"/>
        </w:rPr>
        <w:t>range. (4</w:t>
      </w:r>
      <w:r w:rsidRPr="00982CC9">
        <w:rPr>
          <w:rFonts w:ascii="Arial Narrow" w:hAnsi="Arial Narrow"/>
          <w:bCs/>
          <w:i/>
          <w:iCs/>
          <w:color w:val="000000" w:themeColor="text1"/>
          <w:sz w:val="22"/>
          <w:szCs w:val="22"/>
        </w:rPr>
        <w:t>pts)</w:t>
      </w:r>
    </w:p>
    <w:p w14:paraId="59403A8A"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Find new interquartile range. (2pts)</w:t>
      </w:r>
    </w:p>
    <w:p w14:paraId="1012A716" w14:textId="71D76723"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Find new standard deviation. (</w:t>
      </w:r>
      <w:r w:rsidR="0018668A" w:rsidRPr="00982CC9">
        <w:rPr>
          <w:rFonts w:ascii="Arial Narrow" w:hAnsi="Arial Narrow"/>
          <w:bCs/>
          <w:i/>
          <w:iCs/>
          <w:color w:val="000000" w:themeColor="text1"/>
          <w:sz w:val="22"/>
          <w:szCs w:val="22"/>
        </w:rPr>
        <w:t>4</w:t>
      </w:r>
      <w:r w:rsidRPr="00982CC9">
        <w:rPr>
          <w:rFonts w:ascii="Arial Narrow" w:hAnsi="Arial Narrow"/>
          <w:bCs/>
          <w:i/>
          <w:iCs/>
          <w:color w:val="000000" w:themeColor="text1"/>
          <w:sz w:val="22"/>
          <w:szCs w:val="22"/>
        </w:rPr>
        <w:t>pts)</w:t>
      </w:r>
    </w:p>
    <w:p w14:paraId="36A0C07F"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Construct the Null Hypothesis. (2pts)</w:t>
      </w:r>
    </w:p>
    <w:p w14:paraId="5005A93E"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Construct the Alternative Hypothesis. (2pts)</w:t>
      </w:r>
    </w:p>
    <w:p w14:paraId="043A98F4" w14:textId="414C37CD"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 xml:space="preserve">What is the level of significance? </w:t>
      </w:r>
      <w:r w:rsidR="0018668A" w:rsidRPr="00982CC9">
        <w:rPr>
          <w:rFonts w:ascii="Arial Narrow" w:hAnsi="Arial Narrow"/>
          <w:bCs/>
          <w:i/>
          <w:iCs/>
          <w:color w:val="000000" w:themeColor="text1"/>
          <w:sz w:val="22"/>
          <w:szCs w:val="22"/>
        </w:rPr>
        <w:t>(2</w:t>
      </w:r>
      <w:r w:rsidRPr="00982CC9">
        <w:rPr>
          <w:rFonts w:ascii="Arial Narrow" w:hAnsi="Arial Narrow"/>
          <w:bCs/>
          <w:i/>
          <w:iCs/>
          <w:color w:val="000000" w:themeColor="text1"/>
          <w:sz w:val="22"/>
          <w:szCs w:val="22"/>
        </w:rPr>
        <w:t>pts)</w:t>
      </w:r>
    </w:p>
    <w:p w14:paraId="570A6B8E"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What is the test to be used? (2pts)</w:t>
      </w:r>
    </w:p>
    <w:p w14:paraId="45CD1927"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Is the graph a one or two tail? (2pts)</w:t>
      </w:r>
    </w:p>
    <w:p w14:paraId="684ABC97"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What is the critical value? (2pts)</w:t>
      </w:r>
    </w:p>
    <w:p w14:paraId="1631DB61" w14:textId="3686F1B3"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 xml:space="preserve">What is the Z/T score? </w:t>
      </w:r>
      <w:r w:rsidR="00076856" w:rsidRPr="00982CC9">
        <w:rPr>
          <w:rFonts w:ascii="Arial Narrow" w:hAnsi="Arial Narrow"/>
          <w:bCs/>
          <w:i/>
          <w:iCs/>
          <w:color w:val="000000" w:themeColor="text1"/>
          <w:sz w:val="22"/>
          <w:szCs w:val="22"/>
        </w:rPr>
        <w:t>(4</w:t>
      </w:r>
      <w:r w:rsidRPr="00982CC9">
        <w:rPr>
          <w:rFonts w:ascii="Arial Narrow" w:hAnsi="Arial Narrow"/>
          <w:bCs/>
          <w:i/>
          <w:iCs/>
          <w:color w:val="000000" w:themeColor="text1"/>
          <w:sz w:val="22"/>
          <w:szCs w:val="22"/>
        </w:rPr>
        <w:t>pts)</w:t>
      </w:r>
    </w:p>
    <w:p w14:paraId="11B9C8A5" w14:textId="77777777" w:rsidR="00FF24C8"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Decision: Accept or Reject the null hypothesis. (2pts)</w:t>
      </w:r>
    </w:p>
    <w:p w14:paraId="1C53830F" w14:textId="708F93F7" w:rsidR="0015434C" w:rsidRPr="00982CC9" w:rsidRDefault="00FF24C8" w:rsidP="00DC29E2">
      <w:pPr>
        <w:numPr>
          <w:ilvl w:val="0"/>
          <w:numId w:val="32"/>
        </w:numPr>
        <w:spacing w:line="360" w:lineRule="auto"/>
        <w:rPr>
          <w:rFonts w:ascii="Arial Narrow" w:hAnsi="Arial Narrow"/>
          <w:bCs/>
          <w:i/>
          <w:iCs/>
          <w:color w:val="000000" w:themeColor="text1"/>
          <w:sz w:val="22"/>
          <w:szCs w:val="22"/>
        </w:rPr>
      </w:pPr>
      <w:r w:rsidRPr="00982CC9">
        <w:rPr>
          <w:rFonts w:ascii="Arial Narrow" w:hAnsi="Arial Narrow"/>
          <w:bCs/>
          <w:i/>
          <w:iCs/>
          <w:color w:val="000000" w:themeColor="text1"/>
          <w:sz w:val="22"/>
          <w:szCs w:val="22"/>
        </w:rPr>
        <w:t>Create a conclusion</w:t>
      </w:r>
      <w:r w:rsidR="00076856" w:rsidRPr="00982CC9">
        <w:rPr>
          <w:rFonts w:ascii="Arial Narrow" w:hAnsi="Arial Narrow"/>
          <w:bCs/>
          <w:i/>
          <w:iCs/>
          <w:color w:val="000000" w:themeColor="text1"/>
          <w:sz w:val="22"/>
          <w:szCs w:val="22"/>
        </w:rPr>
        <w:t>. (5</w:t>
      </w:r>
      <w:r w:rsidRPr="00982CC9">
        <w:rPr>
          <w:rFonts w:ascii="Arial Narrow" w:hAnsi="Arial Narrow"/>
          <w:bCs/>
          <w:i/>
          <w:iCs/>
          <w:color w:val="000000" w:themeColor="text1"/>
          <w:sz w:val="22"/>
          <w:szCs w:val="22"/>
        </w:rPr>
        <w:t xml:space="preserve"> points)</w:t>
      </w:r>
    </w:p>
    <w:p w14:paraId="2365DF28" w14:textId="13371FC0" w:rsidR="00C95DFF" w:rsidRPr="00982CC9" w:rsidRDefault="00C95DFF" w:rsidP="00C95DFF">
      <w:pPr>
        <w:spacing w:line="360" w:lineRule="auto"/>
        <w:rPr>
          <w:rFonts w:ascii="Arial Narrow" w:hAnsi="Arial Narrow"/>
          <w:bCs/>
          <w:i/>
          <w:iCs/>
          <w:color w:val="000000" w:themeColor="text1"/>
          <w:sz w:val="22"/>
          <w:szCs w:val="22"/>
        </w:rPr>
      </w:pPr>
    </w:p>
    <w:p w14:paraId="44C9CA50" w14:textId="7CE26D60" w:rsidR="00C95DFF" w:rsidRPr="00982CC9" w:rsidRDefault="00C95DFF" w:rsidP="00C95DFF">
      <w:pPr>
        <w:spacing w:line="360" w:lineRule="auto"/>
        <w:rPr>
          <w:rFonts w:ascii="Arial Narrow" w:hAnsi="Arial Narrow"/>
          <w:bCs/>
          <w:i/>
          <w:iCs/>
          <w:color w:val="000000" w:themeColor="text1"/>
          <w:sz w:val="22"/>
          <w:szCs w:val="22"/>
        </w:rPr>
      </w:pPr>
    </w:p>
    <w:p w14:paraId="158B0645" w14:textId="78560A65" w:rsidR="00C95DFF" w:rsidRPr="00982CC9" w:rsidRDefault="00C95DFF" w:rsidP="00C95DFF">
      <w:pPr>
        <w:spacing w:line="360" w:lineRule="auto"/>
        <w:rPr>
          <w:rFonts w:ascii="Arial Narrow" w:hAnsi="Arial Narrow"/>
          <w:bCs/>
          <w:i/>
          <w:iCs/>
          <w:color w:val="000000" w:themeColor="text1"/>
          <w:sz w:val="22"/>
          <w:szCs w:val="22"/>
        </w:rPr>
      </w:pPr>
    </w:p>
    <w:p w14:paraId="17D9AC65" w14:textId="08C4A8FC" w:rsidR="00C95DFF" w:rsidRPr="00982CC9" w:rsidRDefault="00C95DFF" w:rsidP="00C95DFF">
      <w:pPr>
        <w:spacing w:line="360" w:lineRule="auto"/>
        <w:rPr>
          <w:rFonts w:ascii="Arial Narrow" w:hAnsi="Arial Narrow"/>
          <w:bCs/>
          <w:i/>
          <w:iCs/>
          <w:color w:val="000000" w:themeColor="text1"/>
          <w:sz w:val="22"/>
          <w:szCs w:val="22"/>
        </w:rPr>
      </w:pPr>
    </w:p>
    <w:p w14:paraId="7B937341" w14:textId="7783AF2F" w:rsidR="00C95DFF" w:rsidRPr="00982CC9" w:rsidRDefault="00C95DFF" w:rsidP="00C95DFF">
      <w:pPr>
        <w:spacing w:line="360" w:lineRule="auto"/>
        <w:rPr>
          <w:rFonts w:ascii="Arial Narrow" w:hAnsi="Arial Narrow"/>
          <w:bCs/>
          <w:i/>
          <w:iCs/>
          <w:color w:val="000000" w:themeColor="text1"/>
          <w:sz w:val="22"/>
          <w:szCs w:val="22"/>
        </w:rPr>
      </w:pPr>
    </w:p>
    <w:p w14:paraId="11E49404" w14:textId="3692764F" w:rsidR="00C95DFF" w:rsidRPr="00982CC9" w:rsidRDefault="00C95DFF" w:rsidP="00C95DFF">
      <w:pPr>
        <w:spacing w:line="360" w:lineRule="auto"/>
        <w:rPr>
          <w:rFonts w:ascii="Arial Narrow" w:hAnsi="Arial Narrow"/>
          <w:bCs/>
          <w:i/>
          <w:iCs/>
          <w:color w:val="000000" w:themeColor="text1"/>
          <w:sz w:val="22"/>
          <w:szCs w:val="22"/>
        </w:rPr>
      </w:pPr>
    </w:p>
    <w:p w14:paraId="2BD19043" w14:textId="394C1998" w:rsidR="00C95DFF" w:rsidRPr="00982CC9" w:rsidRDefault="00C95DFF" w:rsidP="00C95DFF">
      <w:pPr>
        <w:spacing w:line="360" w:lineRule="auto"/>
        <w:rPr>
          <w:rFonts w:ascii="Arial Narrow" w:hAnsi="Arial Narrow"/>
          <w:bCs/>
          <w:i/>
          <w:iCs/>
          <w:color w:val="000000" w:themeColor="text1"/>
          <w:sz w:val="22"/>
          <w:szCs w:val="22"/>
        </w:rPr>
      </w:pPr>
    </w:p>
    <w:p w14:paraId="377EB04A" w14:textId="22B69B17" w:rsidR="00C95DFF" w:rsidRPr="00982CC9" w:rsidRDefault="00C95DFF" w:rsidP="00C95DFF">
      <w:pPr>
        <w:spacing w:line="360" w:lineRule="auto"/>
        <w:rPr>
          <w:rFonts w:ascii="Arial Narrow" w:hAnsi="Arial Narrow"/>
          <w:bCs/>
          <w:i/>
          <w:iCs/>
          <w:color w:val="000000" w:themeColor="text1"/>
          <w:sz w:val="22"/>
          <w:szCs w:val="22"/>
        </w:rPr>
      </w:pPr>
    </w:p>
    <w:p w14:paraId="237708FD" w14:textId="0E80E027" w:rsidR="00DE396D" w:rsidRPr="00982CC9" w:rsidRDefault="00DE396D" w:rsidP="003E1346">
      <w:pPr>
        <w:rPr>
          <w:rFonts w:ascii="Arial Narrow" w:hAnsi="Arial Narrow"/>
          <w:i/>
          <w:color w:val="000000" w:themeColor="text1"/>
          <w:sz w:val="21"/>
          <w:szCs w:val="21"/>
        </w:rPr>
      </w:pPr>
    </w:p>
    <w:p w14:paraId="28A09C64" w14:textId="77777777" w:rsidR="00A23697" w:rsidRPr="00982CC9" w:rsidRDefault="00006736" w:rsidP="00A23697">
      <w:pPr>
        <w:jc w:val="center"/>
        <w:rPr>
          <w:rFonts w:ascii="Arial Narrow" w:hAnsi="Arial Narrow"/>
          <w:i/>
          <w:color w:val="000000" w:themeColor="text1"/>
          <w:sz w:val="22"/>
          <w:szCs w:val="22"/>
        </w:rPr>
      </w:pPr>
      <w:r w:rsidRPr="00982CC9">
        <w:rPr>
          <w:rFonts w:ascii="Arial Narrow" w:hAnsi="Arial Narrow"/>
          <w:i/>
          <w:color w:val="000000" w:themeColor="text1"/>
          <w:sz w:val="21"/>
          <w:szCs w:val="21"/>
        </w:rPr>
        <w:t>“</w:t>
      </w:r>
      <w:r w:rsidR="00A23697" w:rsidRPr="00982CC9">
        <w:rPr>
          <w:rFonts w:ascii="Arial Narrow" w:hAnsi="Arial Narrow"/>
          <w:i/>
          <w:color w:val="000000" w:themeColor="text1"/>
          <w:sz w:val="22"/>
          <w:szCs w:val="22"/>
        </w:rPr>
        <w:t>Exams test your memory; life tests your learning; others will test your patience.” – Benjamin Franklin</w:t>
      </w:r>
    </w:p>
    <w:p w14:paraId="349C70EF" w14:textId="77777777" w:rsidR="00A430DF" w:rsidRPr="00982CC9" w:rsidRDefault="00A430DF" w:rsidP="00A23697">
      <w:pPr>
        <w:jc w:val="center"/>
        <w:rPr>
          <w:rFonts w:ascii="Arial Narrow" w:hAnsi="Arial Narrow"/>
          <w:i/>
          <w:color w:val="000000" w:themeColor="text1"/>
          <w:sz w:val="22"/>
          <w:szCs w:val="22"/>
        </w:rPr>
      </w:pPr>
    </w:p>
    <w:p w14:paraId="70A55B09" w14:textId="77777777" w:rsidR="00A430DF" w:rsidRPr="00982CC9" w:rsidRDefault="00A430DF" w:rsidP="00A23697">
      <w:pPr>
        <w:jc w:val="center"/>
        <w:rPr>
          <w:rFonts w:ascii="Arial Narrow" w:hAnsi="Arial Narrow"/>
          <w:i/>
          <w:color w:val="000000" w:themeColor="text1"/>
          <w:sz w:val="22"/>
          <w:szCs w:val="22"/>
        </w:rPr>
      </w:pPr>
    </w:p>
    <w:p w14:paraId="12A25CC9" w14:textId="77777777" w:rsidR="00A23697" w:rsidRPr="00982CC9" w:rsidRDefault="00A23697" w:rsidP="00A23697">
      <w:pPr>
        <w:jc w:val="center"/>
        <w:rPr>
          <w:rFonts w:ascii="Arial Narrow" w:hAnsi="Arial Narrow"/>
          <w:b/>
          <w:i/>
          <w:color w:val="000000" w:themeColor="text1"/>
          <w:sz w:val="22"/>
          <w:szCs w:val="22"/>
        </w:rPr>
      </w:pPr>
      <w:r w:rsidRPr="00982CC9">
        <w:rPr>
          <w:rFonts w:ascii="Arial Narrow" w:hAnsi="Arial Narrow"/>
          <w:b/>
          <w:i/>
          <w:color w:val="000000" w:themeColor="text1"/>
          <w:sz w:val="22"/>
          <w:szCs w:val="22"/>
        </w:rPr>
        <w:t>GODBLESS!</w:t>
      </w:r>
    </w:p>
    <w:p w14:paraId="232AF3BE" w14:textId="21B52420" w:rsidR="00A430DF" w:rsidRPr="00982CC9" w:rsidRDefault="00A23697" w:rsidP="00910F8B">
      <w:pPr>
        <w:jc w:val="center"/>
        <w:rPr>
          <w:rFonts w:ascii="Arial Narrow" w:hAnsi="Arial Narrow"/>
          <w:b/>
          <w:i/>
          <w:color w:val="000000" w:themeColor="text1"/>
          <w:sz w:val="22"/>
          <w:szCs w:val="22"/>
        </w:rPr>
      </w:pPr>
      <w:r w:rsidRPr="00982CC9">
        <w:rPr>
          <w:rFonts w:ascii="Arial Narrow" w:hAnsi="Arial Narrow"/>
          <w:b/>
          <w:i/>
          <w:color w:val="000000" w:themeColor="text1"/>
          <w:sz w:val="22"/>
          <w:szCs w:val="22"/>
        </w:rPr>
        <w:t>**END OF EXAM*</w:t>
      </w:r>
    </w:p>
    <w:p w14:paraId="358C7CE6" w14:textId="77777777" w:rsidR="00A430DF" w:rsidRPr="00982CC9" w:rsidRDefault="00A430DF" w:rsidP="00A23697">
      <w:pPr>
        <w:jc w:val="center"/>
        <w:rPr>
          <w:rFonts w:ascii="Arial Narrow" w:hAnsi="Arial Narrow"/>
          <w:b/>
          <w:i/>
          <w:color w:val="000000" w:themeColor="text1"/>
          <w:sz w:val="22"/>
          <w:szCs w:val="22"/>
        </w:rPr>
      </w:pPr>
    </w:p>
    <w:p w14:paraId="69A04A82" w14:textId="133607CE" w:rsidR="00A430DF" w:rsidRPr="00982CC9" w:rsidRDefault="00A430DF" w:rsidP="00A23697">
      <w:pPr>
        <w:jc w:val="center"/>
        <w:rPr>
          <w:rFonts w:ascii="Arial Narrow" w:hAnsi="Arial Narrow"/>
          <w:b/>
          <w:i/>
          <w:color w:val="000000" w:themeColor="text1"/>
          <w:sz w:val="22"/>
          <w:szCs w:val="22"/>
        </w:rPr>
      </w:pPr>
    </w:p>
    <w:p w14:paraId="45575DF4" w14:textId="56C2EF5A" w:rsidR="00A23697" w:rsidRPr="00982CC9" w:rsidRDefault="004F0851" w:rsidP="00A23697">
      <w:pPr>
        <w:rPr>
          <w:rFonts w:ascii="Arial Narrow" w:hAnsi="Arial Narrow"/>
          <w:color w:val="000000" w:themeColor="text1"/>
          <w:sz w:val="22"/>
          <w:szCs w:val="22"/>
        </w:rPr>
      </w:pPr>
      <w:r w:rsidRPr="00982CC9">
        <w:rPr>
          <w:noProof/>
          <w:color w:val="000000" w:themeColor="text1"/>
        </w:rPr>
        <w:drawing>
          <wp:anchor distT="0" distB="0" distL="114300" distR="114300" simplePos="0" relativeHeight="251663360" behindDoc="1" locked="0" layoutInCell="1" allowOverlap="1" wp14:anchorId="0D1ECE83" wp14:editId="36E5FF38">
            <wp:simplePos x="0" y="0"/>
            <wp:positionH relativeFrom="column">
              <wp:posOffset>76200</wp:posOffset>
            </wp:positionH>
            <wp:positionV relativeFrom="paragraph">
              <wp:posOffset>45085</wp:posOffset>
            </wp:positionV>
            <wp:extent cx="1428750" cy="770195"/>
            <wp:effectExtent l="0" t="0" r="0" b="0"/>
            <wp:wrapNone/>
            <wp:docPr id="3" name="image2.pn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2.png">
                      <a:extLst>
                        <a:ext uri="{FF2B5EF4-FFF2-40B4-BE49-F238E27FC236}">
                          <a16:creationId xmlns:a16="http://schemas.microsoft.com/office/drawing/2014/main" id="{00000000-0008-0000-0000-000003000000}"/>
                        </a:ext>
                      </a:extLst>
                    </pic:cNvPr>
                    <pic:cNvPicPr preferRelativeResize="0"/>
                  </pic:nvPicPr>
                  <pic:blipFill>
                    <a:blip r:embed="rId14" cstate="print">
                      <a:extLst>
                        <a:ext uri="{28A0092B-C50C-407E-A947-70E740481C1C}">
                          <a14:useLocalDpi xmlns:a14="http://schemas.microsoft.com/office/drawing/2010/main" val="0"/>
                        </a:ext>
                      </a:extLst>
                    </a:blip>
                    <a:srcRect/>
                    <a:stretch/>
                  </pic:blipFill>
                  <pic:spPr>
                    <a:xfrm>
                      <a:off x="0" y="0"/>
                      <a:ext cx="1428750" cy="770195"/>
                    </a:xfrm>
                    <a:prstGeom prst="rect">
                      <a:avLst/>
                    </a:prstGeom>
                    <a:noFill/>
                  </pic:spPr>
                </pic:pic>
              </a:graphicData>
            </a:graphic>
            <wp14:sizeRelH relativeFrom="page">
              <wp14:pctWidth>0</wp14:pctWidth>
            </wp14:sizeRelH>
            <wp14:sizeRelV relativeFrom="page">
              <wp14:pctHeight>0</wp14:pctHeight>
            </wp14:sizeRelV>
          </wp:anchor>
        </w:drawing>
      </w:r>
      <w:r w:rsidR="00057686" w:rsidRPr="00982CC9">
        <w:rPr>
          <w:rFonts w:ascii="Arial Narrow" w:hAnsi="Arial Narrow"/>
          <w:color w:val="000000" w:themeColor="text1"/>
          <w:sz w:val="22"/>
          <w:szCs w:val="22"/>
        </w:rPr>
        <w:t>Prepared by:</w:t>
      </w:r>
      <w:r w:rsidR="00A23697" w:rsidRPr="00982CC9">
        <w:rPr>
          <w:rFonts w:ascii="Arial Narrow" w:hAnsi="Arial Narrow"/>
          <w:color w:val="000000" w:themeColor="text1"/>
          <w:sz w:val="22"/>
          <w:szCs w:val="22"/>
        </w:rPr>
        <w:tab/>
      </w:r>
      <w:r w:rsidR="00A23697" w:rsidRPr="00982CC9">
        <w:rPr>
          <w:rFonts w:ascii="Arial Narrow" w:hAnsi="Arial Narrow"/>
          <w:color w:val="000000" w:themeColor="text1"/>
          <w:sz w:val="22"/>
          <w:szCs w:val="22"/>
        </w:rPr>
        <w:tab/>
      </w:r>
      <w:r w:rsidR="00A23697" w:rsidRPr="00982CC9">
        <w:rPr>
          <w:rFonts w:ascii="Arial Narrow" w:hAnsi="Arial Narrow"/>
          <w:color w:val="000000" w:themeColor="text1"/>
          <w:sz w:val="22"/>
          <w:szCs w:val="22"/>
        </w:rPr>
        <w:tab/>
      </w:r>
      <w:r w:rsidR="00A23697" w:rsidRPr="00982CC9">
        <w:rPr>
          <w:rFonts w:ascii="Arial Narrow" w:hAnsi="Arial Narrow"/>
          <w:color w:val="000000" w:themeColor="text1"/>
          <w:sz w:val="22"/>
          <w:szCs w:val="22"/>
        </w:rPr>
        <w:tab/>
      </w:r>
      <w:r w:rsidR="00057686" w:rsidRPr="00982CC9">
        <w:rPr>
          <w:rFonts w:ascii="Arial Narrow" w:hAnsi="Arial Narrow"/>
          <w:color w:val="000000" w:themeColor="text1"/>
          <w:sz w:val="22"/>
          <w:szCs w:val="22"/>
        </w:rPr>
        <w:t>Checked</w:t>
      </w:r>
      <w:r w:rsidR="00A23697" w:rsidRPr="00982CC9">
        <w:rPr>
          <w:rFonts w:ascii="Arial Narrow" w:hAnsi="Arial Narrow"/>
          <w:color w:val="000000" w:themeColor="text1"/>
          <w:sz w:val="22"/>
          <w:szCs w:val="22"/>
        </w:rPr>
        <w:t xml:space="preserve"> by: </w:t>
      </w:r>
      <w:r w:rsidR="00A23697" w:rsidRPr="00982CC9">
        <w:rPr>
          <w:rFonts w:ascii="Arial Narrow" w:hAnsi="Arial Narrow"/>
          <w:color w:val="000000" w:themeColor="text1"/>
          <w:sz w:val="22"/>
          <w:szCs w:val="22"/>
        </w:rPr>
        <w:tab/>
      </w:r>
      <w:r w:rsidR="00A23697" w:rsidRPr="00982CC9">
        <w:rPr>
          <w:rFonts w:ascii="Arial Narrow" w:hAnsi="Arial Narrow"/>
          <w:color w:val="000000" w:themeColor="text1"/>
          <w:sz w:val="22"/>
          <w:szCs w:val="22"/>
        </w:rPr>
        <w:tab/>
      </w:r>
      <w:r w:rsidR="00A23697" w:rsidRPr="00982CC9">
        <w:rPr>
          <w:rFonts w:ascii="Arial Narrow" w:hAnsi="Arial Narrow"/>
          <w:color w:val="000000" w:themeColor="text1"/>
          <w:sz w:val="22"/>
          <w:szCs w:val="22"/>
        </w:rPr>
        <w:tab/>
      </w:r>
      <w:r w:rsidR="00A23697" w:rsidRPr="00982CC9">
        <w:rPr>
          <w:rFonts w:ascii="Arial Narrow" w:hAnsi="Arial Narrow"/>
          <w:color w:val="000000" w:themeColor="text1"/>
          <w:sz w:val="22"/>
          <w:szCs w:val="22"/>
        </w:rPr>
        <w:tab/>
      </w:r>
      <w:r w:rsidR="00057686" w:rsidRPr="00982CC9">
        <w:rPr>
          <w:rFonts w:ascii="Arial Narrow" w:hAnsi="Arial Narrow"/>
          <w:color w:val="000000" w:themeColor="text1"/>
          <w:sz w:val="22"/>
          <w:szCs w:val="22"/>
        </w:rPr>
        <w:t xml:space="preserve">Noted </w:t>
      </w:r>
      <w:r w:rsidR="00A23697" w:rsidRPr="00982CC9">
        <w:rPr>
          <w:rFonts w:ascii="Arial Narrow" w:hAnsi="Arial Narrow"/>
          <w:color w:val="000000" w:themeColor="text1"/>
          <w:sz w:val="22"/>
          <w:szCs w:val="22"/>
        </w:rPr>
        <w:t>by:</w:t>
      </w:r>
    </w:p>
    <w:p w14:paraId="43BC35BA" w14:textId="52178821" w:rsidR="00A23697" w:rsidRPr="00982CC9" w:rsidRDefault="00A23697" w:rsidP="00A23697">
      <w:pPr>
        <w:rPr>
          <w:rFonts w:ascii="Arial Narrow" w:hAnsi="Arial Narrow"/>
          <w:color w:val="000000" w:themeColor="text1"/>
          <w:sz w:val="22"/>
          <w:szCs w:val="22"/>
        </w:rPr>
      </w:pPr>
    </w:p>
    <w:p w14:paraId="2666037A" w14:textId="3C9580CA" w:rsidR="000E7BD8" w:rsidRPr="00982CC9" w:rsidRDefault="000E7BD8" w:rsidP="00A23697">
      <w:pPr>
        <w:rPr>
          <w:rFonts w:ascii="Arial Narrow" w:hAnsi="Arial Narrow"/>
          <w:color w:val="000000" w:themeColor="text1"/>
          <w:sz w:val="22"/>
          <w:szCs w:val="22"/>
        </w:rPr>
      </w:pPr>
    </w:p>
    <w:p w14:paraId="32A0302B" w14:textId="5BB87CD9" w:rsidR="00A23697" w:rsidRPr="00982CC9" w:rsidRDefault="00057686" w:rsidP="00A23697">
      <w:pPr>
        <w:rPr>
          <w:rFonts w:ascii="Arial Narrow" w:hAnsi="Arial Narrow"/>
          <w:color w:val="000000" w:themeColor="text1"/>
          <w:sz w:val="22"/>
          <w:szCs w:val="22"/>
        </w:rPr>
      </w:pPr>
      <w:r w:rsidRPr="00982CC9">
        <w:rPr>
          <w:rFonts w:ascii="Arial Narrow" w:hAnsi="Arial Narrow"/>
          <w:b/>
          <w:color w:val="000000" w:themeColor="text1"/>
          <w:sz w:val="22"/>
          <w:szCs w:val="22"/>
          <w:u w:val="single"/>
        </w:rPr>
        <w:t>VLADEMIR PAGTAKHAN</w:t>
      </w:r>
      <w:r w:rsidRPr="00982CC9">
        <w:rPr>
          <w:rFonts w:ascii="Arial Narrow" w:hAnsi="Arial Narrow"/>
          <w:b/>
          <w:color w:val="000000" w:themeColor="text1"/>
          <w:sz w:val="22"/>
          <w:szCs w:val="22"/>
          <w:u w:val="single"/>
        </w:rPr>
        <w:tab/>
      </w:r>
      <w:r w:rsidR="00A23697" w:rsidRPr="00982CC9">
        <w:rPr>
          <w:rFonts w:ascii="Arial Narrow" w:hAnsi="Arial Narrow"/>
          <w:color w:val="000000" w:themeColor="text1"/>
          <w:sz w:val="22"/>
          <w:szCs w:val="22"/>
        </w:rPr>
        <w:tab/>
        <w:t xml:space="preserve"> </w:t>
      </w:r>
      <w:r w:rsidR="00A23697" w:rsidRPr="00982CC9">
        <w:rPr>
          <w:rFonts w:ascii="Arial Narrow" w:hAnsi="Arial Narrow"/>
          <w:color w:val="000000" w:themeColor="text1"/>
          <w:sz w:val="22"/>
          <w:szCs w:val="22"/>
        </w:rPr>
        <w:tab/>
      </w:r>
      <w:r w:rsidR="0090103C" w:rsidRPr="00982CC9">
        <w:rPr>
          <w:rFonts w:ascii="Arial Narrow" w:hAnsi="Arial Narrow"/>
          <w:b/>
          <w:color w:val="000000" w:themeColor="text1"/>
          <w:sz w:val="22"/>
          <w:szCs w:val="22"/>
          <w:u w:val="single"/>
        </w:rPr>
        <w:t>WYETH A. DATU</w:t>
      </w:r>
      <w:r w:rsidR="009012B2" w:rsidRPr="00982CC9">
        <w:rPr>
          <w:rFonts w:ascii="Arial Narrow" w:hAnsi="Arial Narrow"/>
          <w:b/>
          <w:color w:val="000000" w:themeColor="text1"/>
          <w:sz w:val="22"/>
          <w:szCs w:val="22"/>
          <w:u w:val="single"/>
        </w:rPr>
        <w:t>L, MIT</w:t>
      </w:r>
      <w:r w:rsidR="0090103C" w:rsidRPr="00982CC9">
        <w:rPr>
          <w:rFonts w:ascii="Arial Narrow" w:hAnsi="Arial Narrow"/>
          <w:b/>
          <w:color w:val="000000" w:themeColor="text1"/>
          <w:sz w:val="22"/>
          <w:szCs w:val="22"/>
          <w:u w:val="single"/>
        </w:rPr>
        <w:t xml:space="preserve"> </w:t>
      </w:r>
      <w:r w:rsidR="00845EE9" w:rsidRPr="00982CC9">
        <w:rPr>
          <w:rFonts w:ascii="Arial Narrow" w:hAnsi="Arial Narrow"/>
          <w:color w:val="000000" w:themeColor="text1"/>
          <w:sz w:val="22"/>
          <w:szCs w:val="22"/>
        </w:rPr>
        <w:tab/>
      </w:r>
      <w:r w:rsidR="0090103C" w:rsidRPr="00982CC9">
        <w:rPr>
          <w:rFonts w:ascii="Arial Narrow" w:hAnsi="Arial Narrow"/>
          <w:color w:val="000000" w:themeColor="text1"/>
          <w:sz w:val="22"/>
          <w:szCs w:val="22"/>
        </w:rPr>
        <w:tab/>
      </w:r>
      <w:r w:rsidR="0090103C" w:rsidRPr="00982CC9">
        <w:rPr>
          <w:rFonts w:ascii="Arial Narrow" w:hAnsi="Arial Narrow"/>
          <w:color w:val="000000" w:themeColor="text1"/>
          <w:sz w:val="22"/>
          <w:szCs w:val="22"/>
        </w:rPr>
        <w:tab/>
      </w:r>
      <w:r w:rsidR="0090103C" w:rsidRPr="00982CC9">
        <w:rPr>
          <w:rFonts w:ascii="Arial Narrow" w:hAnsi="Arial Narrow"/>
          <w:b/>
          <w:color w:val="000000" w:themeColor="text1"/>
          <w:sz w:val="22"/>
          <w:szCs w:val="22"/>
          <w:u w:val="single"/>
        </w:rPr>
        <w:t>GRACE S. IBAÑEZ, MSCS</w:t>
      </w:r>
    </w:p>
    <w:p w14:paraId="216A1030" w14:textId="083BFDF2" w:rsidR="00705A12" w:rsidRPr="00982CC9" w:rsidRDefault="00272B6B" w:rsidP="003B4144">
      <w:pPr>
        <w:rPr>
          <w:rFonts w:ascii="Arial Narrow" w:hAnsi="Arial Narrow"/>
          <w:b/>
          <w:color w:val="000000" w:themeColor="text1"/>
          <w:sz w:val="22"/>
          <w:szCs w:val="22"/>
        </w:rPr>
      </w:pPr>
      <w:r w:rsidRPr="00982CC9">
        <w:rPr>
          <w:noProof/>
          <w:color w:val="000000" w:themeColor="text1"/>
        </w:rPr>
        <mc:AlternateContent>
          <mc:Choice Requires="wps">
            <w:drawing>
              <wp:anchor distT="0" distB="0" distL="114300" distR="114300" simplePos="0" relativeHeight="251669504" behindDoc="0" locked="0" layoutInCell="1" allowOverlap="1" wp14:anchorId="5591513E" wp14:editId="25DE7FBF">
                <wp:simplePos x="0" y="0"/>
                <wp:positionH relativeFrom="column">
                  <wp:posOffset>235974</wp:posOffset>
                </wp:positionH>
                <wp:positionV relativeFrom="paragraph">
                  <wp:posOffset>42545</wp:posOffset>
                </wp:positionV>
                <wp:extent cx="866775" cy="438656"/>
                <wp:effectExtent l="0" t="0" r="28575" b="19050"/>
                <wp:wrapNone/>
                <wp:docPr id="34" name="Freeform 33"/>
                <wp:cNvGraphicFramePr/>
                <a:graphic xmlns:a="http://schemas.openxmlformats.org/drawingml/2006/main">
                  <a:graphicData uri="http://schemas.microsoft.com/office/word/2010/wordprocessingShape">
                    <wps:wsp>
                      <wps:cNvSpPr/>
                      <wps:spPr bwMode="auto">
                        <a:xfrm>
                          <a:off x="0" y="0"/>
                          <a:ext cx="866775" cy="438656"/>
                        </a:xfrm>
                        <a:custGeom>
                          <a:avLst/>
                          <a:gdLst>
                            <a:gd name="connsiteX0" fmla="*/ 0 w 866775"/>
                            <a:gd name="connsiteY0" fmla="*/ 410081 h 438656"/>
                            <a:gd name="connsiteX1" fmla="*/ 47625 w 866775"/>
                            <a:gd name="connsiteY1" fmla="*/ 391031 h 438656"/>
                            <a:gd name="connsiteX2" fmla="*/ 76200 w 866775"/>
                            <a:gd name="connsiteY2" fmla="*/ 381506 h 438656"/>
                            <a:gd name="connsiteX3" fmla="*/ 133350 w 866775"/>
                            <a:gd name="connsiteY3" fmla="*/ 333881 h 438656"/>
                            <a:gd name="connsiteX4" fmla="*/ 180975 w 866775"/>
                            <a:gd name="connsiteY4" fmla="*/ 314831 h 438656"/>
                            <a:gd name="connsiteX5" fmla="*/ 219075 w 866775"/>
                            <a:gd name="connsiteY5" fmla="*/ 276731 h 438656"/>
                            <a:gd name="connsiteX6" fmla="*/ 247650 w 866775"/>
                            <a:gd name="connsiteY6" fmla="*/ 257681 h 438656"/>
                            <a:gd name="connsiteX7" fmla="*/ 295275 w 866775"/>
                            <a:gd name="connsiteY7" fmla="*/ 219581 h 438656"/>
                            <a:gd name="connsiteX8" fmla="*/ 381000 w 866775"/>
                            <a:gd name="connsiteY8" fmla="*/ 124331 h 438656"/>
                            <a:gd name="connsiteX9" fmla="*/ 419100 w 866775"/>
                            <a:gd name="connsiteY9" fmla="*/ 86231 h 438656"/>
                            <a:gd name="connsiteX10" fmla="*/ 428625 w 866775"/>
                            <a:gd name="connsiteY10" fmla="*/ 57656 h 438656"/>
                            <a:gd name="connsiteX11" fmla="*/ 276225 w 866775"/>
                            <a:gd name="connsiteY11" fmla="*/ 19556 h 438656"/>
                            <a:gd name="connsiteX12" fmla="*/ 247650 w 866775"/>
                            <a:gd name="connsiteY12" fmla="*/ 38606 h 438656"/>
                            <a:gd name="connsiteX13" fmla="*/ 219075 w 866775"/>
                            <a:gd name="connsiteY13" fmla="*/ 48131 h 438656"/>
                            <a:gd name="connsiteX14" fmla="*/ 161925 w 866775"/>
                            <a:gd name="connsiteY14" fmla="*/ 86231 h 438656"/>
                            <a:gd name="connsiteX15" fmla="*/ 142875 w 866775"/>
                            <a:gd name="connsiteY15" fmla="*/ 124331 h 438656"/>
                            <a:gd name="connsiteX16" fmla="*/ 104775 w 866775"/>
                            <a:gd name="connsiteY16" fmla="*/ 191006 h 438656"/>
                            <a:gd name="connsiteX17" fmla="*/ 95250 w 866775"/>
                            <a:gd name="connsiteY17" fmla="*/ 229106 h 438656"/>
                            <a:gd name="connsiteX18" fmla="*/ 104775 w 866775"/>
                            <a:gd name="connsiteY18" fmla="*/ 333881 h 438656"/>
                            <a:gd name="connsiteX19" fmla="*/ 133350 w 866775"/>
                            <a:gd name="connsiteY19" fmla="*/ 352931 h 438656"/>
                            <a:gd name="connsiteX20" fmla="*/ 209550 w 866775"/>
                            <a:gd name="connsiteY20" fmla="*/ 381506 h 438656"/>
                            <a:gd name="connsiteX21" fmla="*/ 257175 w 866775"/>
                            <a:gd name="connsiteY21" fmla="*/ 371981 h 438656"/>
                            <a:gd name="connsiteX22" fmla="*/ 276225 w 866775"/>
                            <a:gd name="connsiteY22" fmla="*/ 314831 h 438656"/>
                            <a:gd name="connsiteX23" fmla="*/ 285750 w 866775"/>
                            <a:gd name="connsiteY23" fmla="*/ 286256 h 438656"/>
                            <a:gd name="connsiteX24" fmla="*/ 295275 w 866775"/>
                            <a:gd name="connsiteY24" fmla="*/ 219581 h 438656"/>
                            <a:gd name="connsiteX25" fmla="*/ 304800 w 866775"/>
                            <a:gd name="connsiteY25" fmla="*/ 181481 h 438656"/>
                            <a:gd name="connsiteX26" fmla="*/ 295275 w 866775"/>
                            <a:gd name="connsiteY26" fmla="*/ 438656 h 438656"/>
                            <a:gd name="connsiteX27" fmla="*/ 276225 w 866775"/>
                            <a:gd name="connsiteY27" fmla="*/ 333881 h 438656"/>
                            <a:gd name="connsiteX28" fmla="*/ 352425 w 866775"/>
                            <a:gd name="connsiteY28" fmla="*/ 257681 h 438656"/>
                            <a:gd name="connsiteX29" fmla="*/ 371475 w 866775"/>
                            <a:gd name="connsiteY29" fmla="*/ 229106 h 438656"/>
                            <a:gd name="connsiteX30" fmla="*/ 371475 w 866775"/>
                            <a:gd name="connsiteY30" fmla="*/ 257681 h 438656"/>
                            <a:gd name="connsiteX31" fmla="*/ 400050 w 866775"/>
                            <a:gd name="connsiteY31" fmla="*/ 267206 h 438656"/>
                            <a:gd name="connsiteX32" fmla="*/ 428625 w 866775"/>
                            <a:gd name="connsiteY32" fmla="*/ 276731 h 438656"/>
                            <a:gd name="connsiteX33" fmla="*/ 476250 w 866775"/>
                            <a:gd name="connsiteY33" fmla="*/ 238631 h 438656"/>
                            <a:gd name="connsiteX34" fmla="*/ 504825 w 866775"/>
                            <a:gd name="connsiteY34" fmla="*/ 257681 h 438656"/>
                            <a:gd name="connsiteX35" fmla="*/ 495300 w 866775"/>
                            <a:gd name="connsiteY35" fmla="*/ 314831 h 438656"/>
                            <a:gd name="connsiteX36" fmla="*/ 514350 w 866775"/>
                            <a:gd name="connsiteY36" fmla="*/ 267206 h 438656"/>
                            <a:gd name="connsiteX37" fmla="*/ 533400 w 866775"/>
                            <a:gd name="connsiteY37" fmla="*/ 295781 h 438656"/>
                            <a:gd name="connsiteX38" fmla="*/ 552450 w 866775"/>
                            <a:gd name="connsiteY38" fmla="*/ 267206 h 438656"/>
                            <a:gd name="connsiteX39" fmla="*/ 590550 w 866775"/>
                            <a:gd name="connsiteY39" fmla="*/ 248156 h 438656"/>
                            <a:gd name="connsiteX40" fmla="*/ 619125 w 866775"/>
                            <a:gd name="connsiteY40" fmla="*/ 267206 h 438656"/>
                            <a:gd name="connsiteX41" fmla="*/ 647700 w 866775"/>
                            <a:gd name="connsiteY41" fmla="*/ 267206 h 438656"/>
                            <a:gd name="connsiteX42" fmla="*/ 676275 w 866775"/>
                            <a:gd name="connsiteY42" fmla="*/ 257681 h 438656"/>
                            <a:gd name="connsiteX43" fmla="*/ 866775 w 866775"/>
                            <a:gd name="connsiteY43" fmla="*/ 248156 h 438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866775" h="438656">
                              <a:moveTo>
                                <a:pt x="0" y="410081"/>
                              </a:moveTo>
                              <a:cubicBezTo>
                                <a:pt x="15875" y="403731"/>
                                <a:pt x="31616" y="397034"/>
                                <a:pt x="47625" y="391031"/>
                              </a:cubicBezTo>
                              <a:cubicBezTo>
                                <a:pt x="57026" y="387506"/>
                                <a:pt x="67220" y="385996"/>
                                <a:pt x="76200" y="381506"/>
                              </a:cubicBezTo>
                              <a:cubicBezTo>
                                <a:pt x="156429" y="341392"/>
                                <a:pt x="49088" y="386545"/>
                                <a:pt x="133350" y="333881"/>
                              </a:cubicBezTo>
                              <a:cubicBezTo>
                                <a:pt x="147849" y="324819"/>
                                <a:pt x="165100" y="321181"/>
                                <a:pt x="180975" y="314831"/>
                              </a:cubicBezTo>
                              <a:cubicBezTo>
                                <a:pt x="193675" y="302131"/>
                                <a:pt x="205438" y="288420"/>
                                <a:pt x="219075" y="276731"/>
                              </a:cubicBezTo>
                              <a:cubicBezTo>
                                <a:pt x="227767" y="269281"/>
                                <a:pt x="238492" y="264550"/>
                                <a:pt x="247650" y="257681"/>
                              </a:cubicBezTo>
                              <a:cubicBezTo>
                                <a:pt x="263914" y="245483"/>
                                <a:pt x="280232" y="233256"/>
                                <a:pt x="295275" y="219581"/>
                              </a:cubicBezTo>
                              <a:cubicBezTo>
                                <a:pt x="398925" y="125354"/>
                                <a:pt x="315475" y="199217"/>
                                <a:pt x="381000" y="124331"/>
                              </a:cubicBezTo>
                              <a:cubicBezTo>
                                <a:pt x="392827" y="110814"/>
                                <a:pt x="406400" y="98931"/>
                                <a:pt x="419100" y="86231"/>
                              </a:cubicBezTo>
                              <a:cubicBezTo>
                                <a:pt x="422275" y="76706"/>
                                <a:pt x="428625" y="67696"/>
                                <a:pt x="428625" y="57656"/>
                              </a:cubicBezTo>
                              <a:cubicBezTo>
                                <a:pt x="428625" y="-38032"/>
                                <a:pt x="379573" y="12666"/>
                                <a:pt x="276225" y="19556"/>
                              </a:cubicBezTo>
                              <a:cubicBezTo>
                                <a:pt x="266700" y="25906"/>
                                <a:pt x="257889" y="33486"/>
                                <a:pt x="247650" y="38606"/>
                              </a:cubicBezTo>
                              <a:cubicBezTo>
                                <a:pt x="238670" y="43096"/>
                                <a:pt x="227852" y="43255"/>
                                <a:pt x="219075" y="48131"/>
                              </a:cubicBezTo>
                              <a:cubicBezTo>
                                <a:pt x="199061" y="59250"/>
                                <a:pt x="161925" y="86231"/>
                                <a:pt x="161925" y="86231"/>
                              </a:cubicBezTo>
                              <a:cubicBezTo>
                                <a:pt x="155575" y="98931"/>
                                <a:pt x="149920" y="112003"/>
                                <a:pt x="142875" y="124331"/>
                              </a:cubicBezTo>
                              <a:cubicBezTo>
                                <a:pt x="122777" y="159503"/>
                                <a:pt x="120475" y="149139"/>
                                <a:pt x="104775" y="191006"/>
                              </a:cubicBezTo>
                              <a:cubicBezTo>
                                <a:pt x="100178" y="203263"/>
                                <a:pt x="98425" y="216406"/>
                                <a:pt x="95250" y="229106"/>
                              </a:cubicBezTo>
                              <a:cubicBezTo>
                                <a:pt x="98425" y="264031"/>
                                <a:pt x="94462" y="300363"/>
                                <a:pt x="104775" y="333881"/>
                              </a:cubicBezTo>
                              <a:cubicBezTo>
                                <a:pt x="108142" y="344822"/>
                                <a:pt x="123411" y="347251"/>
                                <a:pt x="133350" y="352931"/>
                              </a:cubicBezTo>
                              <a:cubicBezTo>
                                <a:pt x="172090" y="375068"/>
                                <a:pt x="167880" y="371088"/>
                                <a:pt x="209550" y="381506"/>
                              </a:cubicBezTo>
                              <a:cubicBezTo>
                                <a:pt x="225425" y="378331"/>
                                <a:pt x="245727" y="383429"/>
                                <a:pt x="257175" y="371981"/>
                              </a:cubicBezTo>
                              <a:cubicBezTo>
                                <a:pt x="271374" y="357782"/>
                                <a:pt x="269875" y="333881"/>
                                <a:pt x="276225" y="314831"/>
                              </a:cubicBezTo>
                              <a:lnTo>
                                <a:pt x="285750" y="286256"/>
                              </a:lnTo>
                              <a:cubicBezTo>
                                <a:pt x="288925" y="264031"/>
                                <a:pt x="291259" y="241670"/>
                                <a:pt x="295275" y="219581"/>
                              </a:cubicBezTo>
                              <a:cubicBezTo>
                                <a:pt x="297617" y="206701"/>
                                <a:pt x="304800" y="168390"/>
                                <a:pt x="304800" y="181481"/>
                              </a:cubicBezTo>
                              <a:cubicBezTo>
                                <a:pt x="304800" y="267265"/>
                                <a:pt x="298450" y="352931"/>
                                <a:pt x="295275" y="438656"/>
                              </a:cubicBezTo>
                              <a:cubicBezTo>
                                <a:pt x="242802" y="421165"/>
                                <a:pt x="245447" y="432370"/>
                                <a:pt x="276225" y="333881"/>
                              </a:cubicBezTo>
                              <a:cubicBezTo>
                                <a:pt x="293253" y="279391"/>
                                <a:pt x="311800" y="277994"/>
                                <a:pt x="352425" y="257681"/>
                              </a:cubicBezTo>
                              <a:cubicBezTo>
                                <a:pt x="358775" y="248156"/>
                                <a:pt x="371475" y="217658"/>
                                <a:pt x="371475" y="229106"/>
                              </a:cubicBezTo>
                              <a:cubicBezTo>
                                <a:pt x="371475" y="263111"/>
                                <a:pt x="328362" y="322350"/>
                                <a:pt x="371475" y="257681"/>
                              </a:cubicBezTo>
                              <a:cubicBezTo>
                                <a:pt x="381000" y="260856"/>
                                <a:pt x="391441" y="272372"/>
                                <a:pt x="400050" y="267206"/>
                              </a:cubicBezTo>
                              <a:cubicBezTo>
                                <a:pt x="432913" y="247488"/>
                                <a:pt x="408822" y="177714"/>
                                <a:pt x="428625" y="276731"/>
                              </a:cubicBezTo>
                              <a:cubicBezTo>
                                <a:pt x="439755" y="260035"/>
                                <a:pt x="448645" y="234030"/>
                                <a:pt x="476250" y="238631"/>
                              </a:cubicBezTo>
                              <a:cubicBezTo>
                                <a:pt x="487542" y="240513"/>
                                <a:pt x="495300" y="251331"/>
                                <a:pt x="504825" y="257681"/>
                              </a:cubicBezTo>
                              <a:cubicBezTo>
                                <a:pt x="501650" y="276731"/>
                                <a:pt x="481644" y="301175"/>
                                <a:pt x="495300" y="314831"/>
                              </a:cubicBezTo>
                              <a:cubicBezTo>
                                <a:pt x="507390" y="326921"/>
                                <a:pt x="499057" y="274852"/>
                                <a:pt x="514350" y="267206"/>
                              </a:cubicBezTo>
                              <a:cubicBezTo>
                                <a:pt x="524589" y="262086"/>
                                <a:pt x="527050" y="286256"/>
                                <a:pt x="533400" y="295781"/>
                              </a:cubicBezTo>
                              <a:cubicBezTo>
                                <a:pt x="539750" y="286256"/>
                                <a:pt x="541821" y="271458"/>
                                <a:pt x="552450" y="267206"/>
                              </a:cubicBezTo>
                              <a:cubicBezTo>
                                <a:pt x="601296" y="247668"/>
                                <a:pt x="567104" y="318494"/>
                                <a:pt x="590550" y="248156"/>
                              </a:cubicBezTo>
                              <a:cubicBezTo>
                                <a:pt x="600075" y="254506"/>
                                <a:pt x="607900" y="269451"/>
                                <a:pt x="619125" y="267206"/>
                              </a:cubicBezTo>
                              <a:cubicBezTo>
                                <a:pt x="653746" y="260282"/>
                                <a:pt x="625783" y="201455"/>
                                <a:pt x="647700" y="267206"/>
                              </a:cubicBezTo>
                              <a:cubicBezTo>
                                <a:pt x="657225" y="264031"/>
                                <a:pt x="666280" y="258633"/>
                                <a:pt x="676275" y="257681"/>
                              </a:cubicBezTo>
                              <a:cubicBezTo>
                                <a:pt x="779986" y="247804"/>
                                <a:pt x="798705" y="248156"/>
                                <a:pt x="866775" y="248156"/>
                              </a:cubicBezTo>
                            </a:path>
                          </a:pathLst>
                        </a:custGeom>
                        <a:noFill/>
                        <a:ln w="9525" cap="flat" cmpd="sng" algn="ctr">
                          <a:solidFill>
                            <a:srgbClr val="000000"/>
                          </a:solidFill>
                          <a:prstDash val="solid"/>
                          <a:round/>
                          <a:headEnd type="none" w="med" len="med"/>
                          <a:tailEnd type="none" w="med" len="med"/>
                        </a:ln>
                        <a:effectLst/>
                      </wps:spPr>
                      <wps:bodyPr vertOverflow="clip" horzOverflow="clip" wrap="square" lIns="18288" tIns="0" rIns="0" bIns="0" rtlCol="0" anchor="t" upright="1"/>
                    </wps:wsp>
                  </a:graphicData>
                </a:graphic>
              </wp:anchor>
            </w:drawing>
          </mc:Choice>
          <mc:Fallback>
            <w:pict>
              <v:shape w14:anchorId="20A9F893" id="Freeform 33" o:spid="_x0000_s1026" style="position:absolute;margin-left:18.6pt;margin-top:3.35pt;width:68.25pt;height:34.5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866775,438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" path="m,410081v15875,-6350,31616,-13047,47625,-19050c57026,387506,67220,385996,76200,381506v80229,-40114,-27112,5039,57150,-47625c147849,324819,165100,321181,180975,314831v12700,-12700,24463,-26411,38100,-38100c227767,269281,238492,264550,247650,257681v16264,-12198,32582,-24425,47625,-38100c398925,125354,315475,199217,381000,124331v11827,-13517,25400,-25400,38100,-38100c422275,76706,428625,67696,428625,57656v,-95688,-49052,-44990,-152400,-38100c266700,25906,257889,33486,247650,38606v-8980,4490,-19798,4649,-28575,9525c199061,59250,161925,86231,161925,86231v-6350,12700,-12005,25772,-19050,38100c122777,159503,120475,149139,104775,191006v-4597,12257,-6350,25400,-9525,38100c98425,264031,94462,300363,104775,333881v3367,10941,18636,13370,28575,19050c172090,375068,167880,371088,209550,381506v15875,-3175,36177,1923,47625,-9525c271374,357782,269875,333881,276225,314831r9525,-28575c288925,264031,291259,241670,295275,219581v2342,-12880,9525,-51191,9525,-38100c304800,267265,298450,352931,295275,438656,242802,421165,245447,432370,276225,333881v17028,-54490,35575,-55887,76200,-76200c358775,248156,371475,217658,371475,229106v,34005,-43113,93244,,28575c381000,260856,391441,272372,400050,267206v32863,-19718,8772,-89492,28575,9525c439755,260035,448645,234030,476250,238631v11292,1882,19050,12700,28575,19050c501650,276731,481644,301175,495300,314831v12090,12090,3757,-39979,19050,-47625c524589,262086,527050,286256,533400,295781v6350,-9525,8421,-24323,19050,-28575c601296,247668,567104,318494,590550,248156v9525,6350,17350,21295,28575,19050c653746,260282,625783,201455,647700,267206v9525,-3175,18580,-8573,28575,-9525c779986,247804,798705,248156,866775,248156e" filled="f">
                <v:path arrowok="t" o:connecttype="custom" o:connectlocs="0,410081;47625,391031;76200,381506;133350,333881;180975,314831;219075,276731;247650,257681;295275,219581;381000,124331;419100,86231;428625,57656;276225,19556;247650,38606;219075,48131;161925,86231;142875,124331;104775,191006;95250,229106;104775,333881;133350,352931;209550,381506;257175,371981;276225,314831;285750,286256;295275,219581;304800,181481;295275,438656;276225,333881;352425,257681;371475,229106;371475,257681;400050,267206;428625,276731;476250,238631;504825,257681;495300,314831;514350,267206;533400,295781;552450,267206;590550,248156;619125,267206;647700,267206;676275,257681;866775,248156" o:connectangles="0,0,0,0,0,0,0,0,0,0,0,0,0,0,0,0,0,0,0,0,0,0,0,0,0,0,0,0,0,0,0,0,0,0,0,0,0,0,0,0,0,0,0,0"/>
              </v:shape>
            </w:pict>
          </mc:Fallback>
        </mc:AlternateContent>
      </w:r>
      <w:r w:rsidRPr="00982CC9">
        <w:rPr>
          <w:rFonts w:ascii="Arial Narrow" w:hAnsi="Arial Narrow"/>
          <w:b/>
          <w:color w:val="000000" w:themeColor="text1"/>
          <w:sz w:val="22"/>
          <w:szCs w:val="22"/>
        </w:rPr>
        <w:t xml:space="preserve">            </w:t>
      </w:r>
      <w:r w:rsidR="00057686" w:rsidRPr="00982CC9">
        <w:rPr>
          <w:rFonts w:ascii="Arial Narrow" w:hAnsi="Arial Narrow"/>
          <w:b/>
          <w:color w:val="000000" w:themeColor="text1"/>
          <w:sz w:val="22"/>
          <w:szCs w:val="22"/>
        </w:rPr>
        <w:t>Instructor I</w:t>
      </w:r>
      <w:r w:rsidR="00A23697" w:rsidRPr="00982CC9">
        <w:rPr>
          <w:rFonts w:ascii="Arial Narrow" w:hAnsi="Arial Narrow"/>
          <w:b/>
          <w:color w:val="000000" w:themeColor="text1"/>
          <w:sz w:val="22"/>
          <w:szCs w:val="22"/>
        </w:rPr>
        <w:tab/>
      </w:r>
      <w:r w:rsidR="00A23697" w:rsidRPr="00982CC9">
        <w:rPr>
          <w:rFonts w:ascii="Arial Narrow" w:hAnsi="Arial Narrow"/>
          <w:b/>
          <w:color w:val="000000" w:themeColor="text1"/>
          <w:sz w:val="22"/>
          <w:szCs w:val="22"/>
        </w:rPr>
        <w:tab/>
        <w:t xml:space="preserve">            </w:t>
      </w:r>
      <w:r w:rsidR="00845EE9" w:rsidRPr="00982CC9">
        <w:rPr>
          <w:rFonts w:ascii="Arial Narrow" w:hAnsi="Arial Narrow"/>
          <w:b/>
          <w:color w:val="000000" w:themeColor="text1"/>
          <w:sz w:val="22"/>
          <w:szCs w:val="22"/>
        </w:rPr>
        <w:tab/>
      </w:r>
      <w:r w:rsidR="00057686" w:rsidRPr="00982CC9">
        <w:rPr>
          <w:rFonts w:ascii="Arial Narrow" w:hAnsi="Arial Narrow"/>
          <w:b/>
          <w:color w:val="000000" w:themeColor="text1"/>
          <w:sz w:val="22"/>
          <w:szCs w:val="22"/>
        </w:rPr>
        <w:t xml:space="preserve"> IT Program Head</w:t>
      </w:r>
      <w:r w:rsidR="00A23697" w:rsidRPr="00982CC9">
        <w:rPr>
          <w:rFonts w:ascii="Arial Narrow" w:hAnsi="Arial Narrow"/>
          <w:b/>
          <w:color w:val="000000" w:themeColor="text1"/>
          <w:sz w:val="22"/>
          <w:szCs w:val="22"/>
        </w:rPr>
        <w:tab/>
        <w:t xml:space="preserve">     </w:t>
      </w:r>
      <w:r w:rsidR="00A23697" w:rsidRPr="00982CC9">
        <w:rPr>
          <w:rFonts w:ascii="Arial Narrow" w:hAnsi="Arial Narrow"/>
          <w:b/>
          <w:color w:val="000000" w:themeColor="text1"/>
          <w:sz w:val="22"/>
          <w:szCs w:val="22"/>
        </w:rPr>
        <w:tab/>
        <w:t xml:space="preserve">   </w:t>
      </w:r>
      <w:r w:rsidR="00057686" w:rsidRPr="00982CC9">
        <w:rPr>
          <w:rFonts w:ascii="Arial Narrow" w:hAnsi="Arial Narrow"/>
          <w:b/>
          <w:color w:val="000000" w:themeColor="text1"/>
          <w:sz w:val="22"/>
          <w:szCs w:val="22"/>
        </w:rPr>
        <w:tab/>
        <w:t xml:space="preserve"> Department Chairperson</w:t>
      </w:r>
    </w:p>
    <w:p w14:paraId="6548F883" w14:textId="1B4D3573" w:rsidR="00272B6B" w:rsidRPr="00982CC9" w:rsidRDefault="00272B6B" w:rsidP="003B4144">
      <w:pPr>
        <w:rPr>
          <w:rFonts w:ascii="Arial Narrow" w:hAnsi="Arial Narrow"/>
          <w:b/>
          <w:color w:val="000000" w:themeColor="text1"/>
          <w:sz w:val="22"/>
          <w:szCs w:val="22"/>
        </w:rPr>
      </w:pPr>
    </w:p>
    <w:p w14:paraId="47E5950D" w14:textId="3916240E" w:rsidR="00272B6B" w:rsidRPr="00982CC9" w:rsidRDefault="00272B6B" w:rsidP="003B4144">
      <w:pPr>
        <w:rPr>
          <w:rFonts w:ascii="Arial Narrow" w:hAnsi="Arial Narrow"/>
          <w:b/>
          <w:color w:val="000000" w:themeColor="text1"/>
          <w:sz w:val="22"/>
          <w:szCs w:val="22"/>
          <w:u w:val="single"/>
        </w:rPr>
      </w:pPr>
      <w:r w:rsidRPr="00982CC9">
        <w:rPr>
          <w:rFonts w:ascii="Arial Narrow" w:hAnsi="Arial Narrow"/>
          <w:b/>
          <w:color w:val="000000" w:themeColor="text1"/>
          <w:sz w:val="22"/>
          <w:szCs w:val="22"/>
          <w:u w:val="single"/>
        </w:rPr>
        <w:t>MARK GIL D. GALISANAO</w:t>
      </w:r>
    </w:p>
    <w:p w14:paraId="2E75F6E7" w14:textId="560E9376" w:rsidR="00272B6B" w:rsidRPr="00982CC9" w:rsidRDefault="00272B6B" w:rsidP="00272B6B">
      <w:pPr>
        <w:rPr>
          <w:rFonts w:ascii="Arial Narrow" w:hAnsi="Arial Narrow"/>
          <w:b/>
          <w:color w:val="000000" w:themeColor="text1"/>
          <w:sz w:val="22"/>
          <w:szCs w:val="22"/>
        </w:rPr>
      </w:pPr>
      <w:r w:rsidRPr="00982CC9">
        <w:rPr>
          <w:rFonts w:ascii="Arial Narrow" w:hAnsi="Arial Narrow"/>
          <w:b/>
          <w:color w:val="000000" w:themeColor="text1"/>
          <w:sz w:val="22"/>
          <w:szCs w:val="22"/>
        </w:rPr>
        <w:t xml:space="preserve">            Instructor I</w:t>
      </w:r>
    </w:p>
    <w:sectPr w:rsidR="00272B6B" w:rsidRPr="00982CC9" w:rsidSect="00FF24C8">
      <w:type w:val="continuous"/>
      <w:pgSz w:w="11906" w:h="16838" w:code="9"/>
      <w:pgMar w:top="720" w:right="656" w:bottom="1702" w:left="81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0E323" w14:textId="77777777" w:rsidR="00BB72B1" w:rsidRDefault="00BB72B1" w:rsidP="001561A4">
      <w:r>
        <w:separator/>
      </w:r>
    </w:p>
  </w:endnote>
  <w:endnote w:type="continuationSeparator" w:id="0">
    <w:p w14:paraId="6D9A9960" w14:textId="77777777" w:rsidR="00BB72B1" w:rsidRDefault="00BB72B1" w:rsidP="0015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0"/>
      <w:gridCol w:w="2706"/>
    </w:tblGrid>
    <w:tr w:rsidR="005E72DC" w:rsidRPr="00692FB5" w14:paraId="6C1AA10A" w14:textId="77777777" w:rsidTr="00540258">
      <w:tc>
        <w:tcPr>
          <w:tcW w:w="8005" w:type="dxa"/>
        </w:tcPr>
        <w:p w14:paraId="12E558A6" w14:textId="629D0834" w:rsidR="005E72DC" w:rsidRPr="00692FB5" w:rsidRDefault="005E72DC" w:rsidP="00692FB5">
          <w:pPr>
            <w:pStyle w:val="Footer"/>
            <w:rPr>
              <w:rFonts w:asciiTheme="minorHAnsi" w:hAnsiTheme="minorHAnsi"/>
              <w:b/>
              <w:sz w:val="18"/>
              <w:szCs w:val="18"/>
            </w:rPr>
          </w:pPr>
          <w:r>
            <w:rPr>
              <w:rFonts w:asciiTheme="minorHAnsi" w:hAnsiTheme="minorHAnsi"/>
              <w:b/>
              <w:sz w:val="18"/>
              <w:szCs w:val="18"/>
            </w:rPr>
            <w:t xml:space="preserve"> </w:t>
          </w:r>
          <w:r w:rsidRPr="00692FB5">
            <w:rPr>
              <w:rFonts w:asciiTheme="minorHAnsi" w:hAnsiTheme="minorHAnsi"/>
              <w:b/>
              <w:sz w:val="18"/>
              <w:szCs w:val="18"/>
            </w:rPr>
            <w:t xml:space="preserve"> </w:t>
          </w:r>
          <w:sdt>
            <w:sdtPr>
              <w:rPr>
                <w:rFonts w:asciiTheme="minorHAnsi" w:hAnsiTheme="minorHAnsi"/>
                <w:b/>
                <w:sz w:val="18"/>
                <w:szCs w:val="18"/>
              </w:rPr>
              <w:alias w:val="Category"/>
              <w:tag w:val=""/>
              <w:id w:val="-421803736"/>
              <w:placeholder>
                <w:docPart w:val="84F465F3CED64D7F8FDCBE0E0B9E0622"/>
              </w:placeholder>
              <w:dataBinding w:prefixMappings="xmlns:ns0='http://purl.org/dc/elements/1.1/' xmlns:ns1='http://schemas.openxmlformats.org/package/2006/metadata/core-properties' " w:xpath="/ns1:coreProperties[1]/ns1:category[1]" w:storeItemID="{6C3C8BC8-F283-45AE-878A-BAB7291924A1}"/>
              <w:text/>
            </w:sdtPr>
            <w:sdtEndPr/>
            <w:sdtContent>
              <w:r w:rsidR="00D16203">
                <w:rPr>
                  <w:rFonts w:asciiTheme="minorHAnsi" w:hAnsiTheme="minorHAnsi"/>
                  <w:b/>
                  <w:sz w:val="18"/>
                  <w:szCs w:val="18"/>
                </w:rPr>
                <w:t>ITEC 95 – Quantitative Methods (Modeling Simulation) | Midterm Examination</w:t>
              </w:r>
            </w:sdtContent>
          </w:sdt>
        </w:p>
        <w:p w14:paraId="0386A45C" w14:textId="77777777" w:rsidR="005E72DC" w:rsidRPr="00692FB5" w:rsidRDefault="005E72DC" w:rsidP="0024533B">
          <w:pPr>
            <w:pStyle w:val="Footer"/>
            <w:rPr>
              <w:rFonts w:asciiTheme="minorHAnsi" w:hAnsiTheme="minorHAnsi"/>
              <w:sz w:val="18"/>
              <w:szCs w:val="18"/>
            </w:rPr>
          </w:pPr>
        </w:p>
      </w:tc>
      <w:tc>
        <w:tcPr>
          <w:tcW w:w="2785" w:type="dxa"/>
        </w:tcPr>
        <w:p w14:paraId="5F5C1EE8" w14:textId="4ECA69B5" w:rsidR="005E72DC" w:rsidRPr="00692FB5" w:rsidRDefault="005E72DC" w:rsidP="00D70B59">
          <w:pPr>
            <w:pStyle w:val="Footer"/>
            <w:jc w:val="right"/>
            <w:rPr>
              <w:rFonts w:asciiTheme="minorHAnsi" w:hAnsiTheme="minorHAnsi"/>
              <w:sz w:val="18"/>
              <w:szCs w:val="18"/>
            </w:rPr>
          </w:pPr>
          <w:r w:rsidRPr="00692FB5">
            <w:rPr>
              <w:rFonts w:asciiTheme="minorHAnsi" w:hAnsiTheme="minorHAnsi"/>
              <w:sz w:val="18"/>
              <w:szCs w:val="18"/>
            </w:rPr>
            <w:t xml:space="preserve">Page </w:t>
          </w:r>
          <w:r w:rsidRPr="00692FB5">
            <w:rPr>
              <w:rFonts w:asciiTheme="minorHAnsi" w:hAnsiTheme="minorHAnsi"/>
              <w:b/>
              <w:bCs/>
              <w:sz w:val="18"/>
              <w:szCs w:val="18"/>
            </w:rPr>
            <w:fldChar w:fldCharType="begin"/>
          </w:r>
          <w:r w:rsidRPr="00692FB5">
            <w:rPr>
              <w:rFonts w:asciiTheme="minorHAnsi" w:hAnsiTheme="minorHAnsi"/>
              <w:b/>
              <w:bCs/>
              <w:sz w:val="18"/>
              <w:szCs w:val="18"/>
            </w:rPr>
            <w:instrText xml:space="preserve"> PAGE </w:instrText>
          </w:r>
          <w:r w:rsidRPr="00692FB5">
            <w:rPr>
              <w:rFonts w:asciiTheme="minorHAnsi" w:hAnsiTheme="minorHAnsi"/>
              <w:b/>
              <w:bCs/>
              <w:sz w:val="18"/>
              <w:szCs w:val="18"/>
            </w:rPr>
            <w:fldChar w:fldCharType="separate"/>
          </w:r>
          <w:r w:rsidR="00982CC9">
            <w:rPr>
              <w:rFonts w:asciiTheme="minorHAnsi" w:hAnsiTheme="minorHAnsi"/>
              <w:b/>
              <w:bCs/>
              <w:noProof/>
              <w:sz w:val="18"/>
              <w:szCs w:val="18"/>
            </w:rPr>
            <w:t>1</w:t>
          </w:r>
          <w:r w:rsidRPr="00692FB5">
            <w:rPr>
              <w:rFonts w:asciiTheme="minorHAnsi" w:hAnsiTheme="minorHAnsi"/>
              <w:b/>
              <w:bCs/>
              <w:sz w:val="18"/>
              <w:szCs w:val="18"/>
            </w:rPr>
            <w:fldChar w:fldCharType="end"/>
          </w:r>
          <w:r w:rsidRPr="00692FB5">
            <w:rPr>
              <w:rFonts w:asciiTheme="minorHAnsi" w:hAnsiTheme="minorHAnsi"/>
              <w:sz w:val="18"/>
              <w:szCs w:val="18"/>
            </w:rPr>
            <w:t xml:space="preserve"> of </w:t>
          </w:r>
          <w:r w:rsidR="003B4144">
            <w:rPr>
              <w:rFonts w:asciiTheme="minorHAnsi" w:hAnsiTheme="minorHAnsi"/>
              <w:b/>
              <w:bCs/>
              <w:sz w:val="18"/>
              <w:szCs w:val="18"/>
            </w:rPr>
            <w:t>4</w:t>
          </w:r>
        </w:p>
      </w:tc>
    </w:tr>
  </w:tbl>
  <w:p w14:paraId="54A0F903" w14:textId="77777777" w:rsidR="005E72DC" w:rsidRPr="00692FB5" w:rsidRDefault="005E72DC" w:rsidP="00692FB5">
    <w:pPr>
      <w:pStyle w:val="Footer"/>
      <w:rPr>
        <w:rFonts w:asciiTheme="minorHAnsi" w:hAnsiTheme="minorHAns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0"/>
      <w:gridCol w:w="2706"/>
    </w:tblGrid>
    <w:tr w:rsidR="004107AC" w:rsidRPr="00692FB5" w14:paraId="38846E0A" w14:textId="77777777" w:rsidTr="00540258">
      <w:tc>
        <w:tcPr>
          <w:tcW w:w="8005" w:type="dxa"/>
        </w:tcPr>
        <w:p w14:paraId="34B906FE" w14:textId="5A8F016D" w:rsidR="004107AC" w:rsidRPr="00692FB5" w:rsidRDefault="004107AC" w:rsidP="00692FB5">
          <w:pPr>
            <w:pStyle w:val="Footer"/>
            <w:rPr>
              <w:rFonts w:asciiTheme="minorHAnsi" w:hAnsiTheme="minorHAnsi"/>
              <w:b/>
              <w:sz w:val="18"/>
              <w:szCs w:val="18"/>
            </w:rPr>
          </w:pPr>
          <w:r w:rsidRPr="00692FB5">
            <w:rPr>
              <w:rFonts w:asciiTheme="minorHAnsi" w:hAnsiTheme="minorHAnsi"/>
              <w:b/>
              <w:sz w:val="18"/>
              <w:szCs w:val="18"/>
            </w:rPr>
            <w:t xml:space="preserve"> </w:t>
          </w:r>
          <w:sdt>
            <w:sdtPr>
              <w:rPr>
                <w:rFonts w:asciiTheme="minorHAnsi" w:hAnsiTheme="minorHAnsi"/>
                <w:b/>
                <w:sz w:val="18"/>
                <w:szCs w:val="18"/>
              </w:rPr>
              <w:alias w:val="Category"/>
              <w:tag w:val=""/>
              <w:id w:val="-976678983"/>
              <w:placeholder>
                <w:docPart w:val="84F465F3CED64D7F8FDCBE0E0B9E0622"/>
              </w:placeholder>
              <w:dataBinding w:prefixMappings="xmlns:ns0='http://purl.org/dc/elements/1.1/' xmlns:ns1='http://schemas.openxmlformats.org/package/2006/metadata/core-properties' " w:xpath="/ns1:coreProperties[1]/ns1:category[1]" w:storeItemID="{6C3C8BC8-F283-45AE-878A-BAB7291924A1}"/>
              <w:text/>
            </w:sdtPr>
            <w:sdtEndPr/>
            <w:sdtContent>
              <w:r w:rsidR="00D16203">
                <w:rPr>
                  <w:rFonts w:asciiTheme="minorHAnsi" w:hAnsiTheme="minorHAnsi"/>
                  <w:b/>
                  <w:sz w:val="18"/>
                  <w:szCs w:val="18"/>
                </w:rPr>
                <w:t>ITEC 95 – Quantitative Methods (Modeling Simulation) | Midterm Examination</w:t>
              </w:r>
            </w:sdtContent>
          </w:sdt>
        </w:p>
        <w:p w14:paraId="394DFE7D" w14:textId="77777777" w:rsidR="004107AC" w:rsidRPr="00692FB5" w:rsidRDefault="004107AC" w:rsidP="0024533B">
          <w:pPr>
            <w:pStyle w:val="Footer"/>
            <w:rPr>
              <w:rFonts w:asciiTheme="minorHAnsi" w:hAnsiTheme="minorHAnsi"/>
              <w:sz w:val="18"/>
              <w:szCs w:val="18"/>
            </w:rPr>
          </w:pPr>
        </w:p>
      </w:tc>
      <w:tc>
        <w:tcPr>
          <w:tcW w:w="2785" w:type="dxa"/>
        </w:tcPr>
        <w:p w14:paraId="0028CE71" w14:textId="478C673A" w:rsidR="004107AC" w:rsidRPr="00692FB5" w:rsidRDefault="004107AC" w:rsidP="00D70B59">
          <w:pPr>
            <w:pStyle w:val="Footer"/>
            <w:jc w:val="right"/>
            <w:rPr>
              <w:rFonts w:asciiTheme="minorHAnsi" w:hAnsiTheme="minorHAnsi"/>
              <w:sz w:val="18"/>
              <w:szCs w:val="18"/>
            </w:rPr>
          </w:pPr>
          <w:r w:rsidRPr="00692FB5">
            <w:rPr>
              <w:rFonts w:asciiTheme="minorHAnsi" w:hAnsiTheme="minorHAnsi"/>
              <w:sz w:val="18"/>
              <w:szCs w:val="18"/>
            </w:rPr>
            <w:t xml:space="preserve">Page </w:t>
          </w:r>
          <w:r w:rsidRPr="00692FB5">
            <w:rPr>
              <w:rFonts w:asciiTheme="minorHAnsi" w:hAnsiTheme="minorHAnsi"/>
              <w:b/>
              <w:bCs/>
              <w:sz w:val="18"/>
              <w:szCs w:val="18"/>
            </w:rPr>
            <w:fldChar w:fldCharType="begin"/>
          </w:r>
          <w:r w:rsidRPr="00692FB5">
            <w:rPr>
              <w:rFonts w:asciiTheme="minorHAnsi" w:hAnsiTheme="minorHAnsi"/>
              <w:b/>
              <w:bCs/>
              <w:sz w:val="18"/>
              <w:szCs w:val="18"/>
            </w:rPr>
            <w:instrText xml:space="preserve"> PAGE </w:instrText>
          </w:r>
          <w:r w:rsidRPr="00692FB5">
            <w:rPr>
              <w:rFonts w:asciiTheme="minorHAnsi" w:hAnsiTheme="minorHAnsi"/>
              <w:b/>
              <w:bCs/>
              <w:sz w:val="18"/>
              <w:szCs w:val="18"/>
            </w:rPr>
            <w:fldChar w:fldCharType="separate"/>
          </w:r>
          <w:r w:rsidR="0055269E">
            <w:rPr>
              <w:rFonts w:asciiTheme="minorHAnsi" w:hAnsiTheme="minorHAnsi"/>
              <w:b/>
              <w:bCs/>
              <w:noProof/>
              <w:sz w:val="18"/>
              <w:szCs w:val="18"/>
            </w:rPr>
            <w:t>2</w:t>
          </w:r>
          <w:r w:rsidRPr="00692FB5">
            <w:rPr>
              <w:rFonts w:asciiTheme="minorHAnsi" w:hAnsiTheme="minorHAnsi"/>
              <w:b/>
              <w:bCs/>
              <w:sz w:val="18"/>
              <w:szCs w:val="18"/>
            </w:rPr>
            <w:fldChar w:fldCharType="end"/>
          </w:r>
          <w:r w:rsidRPr="00692FB5">
            <w:rPr>
              <w:rFonts w:asciiTheme="minorHAnsi" w:hAnsiTheme="minorHAnsi"/>
              <w:sz w:val="18"/>
              <w:szCs w:val="18"/>
            </w:rPr>
            <w:t xml:space="preserve"> of </w:t>
          </w:r>
          <w:r w:rsidR="003B4144">
            <w:rPr>
              <w:rFonts w:asciiTheme="minorHAnsi" w:hAnsiTheme="minorHAnsi"/>
              <w:b/>
              <w:bCs/>
              <w:sz w:val="18"/>
              <w:szCs w:val="18"/>
            </w:rPr>
            <w:t>4</w:t>
          </w:r>
        </w:p>
      </w:tc>
    </w:tr>
  </w:tbl>
  <w:p w14:paraId="4B7E36D2" w14:textId="77777777" w:rsidR="004107AC" w:rsidRPr="00692FB5" w:rsidRDefault="004107AC" w:rsidP="00692FB5">
    <w:pPr>
      <w:pStyle w:val="Footer"/>
      <w:rPr>
        <w:rFonts w:asciiTheme="minorHAnsi" w:hAnsiTheme="minorHAns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0"/>
      <w:gridCol w:w="2706"/>
    </w:tblGrid>
    <w:tr w:rsidR="00773937" w:rsidRPr="00692FB5" w14:paraId="5F428761" w14:textId="77777777" w:rsidTr="00540258">
      <w:tc>
        <w:tcPr>
          <w:tcW w:w="8005" w:type="dxa"/>
        </w:tcPr>
        <w:p w14:paraId="08CEA0AB" w14:textId="5F89F312" w:rsidR="00773937" w:rsidRPr="00692FB5" w:rsidRDefault="00773937" w:rsidP="00692FB5">
          <w:pPr>
            <w:pStyle w:val="Footer"/>
            <w:rPr>
              <w:rFonts w:asciiTheme="minorHAnsi" w:hAnsiTheme="minorHAnsi"/>
              <w:b/>
              <w:sz w:val="18"/>
              <w:szCs w:val="18"/>
            </w:rPr>
          </w:pPr>
          <w:r>
            <w:rPr>
              <w:rFonts w:asciiTheme="minorHAnsi" w:hAnsiTheme="minorHAnsi"/>
              <w:b/>
              <w:sz w:val="18"/>
              <w:szCs w:val="18"/>
            </w:rPr>
            <w:t xml:space="preserve"> </w:t>
          </w:r>
          <w:r w:rsidRPr="00692FB5">
            <w:rPr>
              <w:rFonts w:asciiTheme="minorHAnsi" w:hAnsiTheme="minorHAnsi"/>
              <w:b/>
              <w:sz w:val="18"/>
              <w:szCs w:val="18"/>
            </w:rPr>
            <w:t xml:space="preserve"> </w:t>
          </w:r>
          <w:sdt>
            <w:sdtPr>
              <w:rPr>
                <w:rFonts w:asciiTheme="minorHAnsi" w:hAnsiTheme="minorHAnsi"/>
                <w:b/>
                <w:sz w:val="18"/>
                <w:szCs w:val="18"/>
              </w:rPr>
              <w:alias w:val="Category"/>
              <w:tag w:val=""/>
              <w:id w:val="-979220949"/>
              <w:placeholder>
                <w:docPart w:val="84F465F3CED64D7F8FDCBE0E0B9E0622"/>
              </w:placeholder>
              <w:dataBinding w:prefixMappings="xmlns:ns0='http://purl.org/dc/elements/1.1/' xmlns:ns1='http://schemas.openxmlformats.org/package/2006/metadata/core-properties' " w:xpath="/ns1:coreProperties[1]/ns1:category[1]" w:storeItemID="{6C3C8BC8-F283-45AE-878A-BAB7291924A1}"/>
              <w:text/>
            </w:sdtPr>
            <w:sdtEndPr/>
            <w:sdtContent>
              <w:r>
                <w:rPr>
                  <w:rFonts w:asciiTheme="minorHAnsi" w:hAnsiTheme="minorHAnsi"/>
                  <w:b/>
                  <w:sz w:val="18"/>
                  <w:szCs w:val="18"/>
                </w:rPr>
                <w:t>ITEC 95 – Quantitative Methods (Modeling Simulation) | Midterm Examination</w:t>
              </w:r>
            </w:sdtContent>
          </w:sdt>
        </w:p>
        <w:p w14:paraId="79F67B9C" w14:textId="77777777" w:rsidR="00773937" w:rsidRPr="00692FB5" w:rsidRDefault="00773937" w:rsidP="0024533B">
          <w:pPr>
            <w:pStyle w:val="Footer"/>
            <w:rPr>
              <w:rFonts w:asciiTheme="minorHAnsi" w:hAnsiTheme="minorHAnsi"/>
              <w:sz w:val="18"/>
              <w:szCs w:val="18"/>
            </w:rPr>
          </w:pPr>
        </w:p>
      </w:tc>
      <w:tc>
        <w:tcPr>
          <w:tcW w:w="2785" w:type="dxa"/>
        </w:tcPr>
        <w:p w14:paraId="7FF1186A" w14:textId="6FB5033D" w:rsidR="00773937" w:rsidRPr="00692FB5" w:rsidRDefault="00773937" w:rsidP="00D70B59">
          <w:pPr>
            <w:pStyle w:val="Footer"/>
            <w:jc w:val="right"/>
            <w:rPr>
              <w:rFonts w:asciiTheme="minorHAnsi" w:hAnsiTheme="minorHAnsi"/>
              <w:sz w:val="18"/>
              <w:szCs w:val="18"/>
            </w:rPr>
          </w:pPr>
          <w:r w:rsidRPr="00692FB5">
            <w:rPr>
              <w:rFonts w:asciiTheme="minorHAnsi" w:hAnsiTheme="minorHAnsi"/>
              <w:sz w:val="18"/>
              <w:szCs w:val="18"/>
            </w:rPr>
            <w:t xml:space="preserve">Page </w:t>
          </w:r>
          <w:r w:rsidRPr="00692FB5">
            <w:rPr>
              <w:rFonts w:asciiTheme="minorHAnsi" w:hAnsiTheme="minorHAnsi"/>
              <w:b/>
              <w:bCs/>
              <w:sz w:val="18"/>
              <w:szCs w:val="18"/>
            </w:rPr>
            <w:fldChar w:fldCharType="begin"/>
          </w:r>
          <w:r w:rsidRPr="00692FB5">
            <w:rPr>
              <w:rFonts w:asciiTheme="minorHAnsi" w:hAnsiTheme="minorHAnsi"/>
              <w:b/>
              <w:bCs/>
              <w:sz w:val="18"/>
              <w:szCs w:val="18"/>
            </w:rPr>
            <w:instrText xml:space="preserve"> PAGE </w:instrText>
          </w:r>
          <w:r w:rsidRPr="00692FB5">
            <w:rPr>
              <w:rFonts w:asciiTheme="minorHAnsi" w:hAnsiTheme="minorHAnsi"/>
              <w:b/>
              <w:bCs/>
              <w:sz w:val="18"/>
              <w:szCs w:val="18"/>
            </w:rPr>
            <w:fldChar w:fldCharType="separate"/>
          </w:r>
          <w:r w:rsidR="00050DB7">
            <w:rPr>
              <w:rFonts w:asciiTheme="minorHAnsi" w:hAnsiTheme="minorHAnsi"/>
              <w:b/>
              <w:bCs/>
              <w:noProof/>
              <w:sz w:val="18"/>
              <w:szCs w:val="18"/>
            </w:rPr>
            <w:t>2</w:t>
          </w:r>
          <w:r w:rsidRPr="00692FB5">
            <w:rPr>
              <w:rFonts w:asciiTheme="minorHAnsi" w:hAnsiTheme="minorHAnsi"/>
              <w:b/>
              <w:bCs/>
              <w:sz w:val="18"/>
              <w:szCs w:val="18"/>
            </w:rPr>
            <w:fldChar w:fldCharType="end"/>
          </w:r>
          <w:r w:rsidRPr="00692FB5">
            <w:rPr>
              <w:rFonts w:asciiTheme="minorHAnsi" w:hAnsiTheme="minorHAnsi"/>
              <w:sz w:val="18"/>
              <w:szCs w:val="18"/>
            </w:rPr>
            <w:t xml:space="preserve"> of </w:t>
          </w:r>
          <w:r>
            <w:rPr>
              <w:rFonts w:asciiTheme="minorHAnsi" w:hAnsiTheme="minorHAnsi"/>
              <w:b/>
              <w:bCs/>
              <w:sz w:val="18"/>
              <w:szCs w:val="18"/>
            </w:rPr>
            <w:t>4</w:t>
          </w:r>
        </w:p>
      </w:tc>
    </w:tr>
  </w:tbl>
  <w:p w14:paraId="16506B3C" w14:textId="77777777" w:rsidR="00773937" w:rsidRPr="00692FB5" w:rsidRDefault="00773937" w:rsidP="00692FB5">
    <w:pPr>
      <w:pStyle w:val="Footer"/>
      <w:rPr>
        <w:rFonts w:asciiTheme="minorHAnsi" w:hAnsiTheme="minorHAnsi"/>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0"/>
      <w:gridCol w:w="2706"/>
    </w:tblGrid>
    <w:tr w:rsidR="003B08A5" w:rsidRPr="00692FB5" w14:paraId="216A5EF0" w14:textId="77777777" w:rsidTr="00FF24C8">
      <w:tc>
        <w:tcPr>
          <w:tcW w:w="7760" w:type="dxa"/>
        </w:tcPr>
        <w:p w14:paraId="667BE3CB" w14:textId="672D5A02" w:rsidR="003B08A5" w:rsidRPr="00692FB5" w:rsidRDefault="003B08A5" w:rsidP="00692FB5">
          <w:pPr>
            <w:pStyle w:val="Footer"/>
            <w:rPr>
              <w:rFonts w:asciiTheme="minorHAnsi" w:hAnsiTheme="minorHAnsi"/>
              <w:b/>
              <w:sz w:val="18"/>
              <w:szCs w:val="18"/>
            </w:rPr>
          </w:pPr>
          <w:r w:rsidRPr="00692FB5">
            <w:rPr>
              <w:rFonts w:asciiTheme="minorHAnsi" w:hAnsiTheme="minorHAnsi"/>
              <w:b/>
              <w:sz w:val="18"/>
              <w:szCs w:val="18"/>
            </w:rPr>
            <w:t xml:space="preserve"> </w:t>
          </w:r>
          <w:sdt>
            <w:sdtPr>
              <w:rPr>
                <w:rFonts w:asciiTheme="minorHAnsi" w:hAnsiTheme="minorHAnsi"/>
                <w:b/>
                <w:sz w:val="18"/>
                <w:szCs w:val="18"/>
              </w:rPr>
              <w:alias w:val="Category"/>
              <w:tag w:val=""/>
              <w:id w:val="2113076503"/>
              <w:dataBinding w:prefixMappings="xmlns:ns0='http://purl.org/dc/elements/1.1/' xmlns:ns1='http://schemas.openxmlformats.org/package/2006/metadata/core-properties' " w:xpath="/ns1:coreProperties[1]/ns1:category[1]" w:storeItemID="{6C3C8BC8-F283-45AE-878A-BAB7291924A1}"/>
              <w:text/>
            </w:sdtPr>
            <w:sdtEndPr/>
            <w:sdtContent>
              <w:r>
                <w:rPr>
                  <w:rFonts w:asciiTheme="minorHAnsi" w:hAnsiTheme="minorHAnsi"/>
                  <w:b/>
                  <w:sz w:val="18"/>
                  <w:szCs w:val="18"/>
                </w:rPr>
                <w:t>ITEC 95 – Quantitative Methods (Modeling Simulation) | Midterm Examination</w:t>
              </w:r>
            </w:sdtContent>
          </w:sdt>
        </w:p>
        <w:p w14:paraId="39DEC8B9" w14:textId="77777777" w:rsidR="003B08A5" w:rsidRPr="00692FB5" w:rsidRDefault="003B08A5" w:rsidP="0024533B">
          <w:pPr>
            <w:pStyle w:val="Footer"/>
            <w:rPr>
              <w:rFonts w:asciiTheme="minorHAnsi" w:hAnsiTheme="minorHAnsi"/>
              <w:sz w:val="18"/>
              <w:szCs w:val="18"/>
            </w:rPr>
          </w:pPr>
        </w:p>
      </w:tc>
      <w:tc>
        <w:tcPr>
          <w:tcW w:w="2706" w:type="dxa"/>
        </w:tcPr>
        <w:p w14:paraId="32C74337" w14:textId="60943BDD" w:rsidR="003B08A5" w:rsidRPr="00692FB5" w:rsidRDefault="003B08A5" w:rsidP="00D70B59">
          <w:pPr>
            <w:pStyle w:val="Footer"/>
            <w:jc w:val="right"/>
            <w:rPr>
              <w:rFonts w:asciiTheme="minorHAnsi" w:hAnsiTheme="minorHAnsi"/>
              <w:sz w:val="18"/>
              <w:szCs w:val="18"/>
            </w:rPr>
          </w:pPr>
          <w:r w:rsidRPr="00692FB5">
            <w:rPr>
              <w:rFonts w:asciiTheme="minorHAnsi" w:hAnsiTheme="minorHAnsi"/>
              <w:sz w:val="18"/>
              <w:szCs w:val="18"/>
            </w:rPr>
            <w:t xml:space="preserve">Page </w:t>
          </w:r>
          <w:r w:rsidRPr="00692FB5">
            <w:rPr>
              <w:rFonts w:asciiTheme="minorHAnsi" w:hAnsiTheme="minorHAnsi"/>
              <w:b/>
              <w:bCs/>
              <w:sz w:val="18"/>
              <w:szCs w:val="18"/>
            </w:rPr>
            <w:fldChar w:fldCharType="begin"/>
          </w:r>
          <w:r w:rsidRPr="00692FB5">
            <w:rPr>
              <w:rFonts w:asciiTheme="minorHAnsi" w:hAnsiTheme="minorHAnsi"/>
              <w:b/>
              <w:bCs/>
              <w:sz w:val="18"/>
              <w:szCs w:val="18"/>
            </w:rPr>
            <w:instrText xml:space="preserve"> PAGE </w:instrText>
          </w:r>
          <w:r w:rsidRPr="00692FB5">
            <w:rPr>
              <w:rFonts w:asciiTheme="minorHAnsi" w:hAnsiTheme="minorHAnsi"/>
              <w:b/>
              <w:bCs/>
              <w:sz w:val="18"/>
              <w:szCs w:val="18"/>
            </w:rPr>
            <w:fldChar w:fldCharType="separate"/>
          </w:r>
          <w:r w:rsidR="00982CC9">
            <w:rPr>
              <w:rFonts w:asciiTheme="minorHAnsi" w:hAnsiTheme="minorHAnsi"/>
              <w:b/>
              <w:bCs/>
              <w:noProof/>
              <w:sz w:val="18"/>
              <w:szCs w:val="18"/>
            </w:rPr>
            <w:t>2</w:t>
          </w:r>
          <w:r w:rsidRPr="00692FB5">
            <w:rPr>
              <w:rFonts w:asciiTheme="minorHAnsi" w:hAnsiTheme="minorHAnsi"/>
              <w:b/>
              <w:bCs/>
              <w:sz w:val="18"/>
              <w:szCs w:val="18"/>
            </w:rPr>
            <w:fldChar w:fldCharType="end"/>
          </w:r>
          <w:r w:rsidRPr="00692FB5">
            <w:rPr>
              <w:rFonts w:asciiTheme="minorHAnsi" w:hAnsiTheme="minorHAnsi"/>
              <w:sz w:val="18"/>
              <w:szCs w:val="18"/>
            </w:rPr>
            <w:t xml:space="preserve"> of </w:t>
          </w:r>
          <w:r>
            <w:rPr>
              <w:rFonts w:asciiTheme="minorHAnsi" w:hAnsiTheme="minorHAnsi"/>
              <w:b/>
              <w:bCs/>
              <w:sz w:val="18"/>
              <w:szCs w:val="18"/>
            </w:rPr>
            <w:t>4</w:t>
          </w:r>
        </w:p>
      </w:tc>
    </w:tr>
  </w:tbl>
  <w:p w14:paraId="08C8DB62" w14:textId="77777777" w:rsidR="003B08A5" w:rsidRPr="00692FB5" w:rsidRDefault="003B08A5" w:rsidP="00692FB5">
    <w:pPr>
      <w:pStyle w:val="Footer"/>
      <w:rPr>
        <w:rFonts w:asciiTheme="minorHAnsi" w:hAnsiTheme="minorHAnsi"/>
      </w:rPr>
    </w:pPr>
  </w:p>
  <w:p w14:paraId="1C94E8F0" w14:textId="77777777" w:rsidR="003B08A5" w:rsidRDefault="003B08A5"/>
  <w:p w14:paraId="17B90AB8" w14:textId="77777777" w:rsidR="003B08A5" w:rsidRDefault="003B08A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519C0" w14:textId="77777777" w:rsidR="00BB72B1" w:rsidRDefault="00BB72B1" w:rsidP="001561A4">
      <w:r>
        <w:separator/>
      </w:r>
    </w:p>
  </w:footnote>
  <w:footnote w:type="continuationSeparator" w:id="0">
    <w:p w14:paraId="0566E83C" w14:textId="77777777" w:rsidR="00BB72B1" w:rsidRDefault="00BB72B1" w:rsidP="0015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name w:val="WW8Num7"/>
    <w:lvl w:ilvl="0">
      <w:start w:val="8"/>
      <w:numFmt w:val="upperLetter"/>
      <w:lvlText w:val="%1."/>
      <w:lvlJc w:val="left"/>
      <w:pPr>
        <w:tabs>
          <w:tab w:val="num" w:pos="690"/>
        </w:tabs>
        <w:ind w:left="690" w:hanging="690"/>
      </w:pPr>
    </w:lvl>
  </w:abstractNum>
  <w:abstractNum w:abstractNumId="1" w15:restartNumberingAfterBreak="0">
    <w:nsid w:val="00000009"/>
    <w:multiLevelType w:val="singleLevel"/>
    <w:tmpl w:val="00000009"/>
    <w:name w:val="WW8Num12"/>
    <w:lvl w:ilvl="0">
      <w:start w:val="1"/>
      <w:numFmt w:val="upperLetter"/>
      <w:lvlText w:val="%1."/>
      <w:lvlJc w:val="left"/>
      <w:pPr>
        <w:tabs>
          <w:tab w:val="num" w:pos="360"/>
        </w:tabs>
        <w:ind w:left="360" w:hanging="360"/>
      </w:pPr>
    </w:lvl>
  </w:abstractNum>
  <w:abstractNum w:abstractNumId="2" w15:restartNumberingAfterBreak="0">
    <w:nsid w:val="0000000C"/>
    <w:multiLevelType w:val="singleLevel"/>
    <w:tmpl w:val="0000000C"/>
    <w:name w:val="WW8Num18"/>
    <w:lvl w:ilvl="0">
      <w:start w:val="1"/>
      <w:numFmt w:val="upperRoman"/>
      <w:lvlText w:val="%1."/>
      <w:lvlJc w:val="left"/>
      <w:pPr>
        <w:tabs>
          <w:tab w:val="num" w:pos="720"/>
        </w:tabs>
        <w:ind w:left="720" w:hanging="720"/>
      </w:pPr>
    </w:lvl>
  </w:abstractNum>
  <w:abstractNum w:abstractNumId="3" w15:restartNumberingAfterBreak="0">
    <w:nsid w:val="00000016"/>
    <w:multiLevelType w:val="singleLevel"/>
    <w:tmpl w:val="00000016"/>
    <w:name w:val="WW8Num3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4747B0C"/>
    <w:multiLevelType w:val="hybridMultilevel"/>
    <w:tmpl w:val="62AE4A72"/>
    <w:lvl w:ilvl="0" w:tplc="04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098F6D1F"/>
    <w:multiLevelType w:val="hybridMultilevel"/>
    <w:tmpl w:val="12B40BB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18D6EF4"/>
    <w:multiLevelType w:val="hybridMultilevel"/>
    <w:tmpl w:val="A30EF85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AA44210"/>
    <w:multiLevelType w:val="hybridMultilevel"/>
    <w:tmpl w:val="1FF674B2"/>
    <w:lvl w:ilvl="0" w:tplc="04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AE171AC"/>
    <w:multiLevelType w:val="hybridMultilevel"/>
    <w:tmpl w:val="760E594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B6269F"/>
    <w:multiLevelType w:val="hybridMultilevel"/>
    <w:tmpl w:val="DC5A1632"/>
    <w:lvl w:ilvl="0" w:tplc="3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DC41F12"/>
    <w:multiLevelType w:val="hybridMultilevel"/>
    <w:tmpl w:val="70F4BA4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A55961"/>
    <w:multiLevelType w:val="hybridMultilevel"/>
    <w:tmpl w:val="73445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217EB"/>
    <w:multiLevelType w:val="hybridMultilevel"/>
    <w:tmpl w:val="1FFE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7BF9"/>
    <w:multiLevelType w:val="hybridMultilevel"/>
    <w:tmpl w:val="87E285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575B65"/>
    <w:multiLevelType w:val="hybridMultilevel"/>
    <w:tmpl w:val="01E4C6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943CD"/>
    <w:multiLevelType w:val="hybridMultilevel"/>
    <w:tmpl w:val="B3A423D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5B95F9E"/>
    <w:multiLevelType w:val="hybridMultilevel"/>
    <w:tmpl w:val="166A5B7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8225294"/>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15:restartNumberingAfterBreak="0">
    <w:nsid w:val="2C474FC6"/>
    <w:multiLevelType w:val="hybridMultilevel"/>
    <w:tmpl w:val="4D2E2E8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C585FB0"/>
    <w:multiLevelType w:val="hybridMultilevel"/>
    <w:tmpl w:val="8EA6F69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3CE15D7"/>
    <w:multiLevelType w:val="hybridMultilevel"/>
    <w:tmpl w:val="09D812B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73F3476"/>
    <w:multiLevelType w:val="hybridMultilevel"/>
    <w:tmpl w:val="90CEDB9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BF4C18"/>
    <w:multiLevelType w:val="hybridMultilevel"/>
    <w:tmpl w:val="0BA043D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03900EE"/>
    <w:multiLevelType w:val="hybridMultilevel"/>
    <w:tmpl w:val="A47E203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2980EFA"/>
    <w:multiLevelType w:val="hybridMultilevel"/>
    <w:tmpl w:val="645CBD4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31A0789"/>
    <w:multiLevelType w:val="hybridMultilevel"/>
    <w:tmpl w:val="0854E3D4"/>
    <w:lvl w:ilvl="0" w:tplc="04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464754BA"/>
    <w:multiLevelType w:val="hybridMultilevel"/>
    <w:tmpl w:val="B42C7216"/>
    <w:lvl w:ilvl="0" w:tplc="04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481F1B49"/>
    <w:multiLevelType w:val="hybridMultilevel"/>
    <w:tmpl w:val="2DB4C9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897980"/>
    <w:multiLevelType w:val="hybridMultilevel"/>
    <w:tmpl w:val="F09668A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188116A"/>
    <w:multiLevelType w:val="hybridMultilevel"/>
    <w:tmpl w:val="8FD437D6"/>
    <w:lvl w:ilvl="0" w:tplc="3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72D13CE"/>
    <w:multiLevelType w:val="hybridMultilevel"/>
    <w:tmpl w:val="D2F6CE8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D4C77D5"/>
    <w:multiLevelType w:val="hybridMultilevel"/>
    <w:tmpl w:val="08DC45E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B33C6C"/>
    <w:multiLevelType w:val="hybridMultilevel"/>
    <w:tmpl w:val="57828E7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18A4130"/>
    <w:multiLevelType w:val="hybridMultilevel"/>
    <w:tmpl w:val="667407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290DEC"/>
    <w:multiLevelType w:val="hybridMultilevel"/>
    <w:tmpl w:val="B2E4862E"/>
    <w:lvl w:ilvl="0" w:tplc="04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667A2EC9"/>
    <w:multiLevelType w:val="hybridMultilevel"/>
    <w:tmpl w:val="C128B4E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673AAA"/>
    <w:multiLevelType w:val="hybridMultilevel"/>
    <w:tmpl w:val="9E44FE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6613882"/>
    <w:multiLevelType w:val="hybridMultilevel"/>
    <w:tmpl w:val="D34489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1C2B66"/>
    <w:multiLevelType w:val="hybridMultilevel"/>
    <w:tmpl w:val="5B8A46E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9"/>
  </w:num>
  <w:num w:numId="4">
    <w:abstractNumId w:val="37"/>
  </w:num>
  <w:num w:numId="5">
    <w:abstractNumId w:val="38"/>
  </w:num>
  <w:num w:numId="6">
    <w:abstractNumId w:val="21"/>
  </w:num>
  <w:num w:numId="7">
    <w:abstractNumId w:val="34"/>
  </w:num>
  <w:num w:numId="8">
    <w:abstractNumId w:val="7"/>
  </w:num>
  <w:num w:numId="9">
    <w:abstractNumId w:val="10"/>
  </w:num>
  <w:num w:numId="10">
    <w:abstractNumId w:val="33"/>
  </w:num>
  <w:num w:numId="11">
    <w:abstractNumId w:val="31"/>
  </w:num>
  <w:num w:numId="12">
    <w:abstractNumId w:val="11"/>
  </w:num>
  <w:num w:numId="13">
    <w:abstractNumId w:val="28"/>
  </w:num>
  <w:num w:numId="14">
    <w:abstractNumId w:val="6"/>
  </w:num>
  <w:num w:numId="15">
    <w:abstractNumId w:val="27"/>
  </w:num>
  <w:num w:numId="16">
    <w:abstractNumId w:val="36"/>
  </w:num>
  <w:num w:numId="17">
    <w:abstractNumId w:val="9"/>
  </w:num>
  <w:num w:numId="18">
    <w:abstractNumId w:val="40"/>
  </w:num>
  <w:num w:numId="19">
    <w:abstractNumId w:val="35"/>
  </w:num>
  <w:num w:numId="20">
    <w:abstractNumId w:val="23"/>
  </w:num>
  <w:num w:numId="21">
    <w:abstractNumId w:val="30"/>
  </w:num>
  <w:num w:numId="22">
    <w:abstractNumId w:val="22"/>
  </w:num>
  <w:num w:numId="23">
    <w:abstractNumId w:val="17"/>
  </w:num>
  <w:num w:numId="24">
    <w:abstractNumId w:val="25"/>
  </w:num>
  <w:num w:numId="25">
    <w:abstractNumId w:val="20"/>
  </w:num>
  <w:num w:numId="26">
    <w:abstractNumId w:val="24"/>
  </w:num>
  <w:num w:numId="27">
    <w:abstractNumId w:val="18"/>
  </w:num>
  <w:num w:numId="28">
    <w:abstractNumId w:val="16"/>
  </w:num>
  <w:num w:numId="29">
    <w:abstractNumId w:val="26"/>
  </w:num>
  <w:num w:numId="30">
    <w:abstractNumId w:val="8"/>
  </w:num>
  <w:num w:numId="31">
    <w:abstractNumId w:val="32"/>
  </w:num>
  <w:num w:numId="32">
    <w:abstractNumId w:val="14"/>
  </w:num>
  <w:num w:numId="33">
    <w:abstractNumId w:val="12"/>
  </w:num>
  <w:num w:numId="34">
    <w:abstractNumId w:val="15"/>
  </w:num>
  <w:num w:numId="35">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3B"/>
    <w:rsid w:val="00000EBC"/>
    <w:rsid w:val="000024B2"/>
    <w:rsid w:val="00003977"/>
    <w:rsid w:val="000043A6"/>
    <w:rsid w:val="00006736"/>
    <w:rsid w:val="0000741F"/>
    <w:rsid w:val="00007D71"/>
    <w:rsid w:val="000135C2"/>
    <w:rsid w:val="00013A93"/>
    <w:rsid w:val="0001551F"/>
    <w:rsid w:val="00016650"/>
    <w:rsid w:val="0001686E"/>
    <w:rsid w:val="0001794E"/>
    <w:rsid w:val="0002018A"/>
    <w:rsid w:val="000240DD"/>
    <w:rsid w:val="00025405"/>
    <w:rsid w:val="00025F45"/>
    <w:rsid w:val="00027EB9"/>
    <w:rsid w:val="0003202A"/>
    <w:rsid w:val="00033A81"/>
    <w:rsid w:val="00042DAC"/>
    <w:rsid w:val="00042E84"/>
    <w:rsid w:val="00043BDE"/>
    <w:rsid w:val="00043C95"/>
    <w:rsid w:val="00044511"/>
    <w:rsid w:val="000447F4"/>
    <w:rsid w:val="00044894"/>
    <w:rsid w:val="00044BBA"/>
    <w:rsid w:val="00044DDB"/>
    <w:rsid w:val="00045DB5"/>
    <w:rsid w:val="00046C3C"/>
    <w:rsid w:val="000503E5"/>
    <w:rsid w:val="00050DB7"/>
    <w:rsid w:val="00050FBE"/>
    <w:rsid w:val="000523EB"/>
    <w:rsid w:val="000529DA"/>
    <w:rsid w:val="00054047"/>
    <w:rsid w:val="0005581B"/>
    <w:rsid w:val="00055C55"/>
    <w:rsid w:val="000563CE"/>
    <w:rsid w:val="00056764"/>
    <w:rsid w:val="00057316"/>
    <w:rsid w:val="00057686"/>
    <w:rsid w:val="000604C2"/>
    <w:rsid w:val="000610B0"/>
    <w:rsid w:val="000617C9"/>
    <w:rsid w:val="00062711"/>
    <w:rsid w:val="00062C97"/>
    <w:rsid w:val="000630DF"/>
    <w:rsid w:val="00064CE5"/>
    <w:rsid w:val="000654F1"/>
    <w:rsid w:val="0006564B"/>
    <w:rsid w:val="00066154"/>
    <w:rsid w:val="00066CB0"/>
    <w:rsid w:val="00070574"/>
    <w:rsid w:val="00071D85"/>
    <w:rsid w:val="00072A86"/>
    <w:rsid w:val="00072C24"/>
    <w:rsid w:val="00073B97"/>
    <w:rsid w:val="00073F5A"/>
    <w:rsid w:val="00075FBD"/>
    <w:rsid w:val="00076856"/>
    <w:rsid w:val="00076B3A"/>
    <w:rsid w:val="00077C1E"/>
    <w:rsid w:val="00077F56"/>
    <w:rsid w:val="00081C35"/>
    <w:rsid w:val="00082D19"/>
    <w:rsid w:val="000838B5"/>
    <w:rsid w:val="000872CC"/>
    <w:rsid w:val="000924D4"/>
    <w:rsid w:val="00096D69"/>
    <w:rsid w:val="00096E71"/>
    <w:rsid w:val="0009788D"/>
    <w:rsid w:val="000A261A"/>
    <w:rsid w:val="000A360A"/>
    <w:rsid w:val="000A420A"/>
    <w:rsid w:val="000A55FE"/>
    <w:rsid w:val="000A7266"/>
    <w:rsid w:val="000B0C82"/>
    <w:rsid w:val="000B24B2"/>
    <w:rsid w:val="000B26E1"/>
    <w:rsid w:val="000B418D"/>
    <w:rsid w:val="000B6C70"/>
    <w:rsid w:val="000B7E51"/>
    <w:rsid w:val="000C221B"/>
    <w:rsid w:val="000C24B9"/>
    <w:rsid w:val="000C485D"/>
    <w:rsid w:val="000C632C"/>
    <w:rsid w:val="000D121D"/>
    <w:rsid w:val="000D17BD"/>
    <w:rsid w:val="000D1F8A"/>
    <w:rsid w:val="000D2554"/>
    <w:rsid w:val="000D4402"/>
    <w:rsid w:val="000D564A"/>
    <w:rsid w:val="000D6682"/>
    <w:rsid w:val="000D69A4"/>
    <w:rsid w:val="000E31A4"/>
    <w:rsid w:val="000E4521"/>
    <w:rsid w:val="000E5355"/>
    <w:rsid w:val="000E5F11"/>
    <w:rsid w:val="000E70DC"/>
    <w:rsid w:val="000E7BD8"/>
    <w:rsid w:val="000F00CF"/>
    <w:rsid w:val="000F01C9"/>
    <w:rsid w:val="000F038B"/>
    <w:rsid w:val="000F0E51"/>
    <w:rsid w:val="000F46DC"/>
    <w:rsid w:val="000F5012"/>
    <w:rsid w:val="000F54EC"/>
    <w:rsid w:val="0010069E"/>
    <w:rsid w:val="001008F5"/>
    <w:rsid w:val="00101086"/>
    <w:rsid w:val="00103B3C"/>
    <w:rsid w:val="001045C2"/>
    <w:rsid w:val="00104638"/>
    <w:rsid w:val="001053B6"/>
    <w:rsid w:val="00105E7E"/>
    <w:rsid w:val="00105FFB"/>
    <w:rsid w:val="00106E93"/>
    <w:rsid w:val="00107BA0"/>
    <w:rsid w:val="00113E5B"/>
    <w:rsid w:val="001162F2"/>
    <w:rsid w:val="00116B8B"/>
    <w:rsid w:val="001206A6"/>
    <w:rsid w:val="001211FB"/>
    <w:rsid w:val="001220D6"/>
    <w:rsid w:val="00125DC5"/>
    <w:rsid w:val="00126DED"/>
    <w:rsid w:val="00130025"/>
    <w:rsid w:val="00131C2A"/>
    <w:rsid w:val="001325D8"/>
    <w:rsid w:val="0013369D"/>
    <w:rsid w:val="001339A5"/>
    <w:rsid w:val="00133AFE"/>
    <w:rsid w:val="00134DBA"/>
    <w:rsid w:val="00135FF0"/>
    <w:rsid w:val="001369B2"/>
    <w:rsid w:val="00140662"/>
    <w:rsid w:val="00141B54"/>
    <w:rsid w:val="00142284"/>
    <w:rsid w:val="001432EF"/>
    <w:rsid w:val="00145E8E"/>
    <w:rsid w:val="001467BB"/>
    <w:rsid w:val="0014697E"/>
    <w:rsid w:val="00146AF6"/>
    <w:rsid w:val="00147A31"/>
    <w:rsid w:val="0015079C"/>
    <w:rsid w:val="00150A86"/>
    <w:rsid w:val="00153B9A"/>
    <w:rsid w:val="0015434C"/>
    <w:rsid w:val="00155DD3"/>
    <w:rsid w:val="001561A4"/>
    <w:rsid w:val="001572DF"/>
    <w:rsid w:val="00157EF9"/>
    <w:rsid w:val="00161755"/>
    <w:rsid w:val="00162310"/>
    <w:rsid w:val="001636E2"/>
    <w:rsid w:val="00167F3C"/>
    <w:rsid w:val="00170518"/>
    <w:rsid w:val="00173FFC"/>
    <w:rsid w:val="00176509"/>
    <w:rsid w:val="00177F41"/>
    <w:rsid w:val="00177FE1"/>
    <w:rsid w:val="00184041"/>
    <w:rsid w:val="00184140"/>
    <w:rsid w:val="001851DD"/>
    <w:rsid w:val="00185839"/>
    <w:rsid w:val="00186334"/>
    <w:rsid w:val="0018668A"/>
    <w:rsid w:val="0018787F"/>
    <w:rsid w:val="001932FD"/>
    <w:rsid w:val="001936C4"/>
    <w:rsid w:val="001938C7"/>
    <w:rsid w:val="00194EEB"/>
    <w:rsid w:val="001955D6"/>
    <w:rsid w:val="001966F0"/>
    <w:rsid w:val="00197CB8"/>
    <w:rsid w:val="001A2217"/>
    <w:rsid w:val="001A2C3A"/>
    <w:rsid w:val="001A2D0F"/>
    <w:rsid w:val="001A36CE"/>
    <w:rsid w:val="001B0148"/>
    <w:rsid w:val="001B0DDF"/>
    <w:rsid w:val="001B1C0B"/>
    <w:rsid w:val="001B28A8"/>
    <w:rsid w:val="001B3736"/>
    <w:rsid w:val="001B41C8"/>
    <w:rsid w:val="001B4B4D"/>
    <w:rsid w:val="001B7211"/>
    <w:rsid w:val="001C0A25"/>
    <w:rsid w:val="001C1209"/>
    <w:rsid w:val="001C1A50"/>
    <w:rsid w:val="001C38A2"/>
    <w:rsid w:val="001C4B67"/>
    <w:rsid w:val="001C5848"/>
    <w:rsid w:val="001C672F"/>
    <w:rsid w:val="001C6BE9"/>
    <w:rsid w:val="001C6C4C"/>
    <w:rsid w:val="001C6D4A"/>
    <w:rsid w:val="001C7166"/>
    <w:rsid w:val="001C772E"/>
    <w:rsid w:val="001C7B5C"/>
    <w:rsid w:val="001D3E92"/>
    <w:rsid w:val="001D4250"/>
    <w:rsid w:val="001D6ABD"/>
    <w:rsid w:val="001E183F"/>
    <w:rsid w:val="001E4835"/>
    <w:rsid w:val="001E6990"/>
    <w:rsid w:val="001E704B"/>
    <w:rsid w:val="001E7058"/>
    <w:rsid w:val="001E7275"/>
    <w:rsid w:val="001E7A61"/>
    <w:rsid w:val="001F00DA"/>
    <w:rsid w:val="001F1686"/>
    <w:rsid w:val="001F263B"/>
    <w:rsid w:val="001F5457"/>
    <w:rsid w:val="001F708C"/>
    <w:rsid w:val="002005BA"/>
    <w:rsid w:val="00200DBE"/>
    <w:rsid w:val="00201A2C"/>
    <w:rsid w:val="00202EFA"/>
    <w:rsid w:val="0020541F"/>
    <w:rsid w:val="00205BF6"/>
    <w:rsid w:val="00206413"/>
    <w:rsid w:val="0020642B"/>
    <w:rsid w:val="00207F7F"/>
    <w:rsid w:val="00210798"/>
    <w:rsid w:val="00211C5A"/>
    <w:rsid w:val="002120F1"/>
    <w:rsid w:val="002123C9"/>
    <w:rsid w:val="00212E5E"/>
    <w:rsid w:val="00215130"/>
    <w:rsid w:val="00215F75"/>
    <w:rsid w:val="00216A65"/>
    <w:rsid w:val="00216E68"/>
    <w:rsid w:val="00220ED3"/>
    <w:rsid w:val="00221548"/>
    <w:rsid w:val="00222B4C"/>
    <w:rsid w:val="00223008"/>
    <w:rsid w:val="00223712"/>
    <w:rsid w:val="00223731"/>
    <w:rsid w:val="0022403D"/>
    <w:rsid w:val="00224726"/>
    <w:rsid w:val="002247C8"/>
    <w:rsid w:val="00225303"/>
    <w:rsid w:val="002319DB"/>
    <w:rsid w:val="00232A11"/>
    <w:rsid w:val="00233D4E"/>
    <w:rsid w:val="00237CE7"/>
    <w:rsid w:val="0024058A"/>
    <w:rsid w:val="0024075B"/>
    <w:rsid w:val="0024095F"/>
    <w:rsid w:val="00241DB2"/>
    <w:rsid w:val="00242854"/>
    <w:rsid w:val="00244F8A"/>
    <w:rsid w:val="00245008"/>
    <w:rsid w:val="0024533B"/>
    <w:rsid w:val="002466FA"/>
    <w:rsid w:val="00247A94"/>
    <w:rsid w:val="002500EE"/>
    <w:rsid w:val="00253F02"/>
    <w:rsid w:val="002550C2"/>
    <w:rsid w:val="00255A7E"/>
    <w:rsid w:val="00255D8F"/>
    <w:rsid w:val="0026039F"/>
    <w:rsid w:val="002607DE"/>
    <w:rsid w:val="00260A6C"/>
    <w:rsid w:val="00261A8A"/>
    <w:rsid w:val="0026478F"/>
    <w:rsid w:val="002648C2"/>
    <w:rsid w:val="00264B3B"/>
    <w:rsid w:val="0026662F"/>
    <w:rsid w:val="00267FD0"/>
    <w:rsid w:val="00272B6B"/>
    <w:rsid w:val="00274074"/>
    <w:rsid w:val="002765DF"/>
    <w:rsid w:val="00280E7C"/>
    <w:rsid w:val="0028103B"/>
    <w:rsid w:val="00281E13"/>
    <w:rsid w:val="00282193"/>
    <w:rsid w:val="002907F8"/>
    <w:rsid w:val="00290C03"/>
    <w:rsid w:val="00291DFC"/>
    <w:rsid w:val="00292BDD"/>
    <w:rsid w:val="00294D37"/>
    <w:rsid w:val="00295D1C"/>
    <w:rsid w:val="00297577"/>
    <w:rsid w:val="002A0EA6"/>
    <w:rsid w:val="002A1C4E"/>
    <w:rsid w:val="002A2028"/>
    <w:rsid w:val="002A2B33"/>
    <w:rsid w:val="002A4FA3"/>
    <w:rsid w:val="002A6611"/>
    <w:rsid w:val="002A6685"/>
    <w:rsid w:val="002A68C4"/>
    <w:rsid w:val="002A7870"/>
    <w:rsid w:val="002B0B56"/>
    <w:rsid w:val="002B348F"/>
    <w:rsid w:val="002B4171"/>
    <w:rsid w:val="002B65ED"/>
    <w:rsid w:val="002C11F3"/>
    <w:rsid w:val="002C19BE"/>
    <w:rsid w:val="002C24A9"/>
    <w:rsid w:val="002C2A00"/>
    <w:rsid w:val="002C5243"/>
    <w:rsid w:val="002C5C75"/>
    <w:rsid w:val="002C6B8F"/>
    <w:rsid w:val="002C733D"/>
    <w:rsid w:val="002C797F"/>
    <w:rsid w:val="002D399D"/>
    <w:rsid w:val="002D541E"/>
    <w:rsid w:val="002D58B9"/>
    <w:rsid w:val="002E053C"/>
    <w:rsid w:val="002E1D46"/>
    <w:rsid w:val="002E20B4"/>
    <w:rsid w:val="002E3E56"/>
    <w:rsid w:val="002E4085"/>
    <w:rsid w:val="002E51E2"/>
    <w:rsid w:val="002E548A"/>
    <w:rsid w:val="002E6841"/>
    <w:rsid w:val="002E79F0"/>
    <w:rsid w:val="002F1866"/>
    <w:rsid w:val="002F2053"/>
    <w:rsid w:val="002F264F"/>
    <w:rsid w:val="002F3C3C"/>
    <w:rsid w:val="002F438C"/>
    <w:rsid w:val="002F4B4D"/>
    <w:rsid w:val="002F4DE7"/>
    <w:rsid w:val="002F60A6"/>
    <w:rsid w:val="003019B4"/>
    <w:rsid w:val="00301DAC"/>
    <w:rsid w:val="00302211"/>
    <w:rsid w:val="00302BBC"/>
    <w:rsid w:val="00304883"/>
    <w:rsid w:val="00304CE5"/>
    <w:rsid w:val="00304F55"/>
    <w:rsid w:val="003056A2"/>
    <w:rsid w:val="003073B1"/>
    <w:rsid w:val="00307FFE"/>
    <w:rsid w:val="003107F8"/>
    <w:rsid w:val="0031144E"/>
    <w:rsid w:val="00312EA9"/>
    <w:rsid w:val="0031700C"/>
    <w:rsid w:val="00322A61"/>
    <w:rsid w:val="00323426"/>
    <w:rsid w:val="00323A2A"/>
    <w:rsid w:val="0032697A"/>
    <w:rsid w:val="00330B33"/>
    <w:rsid w:val="0033119E"/>
    <w:rsid w:val="003312A1"/>
    <w:rsid w:val="003320BE"/>
    <w:rsid w:val="003332BB"/>
    <w:rsid w:val="00333A2C"/>
    <w:rsid w:val="00334275"/>
    <w:rsid w:val="00334A2F"/>
    <w:rsid w:val="00334EA8"/>
    <w:rsid w:val="00336471"/>
    <w:rsid w:val="00336B17"/>
    <w:rsid w:val="00336F59"/>
    <w:rsid w:val="00337809"/>
    <w:rsid w:val="0034010C"/>
    <w:rsid w:val="003420FD"/>
    <w:rsid w:val="0034462E"/>
    <w:rsid w:val="00344D93"/>
    <w:rsid w:val="00350A16"/>
    <w:rsid w:val="0035103D"/>
    <w:rsid w:val="003521C0"/>
    <w:rsid w:val="00352741"/>
    <w:rsid w:val="003535BE"/>
    <w:rsid w:val="003542C8"/>
    <w:rsid w:val="003542D8"/>
    <w:rsid w:val="00355A38"/>
    <w:rsid w:val="003562E5"/>
    <w:rsid w:val="00360A33"/>
    <w:rsid w:val="00360CAC"/>
    <w:rsid w:val="00360CD0"/>
    <w:rsid w:val="00361547"/>
    <w:rsid w:val="0036259C"/>
    <w:rsid w:val="00365FD5"/>
    <w:rsid w:val="00367380"/>
    <w:rsid w:val="00367C01"/>
    <w:rsid w:val="00370BCF"/>
    <w:rsid w:val="003723AB"/>
    <w:rsid w:val="003725C1"/>
    <w:rsid w:val="00372E06"/>
    <w:rsid w:val="00373105"/>
    <w:rsid w:val="003737B6"/>
    <w:rsid w:val="00374499"/>
    <w:rsid w:val="00375455"/>
    <w:rsid w:val="00376437"/>
    <w:rsid w:val="00377DFC"/>
    <w:rsid w:val="00377E0A"/>
    <w:rsid w:val="003807CE"/>
    <w:rsid w:val="003807E7"/>
    <w:rsid w:val="00381B09"/>
    <w:rsid w:val="00381CEC"/>
    <w:rsid w:val="00384163"/>
    <w:rsid w:val="003841B8"/>
    <w:rsid w:val="003847CD"/>
    <w:rsid w:val="00384F7D"/>
    <w:rsid w:val="003858BA"/>
    <w:rsid w:val="00385AC3"/>
    <w:rsid w:val="00394453"/>
    <w:rsid w:val="0039458A"/>
    <w:rsid w:val="00394918"/>
    <w:rsid w:val="00394F54"/>
    <w:rsid w:val="0039576F"/>
    <w:rsid w:val="00395CE7"/>
    <w:rsid w:val="003964DD"/>
    <w:rsid w:val="00396FB7"/>
    <w:rsid w:val="003A0C0F"/>
    <w:rsid w:val="003A2AE0"/>
    <w:rsid w:val="003A2E65"/>
    <w:rsid w:val="003A3145"/>
    <w:rsid w:val="003A3D47"/>
    <w:rsid w:val="003A5C21"/>
    <w:rsid w:val="003A600D"/>
    <w:rsid w:val="003B04CB"/>
    <w:rsid w:val="003B05B4"/>
    <w:rsid w:val="003B05FD"/>
    <w:rsid w:val="003B08A5"/>
    <w:rsid w:val="003B08F2"/>
    <w:rsid w:val="003B0C70"/>
    <w:rsid w:val="003B1AF5"/>
    <w:rsid w:val="003B21A5"/>
    <w:rsid w:val="003B2F84"/>
    <w:rsid w:val="003B4144"/>
    <w:rsid w:val="003B5067"/>
    <w:rsid w:val="003B5604"/>
    <w:rsid w:val="003C543D"/>
    <w:rsid w:val="003D07D1"/>
    <w:rsid w:val="003D17EE"/>
    <w:rsid w:val="003D2172"/>
    <w:rsid w:val="003D35B2"/>
    <w:rsid w:val="003D426B"/>
    <w:rsid w:val="003D48E8"/>
    <w:rsid w:val="003D7F2F"/>
    <w:rsid w:val="003E1346"/>
    <w:rsid w:val="003E3B38"/>
    <w:rsid w:val="003E3FBD"/>
    <w:rsid w:val="003E634A"/>
    <w:rsid w:val="003E7289"/>
    <w:rsid w:val="003F3E18"/>
    <w:rsid w:val="003F488E"/>
    <w:rsid w:val="003F5385"/>
    <w:rsid w:val="003F67D2"/>
    <w:rsid w:val="003F71BF"/>
    <w:rsid w:val="003F7949"/>
    <w:rsid w:val="004016F0"/>
    <w:rsid w:val="00401733"/>
    <w:rsid w:val="00402D29"/>
    <w:rsid w:val="00404FE8"/>
    <w:rsid w:val="00405EDA"/>
    <w:rsid w:val="00406763"/>
    <w:rsid w:val="00406DAF"/>
    <w:rsid w:val="004107AC"/>
    <w:rsid w:val="00410CD6"/>
    <w:rsid w:val="00414724"/>
    <w:rsid w:val="00415195"/>
    <w:rsid w:val="004157FD"/>
    <w:rsid w:val="0041724A"/>
    <w:rsid w:val="00421C75"/>
    <w:rsid w:val="004279C5"/>
    <w:rsid w:val="00427E95"/>
    <w:rsid w:val="00430C65"/>
    <w:rsid w:val="00433707"/>
    <w:rsid w:val="00434563"/>
    <w:rsid w:val="004353D9"/>
    <w:rsid w:val="00435953"/>
    <w:rsid w:val="0043636C"/>
    <w:rsid w:val="00436F43"/>
    <w:rsid w:val="00437D35"/>
    <w:rsid w:val="00444380"/>
    <w:rsid w:val="00444DFB"/>
    <w:rsid w:val="00447ECF"/>
    <w:rsid w:val="00450CFC"/>
    <w:rsid w:val="0045240A"/>
    <w:rsid w:val="00453AA2"/>
    <w:rsid w:val="00455A15"/>
    <w:rsid w:val="00456A5D"/>
    <w:rsid w:val="00460702"/>
    <w:rsid w:val="004628EB"/>
    <w:rsid w:val="00463635"/>
    <w:rsid w:val="004653E2"/>
    <w:rsid w:val="0047191F"/>
    <w:rsid w:val="00471D3E"/>
    <w:rsid w:val="00472219"/>
    <w:rsid w:val="00473696"/>
    <w:rsid w:val="00474A59"/>
    <w:rsid w:val="00475241"/>
    <w:rsid w:val="004808E8"/>
    <w:rsid w:val="0048199A"/>
    <w:rsid w:val="0048266D"/>
    <w:rsid w:val="00483EF9"/>
    <w:rsid w:val="004851E8"/>
    <w:rsid w:val="00485D31"/>
    <w:rsid w:val="00487A1A"/>
    <w:rsid w:val="00487BEE"/>
    <w:rsid w:val="004924B8"/>
    <w:rsid w:val="00494058"/>
    <w:rsid w:val="00494DB4"/>
    <w:rsid w:val="00494DFD"/>
    <w:rsid w:val="0049660C"/>
    <w:rsid w:val="00496BD3"/>
    <w:rsid w:val="00497130"/>
    <w:rsid w:val="004A16BC"/>
    <w:rsid w:val="004A2F4A"/>
    <w:rsid w:val="004A364A"/>
    <w:rsid w:val="004A367D"/>
    <w:rsid w:val="004A75A6"/>
    <w:rsid w:val="004B0876"/>
    <w:rsid w:val="004B08BB"/>
    <w:rsid w:val="004C05A9"/>
    <w:rsid w:val="004C0BD3"/>
    <w:rsid w:val="004C46A5"/>
    <w:rsid w:val="004C5CCA"/>
    <w:rsid w:val="004C7B6B"/>
    <w:rsid w:val="004D3F29"/>
    <w:rsid w:val="004D7215"/>
    <w:rsid w:val="004E0132"/>
    <w:rsid w:val="004E0548"/>
    <w:rsid w:val="004E33F7"/>
    <w:rsid w:val="004E39E0"/>
    <w:rsid w:val="004E636F"/>
    <w:rsid w:val="004E6E61"/>
    <w:rsid w:val="004E7109"/>
    <w:rsid w:val="004E719F"/>
    <w:rsid w:val="004E73F0"/>
    <w:rsid w:val="004E7BA1"/>
    <w:rsid w:val="004F0851"/>
    <w:rsid w:val="004F0C3D"/>
    <w:rsid w:val="004F22F6"/>
    <w:rsid w:val="004F25EC"/>
    <w:rsid w:val="004F5A07"/>
    <w:rsid w:val="004F7808"/>
    <w:rsid w:val="0050241C"/>
    <w:rsid w:val="00503C58"/>
    <w:rsid w:val="00504942"/>
    <w:rsid w:val="00507B7F"/>
    <w:rsid w:val="00511C38"/>
    <w:rsid w:val="00511DDF"/>
    <w:rsid w:val="00511FCE"/>
    <w:rsid w:val="00512093"/>
    <w:rsid w:val="0051235E"/>
    <w:rsid w:val="00512EBF"/>
    <w:rsid w:val="005133C1"/>
    <w:rsid w:val="005137A7"/>
    <w:rsid w:val="005170BA"/>
    <w:rsid w:val="005177D2"/>
    <w:rsid w:val="00520F53"/>
    <w:rsid w:val="005231B5"/>
    <w:rsid w:val="00524C97"/>
    <w:rsid w:val="00527EE3"/>
    <w:rsid w:val="00530BA8"/>
    <w:rsid w:val="00531272"/>
    <w:rsid w:val="0053168D"/>
    <w:rsid w:val="0053461D"/>
    <w:rsid w:val="005361A0"/>
    <w:rsid w:val="00537ED9"/>
    <w:rsid w:val="00540258"/>
    <w:rsid w:val="00541B8F"/>
    <w:rsid w:val="00541F30"/>
    <w:rsid w:val="005425F0"/>
    <w:rsid w:val="00542EA1"/>
    <w:rsid w:val="00543655"/>
    <w:rsid w:val="0055051E"/>
    <w:rsid w:val="0055102F"/>
    <w:rsid w:val="0055269E"/>
    <w:rsid w:val="00554BB3"/>
    <w:rsid w:val="00556863"/>
    <w:rsid w:val="00556B45"/>
    <w:rsid w:val="00557B2B"/>
    <w:rsid w:val="00557E88"/>
    <w:rsid w:val="00561030"/>
    <w:rsid w:val="005612AE"/>
    <w:rsid w:val="00562989"/>
    <w:rsid w:val="00562A53"/>
    <w:rsid w:val="00563DFD"/>
    <w:rsid w:val="00564451"/>
    <w:rsid w:val="00565967"/>
    <w:rsid w:val="00565E8D"/>
    <w:rsid w:val="00566885"/>
    <w:rsid w:val="0057006E"/>
    <w:rsid w:val="00571B89"/>
    <w:rsid w:val="00571EE5"/>
    <w:rsid w:val="00575BEE"/>
    <w:rsid w:val="0057606F"/>
    <w:rsid w:val="005766F4"/>
    <w:rsid w:val="0058311A"/>
    <w:rsid w:val="0058411F"/>
    <w:rsid w:val="0058536D"/>
    <w:rsid w:val="00587E46"/>
    <w:rsid w:val="005908B0"/>
    <w:rsid w:val="00590DC2"/>
    <w:rsid w:val="00592BED"/>
    <w:rsid w:val="005939B1"/>
    <w:rsid w:val="00596FDB"/>
    <w:rsid w:val="005973D6"/>
    <w:rsid w:val="005A1A05"/>
    <w:rsid w:val="005A2823"/>
    <w:rsid w:val="005A3842"/>
    <w:rsid w:val="005A4312"/>
    <w:rsid w:val="005A6DAF"/>
    <w:rsid w:val="005A6E7C"/>
    <w:rsid w:val="005A760E"/>
    <w:rsid w:val="005A7A13"/>
    <w:rsid w:val="005B2895"/>
    <w:rsid w:val="005B3364"/>
    <w:rsid w:val="005B368B"/>
    <w:rsid w:val="005B4AB8"/>
    <w:rsid w:val="005B5906"/>
    <w:rsid w:val="005B5BD3"/>
    <w:rsid w:val="005B7A9C"/>
    <w:rsid w:val="005C06A9"/>
    <w:rsid w:val="005C0879"/>
    <w:rsid w:val="005C14C1"/>
    <w:rsid w:val="005C1D8C"/>
    <w:rsid w:val="005C4DA5"/>
    <w:rsid w:val="005C5DAF"/>
    <w:rsid w:val="005C7D16"/>
    <w:rsid w:val="005D0C7F"/>
    <w:rsid w:val="005D1707"/>
    <w:rsid w:val="005D2E8A"/>
    <w:rsid w:val="005D4F9D"/>
    <w:rsid w:val="005D5B4E"/>
    <w:rsid w:val="005D7112"/>
    <w:rsid w:val="005D7322"/>
    <w:rsid w:val="005E00FA"/>
    <w:rsid w:val="005E0545"/>
    <w:rsid w:val="005E0D02"/>
    <w:rsid w:val="005E1245"/>
    <w:rsid w:val="005E2B55"/>
    <w:rsid w:val="005E3709"/>
    <w:rsid w:val="005E570E"/>
    <w:rsid w:val="005E5E16"/>
    <w:rsid w:val="005E5EC6"/>
    <w:rsid w:val="005E6440"/>
    <w:rsid w:val="005E7058"/>
    <w:rsid w:val="005E72DC"/>
    <w:rsid w:val="005E78CA"/>
    <w:rsid w:val="005F0D0D"/>
    <w:rsid w:val="005F101E"/>
    <w:rsid w:val="005F2780"/>
    <w:rsid w:val="005F30E3"/>
    <w:rsid w:val="005F43FB"/>
    <w:rsid w:val="005F686C"/>
    <w:rsid w:val="005F7B5B"/>
    <w:rsid w:val="00601DB6"/>
    <w:rsid w:val="00604A98"/>
    <w:rsid w:val="0060724B"/>
    <w:rsid w:val="006100C6"/>
    <w:rsid w:val="00610512"/>
    <w:rsid w:val="006109F3"/>
    <w:rsid w:val="00611041"/>
    <w:rsid w:val="006111EF"/>
    <w:rsid w:val="006122EB"/>
    <w:rsid w:val="006127B4"/>
    <w:rsid w:val="00612CA5"/>
    <w:rsid w:val="00612F56"/>
    <w:rsid w:val="00614625"/>
    <w:rsid w:val="00614B0A"/>
    <w:rsid w:val="00614FD1"/>
    <w:rsid w:val="00615037"/>
    <w:rsid w:val="00621C46"/>
    <w:rsid w:val="00621E28"/>
    <w:rsid w:val="00623022"/>
    <w:rsid w:val="00624157"/>
    <w:rsid w:val="006249AA"/>
    <w:rsid w:val="00624B8E"/>
    <w:rsid w:val="0062505D"/>
    <w:rsid w:val="006251C7"/>
    <w:rsid w:val="00625B42"/>
    <w:rsid w:val="006262C5"/>
    <w:rsid w:val="00626C1B"/>
    <w:rsid w:val="00627E7C"/>
    <w:rsid w:val="0063197C"/>
    <w:rsid w:val="006322FE"/>
    <w:rsid w:val="00632C3A"/>
    <w:rsid w:val="00634485"/>
    <w:rsid w:val="00634593"/>
    <w:rsid w:val="006349AE"/>
    <w:rsid w:val="00634DD9"/>
    <w:rsid w:val="006353CC"/>
    <w:rsid w:val="00635F6E"/>
    <w:rsid w:val="00640396"/>
    <w:rsid w:val="0064125B"/>
    <w:rsid w:val="00641A5F"/>
    <w:rsid w:val="00643A67"/>
    <w:rsid w:val="00643FA4"/>
    <w:rsid w:val="00645294"/>
    <w:rsid w:val="006465E5"/>
    <w:rsid w:val="00646BEB"/>
    <w:rsid w:val="00650D47"/>
    <w:rsid w:val="006516B3"/>
    <w:rsid w:val="00651CE7"/>
    <w:rsid w:val="006520C7"/>
    <w:rsid w:val="006521B5"/>
    <w:rsid w:val="00652956"/>
    <w:rsid w:val="006530DC"/>
    <w:rsid w:val="00654F91"/>
    <w:rsid w:val="00655228"/>
    <w:rsid w:val="0066221E"/>
    <w:rsid w:val="006636E5"/>
    <w:rsid w:val="0066415B"/>
    <w:rsid w:val="0066558D"/>
    <w:rsid w:val="00666297"/>
    <w:rsid w:val="00667C5F"/>
    <w:rsid w:val="006707C8"/>
    <w:rsid w:val="00670975"/>
    <w:rsid w:val="006735C4"/>
    <w:rsid w:val="00673B0C"/>
    <w:rsid w:val="00676692"/>
    <w:rsid w:val="00676DB4"/>
    <w:rsid w:val="00677076"/>
    <w:rsid w:val="00677221"/>
    <w:rsid w:val="00677ADC"/>
    <w:rsid w:val="00680CB3"/>
    <w:rsid w:val="00680D4D"/>
    <w:rsid w:val="00682B71"/>
    <w:rsid w:val="00684558"/>
    <w:rsid w:val="0068695F"/>
    <w:rsid w:val="006901F1"/>
    <w:rsid w:val="006905BE"/>
    <w:rsid w:val="00692FB5"/>
    <w:rsid w:val="006954B3"/>
    <w:rsid w:val="006A0480"/>
    <w:rsid w:val="006A155F"/>
    <w:rsid w:val="006A1EE3"/>
    <w:rsid w:val="006A205B"/>
    <w:rsid w:val="006A410D"/>
    <w:rsid w:val="006A54EA"/>
    <w:rsid w:val="006B1C5A"/>
    <w:rsid w:val="006B228B"/>
    <w:rsid w:val="006B4D39"/>
    <w:rsid w:val="006B5F60"/>
    <w:rsid w:val="006B6C02"/>
    <w:rsid w:val="006B707E"/>
    <w:rsid w:val="006B7BA4"/>
    <w:rsid w:val="006C1CF8"/>
    <w:rsid w:val="006C25BF"/>
    <w:rsid w:val="006C2927"/>
    <w:rsid w:val="006C2E74"/>
    <w:rsid w:val="006C3CB3"/>
    <w:rsid w:val="006C47A3"/>
    <w:rsid w:val="006C5606"/>
    <w:rsid w:val="006C57BF"/>
    <w:rsid w:val="006C72B0"/>
    <w:rsid w:val="006D06A4"/>
    <w:rsid w:val="006D0910"/>
    <w:rsid w:val="006D1B8A"/>
    <w:rsid w:val="006D4B35"/>
    <w:rsid w:val="006E04E9"/>
    <w:rsid w:val="006E05F3"/>
    <w:rsid w:val="006E4A1A"/>
    <w:rsid w:val="006E4BC4"/>
    <w:rsid w:val="006E5BD9"/>
    <w:rsid w:val="006E7233"/>
    <w:rsid w:val="006F0AA2"/>
    <w:rsid w:val="006F18AF"/>
    <w:rsid w:val="006F20A8"/>
    <w:rsid w:val="006F302C"/>
    <w:rsid w:val="006F3F8A"/>
    <w:rsid w:val="006F5953"/>
    <w:rsid w:val="006F78E0"/>
    <w:rsid w:val="006F7C1E"/>
    <w:rsid w:val="006F7E4C"/>
    <w:rsid w:val="007000C1"/>
    <w:rsid w:val="00700272"/>
    <w:rsid w:val="00701283"/>
    <w:rsid w:val="00701C42"/>
    <w:rsid w:val="00701FA6"/>
    <w:rsid w:val="007024F5"/>
    <w:rsid w:val="00704828"/>
    <w:rsid w:val="00705A12"/>
    <w:rsid w:val="00707C29"/>
    <w:rsid w:val="00707D1F"/>
    <w:rsid w:val="00711B34"/>
    <w:rsid w:val="00712D0F"/>
    <w:rsid w:val="0071317C"/>
    <w:rsid w:val="007133CB"/>
    <w:rsid w:val="00713696"/>
    <w:rsid w:val="007136C4"/>
    <w:rsid w:val="0071371C"/>
    <w:rsid w:val="00715625"/>
    <w:rsid w:val="0071624D"/>
    <w:rsid w:val="00716A30"/>
    <w:rsid w:val="00720CCF"/>
    <w:rsid w:val="0072137C"/>
    <w:rsid w:val="00723589"/>
    <w:rsid w:val="00725229"/>
    <w:rsid w:val="00725B8A"/>
    <w:rsid w:val="007261E5"/>
    <w:rsid w:val="007266FA"/>
    <w:rsid w:val="00730D3E"/>
    <w:rsid w:val="007338E8"/>
    <w:rsid w:val="007348F2"/>
    <w:rsid w:val="00734966"/>
    <w:rsid w:val="007365DC"/>
    <w:rsid w:val="00736A62"/>
    <w:rsid w:val="00736F2C"/>
    <w:rsid w:val="0073753E"/>
    <w:rsid w:val="00737806"/>
    <w:rsid w:val="00740241"/>
    <w:rsid w:val="00740F6E"/>
    <w:rsid w:val="00741C09"/>
    <w:rsid w:val="00744CF2"/>
    <w:rsid w:val="00744EC0"/>
    <w:rsid w:val="007452B1"/>
    <w:rsid w:val="00745AB2"/>
    <w:rsid w:val="00746EC2"/>
    <w:rsid w:val="0074792A"/>
    <w:rsid w:val="00747A1E"/>
    <w:rsid w:val="0075032E"/>
    <w:rsid w:val="007515FA"/>
    <w:rsid w:val="007523E8"/>
    <w:rsid w:val="00754340"/>
    <w:rsid w:val="007570C1"/>
    <w:rsid w:val="007603E3"/>
    <w:rsid w:val="00760CA8"/>
    <w:rsid w:val="00761AB1"/>
    <w:rsid w:val="00761D07"/>
    <w:rsid w:val="007624B3"/>
    <w:rsid w:val="0076561B"/>
    <w:rsid w:val="00766842"/>
    <w:rsid w:val="007673C9"/>
    <w:rsid w:val="007676E4"/>
    <w:rsid w:val="00770686"/>
    <w:rsid w:val="00772744"/>
    <w:rsid w:val="00773937"/>
    <w:rsid w:val="00775351"/>
    <w:rsid w:val="0077536F"/>
    <w:rsid w:val="00776579"/>
    <w:rsid w:val="0078098D"/>
    <w:rsid w:val="007816DF"/>
    <w:rsid w:val="00781E65"/>
    <w:rsid w:val="007822AE"/>
    <w:rsid w:val="007835A1"/>
    <w:rsid w:val="00783E12"/>
    <w:rsid w:val="007840B8"/>
    <w:rsid w:val="00784876"/>
    <w:rsid w:val="00785F70"/>
    <w:rsid w:val="00786EEF"/>
    <w:rsid w:val="00787FFC"/>
    <w:rsid w:val="0079079C"/>
    <w:rsid w:val="00792308"/>
    <w:rsid w:val="00793315"/>
    <w:rsid w:val="00794535"/>
    <w:rsid w:val="00794639"/>
    <w:rsid w:val="0079506D"/>
    <w:rsid w:val="00795AAC"/>
    <w:rsid w:val="007969E6"/>
    <w:rsid w:val="00797139"/>
    <w:rsid w:val="007A1BDF"/>
    <w:rsid w:val="007A2009"/>
    <w:rsid w:val="007A2834"/>
    <w:rsid w:val="007A2C32"/>
    <w:rsid w:val="007A48FE"/>
    <w:rsid w:val="007A5983"/>
    <w:rsid w:val="007A6326"/>
    <w:rsid w:val="007B0AF9"/>
    <w:rsid w:val="007B1A80"/>
    <w:rsid w:val="007B3DDE"/>
    <w:rsid w:val="007B52ED"/>
    <w:rsid w:val="007B6D20"/>
    <w:rsid w:val="007C132D"/>
    <w:rsid w:val="007C2F7D"/>
    <w:rsid w:val="007C335F"/>
    <w:rsid w:val="007C782D"/>
    <w:rsid w:val="007D0149"/>
    <w:rsid w:val="007D1CDE"/>
    <w:rsid w:val="007D2D4B"/>
    <w:rsid w:val="007D3134"/>
    <w:rsid w:val="007D3D40"/>
    <w:rsid w:val="007D787B"/>
    <w:rsid w:val="007E05D2"/>
    <w:rsid w:val="007E1F3F"/>
    <w:rsid w:val="007E3B3C"/>
    <w:rsid w:val="007E3F71"/>
    <w:rsid w:val="007E468F"/>
    <w:rsid w:val="007E4F67"/>
    <w:rsid w:val="007E5EBE"/>
    <w:rsid w:val="007E6438"/>
    <w:rsid w:val="007F0F50"/>
    <w:rsid w:val="007F22F8"/>
    <w:rsid w:val="007F448D"/>
    <w:rsid w:val="007F5FA0"/>
    <w:rsid w:val="007F64FF"/>
    <w:rsid w:val="00801E1C"/>
    <w:rsid w:val="0080402E"/>
    <w:rsid w:val="00805219"/>
    <w:rsid w:val="008057A9"/>
    <w:rsid w:val="00805895"/>
    <w:rsid w:val="00805AA7"/>
    <w:rsid w:val="00806137"/>
    <w:rsid w:val="008100DD"/>
    <w:rsid w:val="00811507"/>
    <w:rsid w:val="00811859"/>
    <w:rsid w:val="008119BE"/>
    <w:rsid w:val="00814620"/>
    <w:rsid w:val="00815949"/>
    <w:rsid w:val="00816C24"/>
    <w:rsid w:val="00816EC1"/>
    <w:rsid w:val="00817476"/>
    <w:rsid w:val="00820262"/>
    <w:rsid w:val="00820EDD"/>
    <w:rsid w:val="00822149"/>
    <w:rsid w:val="008229D3"/>
    <w:rsid w:val="008259CF"/>
    <w:rsid w:val="00833C2F"/>
    <w:rsid w:val="00833FC8"/>
    <w:rsid w:val="008360DB"/>
    <w:rsid w:val="008362F1"/>
    <w:rsid w:val="00845EE9"/>
    <w:rsid w:val="00846B0D"/>
    <w:rsid w:val="008474B5"/>
    <w:rsid w:val="008500BB"/>
    <w:rsid w:val="008514A6"/>
    <w:rsid w:val="0085528C"/>
    <w:rsid w:val="00860113"/>
    <w:rsid w:val="0086224A"/>
    <w:rsid w:val="00864738"/>
    <w:rsid w:val="00865498"/>
    <w:rsid w:val="008660AD"/>
    <w:rsid w:val="008703B1"/>
    <w:rsid w:val="008739FE"/>
    <w:rsid w:val="00874664"/>
    <w:rsid w:val="008759D1"/>
    <w:rsid w:val="00875CC0"/>
    <w:rsid w:val="00876572"/>
    <w:rsid w:val="008773C0"/>
    <w:rsid w:val="00877D79"/>
    <w:rsid w:val="00880C59"/>
    <w:rsid w:val="00881E10"/>
    <w:rsid w:val="00884060"/>
    <w:rsid w:val="00884F41"/>
    <w:rsid w:val="00886A50"/>
    <w:rsid w:val="0089012A"/>
    <w:rsid w:val="00890F04"/>
    <w:rsid w:val="00891541"/>
    <w:rsid w:val="00891DD3"/>
    <w:rsid w:val="008939C4"/>
    <w:rsid w:val="00893FFB"/>
    <w:rsid w:val="00895737"/>
    <w:rsid w:val="00896B56"/>
    <w:rsid w:val="00896C11"/>
    <w:rsid w:val="0089766C"/>
    <w:rsid w:val="008A1EDC"/>
    <w:rsid w:val="008A22E1"/>
    <w:rsid w:val="008A3326"/>
    <w:rsid w:val="008A3573"/>
    <w:rsid w:val="008A57AE"/>
    <w:rsid w:val="008A5C25"/>
    <w:rsid w:val="008A71E1"/>
    <w:rsid w:val="008A7762"/>
    <w:rsid w:val="008B48A5"/>
    <w:rsid w:val="008B55E0"/>
    <w:rsid w:val="008B5777"/>
    <w:rsid w:val="008B5A62"/>
    <w:rsid w:val="008B5FD4"/>
    <w:rsid w:val="008B647E"/>
    <w:rsid w:val="008B675C"/>
    <w:rsid w:val="008C010D"/>
    <w:rsid w:val="008C0502"/>
    <w:rsid w:val="008C5AC3"/>
    <w:rsid w:val="008C5BD6"/>
    <w:rsid w:val="008C7746"/>
    <w:rsid w:val="008D07FE"/>
    <w:rsid w:val="008D5093"/>
    <w:rsid w:val="008D5760"/>
    <w:rsid w:val="008D65D3"/>
    <w:rsid w:val="008D6685"/>
    <w:rsid w:val="008D69FF"/>
    <w:rsid w:val="008D771A"/>
    <w:rsid w:val="008D7823"/>
    <w:rsid w:val="008E0C20"/>
    <w:rsid w:val="008E58D1"/>
    <w:rsid w:val="008E7886"/>
    <w:rsid w:val="008F2B3C"/>
    <w:rsid w:val="008F3215"/>
    <w:rsid w:val="008F36D5"/>
    <w:rsid w:val="008F379F"/>
    <w:rsid w:val="008F4FBD"/>
    <w:rsid w:val="008F5D87"/>
    <w:rsid w:val="008F6434"/>
    <w:rsid w:val="008F697A"/>
    <w:rsid w:val="008F6C3A"/>
    <w:rsid w:val="008F7C92"/>
    <w:rsid w:val="008F7FF6"/>
    <w:rsid w:val="0090034A"/>
    <w:rsid w:val="0090103C"/>
    <w:rsid w:val="009012B2"/>
    <w:rsid w:val="00901FB0"/>
    <w:rsid w:val="00903B65"/>
    <w:rsid w:val="00904438"/>
    <w:rsid w:val="009052DA"/>
    <w:rsid w:val="00905A4E"/>
    <w:rsid w:val="0091096B"/>
    <w:rsid w:val="00910F8B"/>
    <w:rsid w:val="00911309"/>
    <w:rsid w:val="0091213F"/>
    <w:rsid w:val="00913AAC"/>
    <w:rsid w:val="0091512F"/>
    <w:rsid w:val="00915D1C"/>
    <w:rsid w:val="009172B7"/>
    <w:rsid w:val="00917471"/>
    <w:rsid w:val="0092002C"/>
    <w:rsid w:val="00920C38"/>
    <w:rsid w:val="00921B9A"/>
    <w:rsid w:val="00921D86"/>
    <w:rsid w:val="00923BCF"/>
    <w:rsid w:val="0092412D"/>
    <w:rsid w:val="00925183"/>
    <w:rsid w:val="00926256"/>
    <w:rsid w:val="00931916"/>
    <w:rsid w:val="00932E22"/>
    <w:rsid w:val="00936FA2"/>
    <w:rsid w:val="00936FFD"/>
    <w:rsid w:val="009370DA"/>
    <w:rsid w:val="00937852"/>
    <w:rsid w:val="00940435"/>
    <w:rsid w:val="009404FF"/>
    <w:rsid w:val="00940FB6"/>
    <w:rsid w:val="00941206"/>
    <w:rsid w:val="00944A11"/>
    <w:rsid w:val="00945371"/>
    <w:rsid w:val="00945F67"/>
    <w:rsid w:val="00946D23"/>
    <w:rsid w:val="00947DF6"/>
    <w:rsid w:val="00951159"/>
    <w:rsid w:val="00951D2F"/>
    <w:rsid w:val="00952FC7"/>
    <w:rsid w:val="00955DF9"/>
    <w:rsid w:val="00960EAB"/>
    <w:rsid w:val="00961F99"/>
    <w:rsid w:val="0096234F"/>
    <w:rsid w:val="0096384E"/>
    <w:rsid w:val="00964620"/>
    <w:rsid w:val="00964FBC"/>
    <w:rsid w:val="00965D48"/>
    <w:rsid w:val="00965F33"/>
    <w:rsid w:val="009660E4"/>
    <w:rsid w:val="00966685"/>
    <w:rsid w:val="00972936"/>
    <w:rsid w:val="009730AF"/>
    <w:rsid w:val="00973ADE"/>
    <w:rsid w:val="009752F3"/>
    <w:rsid w:val="00975526"/>
    <w:rsid w:val="009759C9"/>
    <w:rsid w:val="00976259"/>
    <w:rsid w:val="00976BF3"/>
    <w:rsid w:val="009776D5"/>
    <w:rsid w:val="00980B50"/>
    <w:rsid w:val="00982635"/>
    <w:rsid w:val="00982CC9"/>
    <w:rsid w:val="00983C05"/>
    <w:rsid w:val="00983C44"/>
    <w:rsid w:val="00990453"/>
    <w:rsid w:val="00990D08"/>
    <w:rsid w:val="00990E3D"/>
    <w:rsid w:val="00991527"/>
    <w:rsid w:val="009933AB"/>
    <w:rsid w:val="00993FAD"/>
    <w:rsid w:val="00995260"/>
    <w:rsid w:val="009A08DB"/>
    <w:rsid w:val="009A40DD"/>
    <w:rsid w:val="009A4362"/>
    <w:rsid w:val="009A63B2"/>
    <w:rsid w:val="009B1CF8"/>
    <w:rsid w:val="009B40C1"/>
    <w:rsid w:val="009B4C27"/>
    <w:rsid w:val="009B54D2"/>
    <w:rsid w:val="009B6010"/>
    <w:rsid w:val="009C0CEC"/>
    <w:rsid w:val="009C165F"/>
    <w:rsid w:val="009C1924"/>
    <w:rsid w:val="009C2200"/>
    <w:rsid w:val="009C24F1"/>
    <w:rsid w:val="009C354F"/>
    <w:rsid w:val="009C5835"/>
    <w:rsid w:val="009D035A"/>
    <w:rsid w:val="009D16EF"/>
    <w:rsid w:val="009D1D73"/>
    <w:rsid w:val="009D28C8"/>
    <w:rsid w:val="009D3816"/>
    <w:rsid w:val="009D4DBA"/>
    <w:rsid w:val="009D7B94"/>
    <w:rsid w:val="009E339D"/>
    <w:rsid w:val="009E40C3"/>
    <w:rsid w:val="009E65DD"/>
    <w:rsid w:val="009E6C04"/>
    <w:rsid w:val="009E6CD7"/>
    <w:rsid w:val="009F3326"/>
    <w:rsid w:val="009F6504"/>
    <w:rsid w:val="009F75B2"/>
    <w:rsid w:val="009F7C7C"/>
    <w:rsid w:val="00A0023E"/>
    <w:rsid w:val="00A0036C"/>
    <w:rsid w:val="00A003A9"/>
    <w:rsid w:val="00A0067F"/>
    <w:rsid w:val="00A0414B"/>
    <w:rsid w:val="00A05B50"/>
    <w:rsid w:val="00A07CCD"/>
    <w:rsid w:val="00A07CDA"/>
    <w:rsid w:val="00A10167"/>
    <w:rsid w:val="00A10743"/>
    <w:rsid w:val="00A1153D"/>
    <w:rsid w:val="00A1494C"/>
    <w:rsid w:val="00A1524D"/>
    <w:rsid w:val="00A20779"/>
    <w:rsid w:val="00A20E5C"/>
    <w:rsid w:val="00A21968"/>
    <w:rsid w:val="00A221F3"/>
    <w:rsid w:val="00A2345E"/>
    <w:rsid w:val="00A23697"/>
    <w:rsid w:val="00A24C39"/>
    <w:rsid w:val="00A252FB"/>
    <w:rsid w:val="00A2791B"/>
    <w:rsid w:val="00A27DBD"/>
    <w:rsid w:val="00A32969"/>
    <w:rsid w:val="00A33813"/>
    <w:rsid w:val="00A33C2E"/>
    <w:rsid w:val="00A33C72"/>
    <w:rsid w:val="00A342C1"/>
    <w:rsid w:val="00A359A9"/>
    <w:rsid w:val="00A360B8"/>
    <w:rsid w:val="00A36D3F"/>
    <w:rsid w:val="00A370ED"/>
    <w:rsid w:val="00A37EA3"/>
    <w:rsid w:val="00A37F5C"/>
    <w:rsid w:val="00A41301"/>
    <w:rsid w:val="00A430DF"/>
    <w:rsid w:val="00A43CBD"/>
    <w:rsid w:val="00A4646B"/>
    <w:rsid w:val="00A470A8"/>
    <w:rsid w:val="00A52B7C"/>
    <w:rsid w:val="00A5320E"/>
    <w:rsid w:val="00A53A11"/>
    <w:rsid w:val="00A55C0B"/>
    <w:rsid w:val="00A567E9"/>
    <w:rsid w:val="00A5759D"/>
    <w:rsid w:val="00A71EF9"/>
    <w:rsid w:val="00A75003"/>
    <w:rsid w:val="00A75601"/>
    <w:rsid w:val="00A81A3E"/>
    <w:rsid w:val="00A832EA"/>
    <w:rsid w:val="00A843C7"/>
    <w:rsid w:val="00A85ED1"/>
    <w:rsid w:val="00A87C20"/>
    <w:rsid w:val="00A90030"/>
    <w:rsid w:val="00A91C43"/>
    <w:rsid w:val="00A92AAA"/>
    <w:rsid w:val="00A95CA5"/>
    <w:rsid w:val="00A978DC"/>
    <w:rsid w:val="00A97DE2"/>
    <w:rsid w:val="00AA4365"/>
    <w:rsid w:val="00AB5D0F"/>
    <w:rsid w:val="00AC2627"/>
    <w:rsid w:val="00AC275C"/>
    <w:rsid w:val="00AC2984"/>
    <w:rsid w:val="00AC3989"/>
    <w:rsid w:val="00AC4DEE"/>
    <w:rsid w:val="00AC65EC"/>
    <w:rsid w:val="00AD2322"/>
    <w:rsid w:val="00AD2F1E"/>
    <w:rsid w:val="00AD4528"/>
    <w:rsid w:val="00AD784A"/>
    <w:rsid w:val="00AD7B34"/>
    <w:rsid w:val="00AE13B0"/>
    <w:rsid w:val="00AE350C"/>
    <w:rsid w:val="00AE48C8"/>
    <w:rsid w:val="00AF1438"/>
    <w:rsid w:val="00AF475B"/>
    <w:rsid w:val="00AF4E5E"/>
    <w:rsid w:val="00B00BCA"/>
    <w:rsid w:val="00B011AF"/>
    <w:rsid w:val="00B0344C"/>
    <w:rsid w:val="00B04C38"/>
    <w:rsid w:val="00B04D77"/>
    <w:rsid w:val="00B07F03"/>
    <w:rsid w:val="00B10896"/>
    <w:rsid w:val="00B10A18"/>
    <w:rsid w:val="00B10C7F"/>
    <w:rsid w:val="00B10D27"/>
    <w:rsid w:val="00B11EBA"/>
    <w:rsid w:val="00B12779"/>
    <w:rsid w:val="00B12B10"/>
    <w:rsid w:val="00B12EBF"/>
    <w:rsid w:val="00B1335A"/>
    <w:rsid w:val="00B13A98"/>
    <w:rsid w:val="00B13AE1"/>
    <w:rsid w:val="00B162F6"/>
    <w:rsid w:val="00B20D33"/>
    <w:rsid w:val="00B22DDA"/>
    <w:rsid w:val="00B23EC7"/>
    <w:rsid w:val="00B26279"/>
    <w:rsid w:val="00B27713"/>
    <w:rsid w:val="00B3264D"/>
    <w:rsid w:val="00B32C1F"/>
    <w:rsid w:val="00B35B25"/>
    <w:rsid w:val="00B361CB"/>
    <w:rsid w:val="00B36E6F"/>
    <w:rsid w:val="00B36EF2"/>
    <w:rsid w:val="00B40D74"/>
    <w:rsid w:val="00B45B8E"/>
    <w:rsid w:val="00B479B8"/>
    <w:rsid w:val="00B50ECE"/>
    <w:rsid w:val="00B50FB2"/>
    <w:rsid w:val="00B52508"/>
    <w:rsid w:val="00B52DA0"/>
    <w:rsid w:val="00B52DA4"/>
    <w:rsid w:val="00B55612"/>
    <w:rsid w:val="00B55C51"/>
    <w:rsid w:val="00B56958"/>
    <w:rsid w:val="00B572F2"/>
    <w:rsid w:val="00B60E09"/>
    <w:rsid w:val="00B66B79"/>
    <w:rsid w:val="00B66EB6"/>
    <w:rsid w:val="00B73939"/>
    <w:rsid w:val="00B75F01"/>
    <w:rsid w:val="00B76A4A"/>
    <w:rsid w:val="00B80EC4"/>
    <w:rsid w:val="00B81940"/>
    <w:rsid w:val="00B91249"/>
    <w:rsid w:val="00B92C4B"/>
    <w:rsid w:val="00B93A2C"/>
    <w:rsid w:val="00B942F3"/>
    <w:rsid w:val="00B94398"/>
    <w:rsid w:val="00B964F9"/>
    <w:rsid w:val="00B97242"/>
    <w:rsid w:val="00B97BB2"/>
    <w:rsid w:val="00BA0B65"/>
    <w:rsid w:val="00BA0C03"/>
    <w:rsid w:val="00BA1562"/>
    <w:rsid w:val="00BA3610"/>
    <w:rsid w:val="00BA6971"/>
    <w:rsid w:val="00BB1F9F"/>
    <w:rsid w:val="00BB20B1"/>
    <w:rsid w:val="00BB20BB"/>
    <w:rsid w:val="00BB602F"/>
    <w:rsid w:val="00BB6AB7"/>
    <w:rsid w:val="00BB72B1"/>
    <w:rsid w:val="00BC024E"/>
    <w:rsid w:val="00BC08F7"/>
    <w:rsid w:val="00BC0CE0"/>
    <w:rsid w:val="00BC1122"/>
    <w:rsid w:val="00BC4BA0"/>
    <w:rsid w:val="00BC5821"/>
    <w:rsid w:val="00BC7BA1"/>
    <w:rsid w:val="00BC7C49"/>
    <w:rsid w:val="00BD1140"/>
    <w:rsid w:val="00BD1C60"/>
    <w:rsid w:val="00BD2CCA"/>
    <w:rsid w:val="00BD4140"/>
    <w:rsid w:val="00BD50C9"/>
    <w:rsid w:val="00BD59B4"/>
    <w:rsid w:val="00BD5D09"/>
    <w:rsid w:val="00BD6AD7"/>
    <w:rsid w:val="00BD7EE9"/>
    <w:rsid w:val="00BE0D16"/>
    <w:rsid w:val="00BE2F6F"/>
    <w:rsid w:val="00BE3CB3"/>
    <w:rsid w:val="00BE4A3A"/>
    <w:rsid w:val="00BF307F"/>
    <w:rsid w:val="00BF35D1"/>
    <w:rsid w:val="00BF4BF4"/>
    <w:rsid w:val="00BF52C0"/>
    <w:rsid w:val="00BF5A24"/>
    <w:rsid w:val="00BF6040"/>
    <w:rsid w:val="00BF6B0E"/>
    <w:rsid w:val="00BF7B2F"/>
    <w:rsid w:val="00C00C8E"/>
    <w:rsid w:val="00C011CE"/>
    <w:rsid w:val="00C012E2"/>
    <w:rsid w:val="00C0258F"/>
    <w:rsid w:val="00C058D7"/>
    <w:rsid w:val="00C10636"/>
    <w:rsid w:val="00C11171"/>
    <w:rsid w:val="00C12C60"/>
    <w:rsid w:val="00C14349"/>
    <w:rsid w:val="00C20DB6"/>
    <w:rsid w:val="00C23325"/>
    <w:rsid w:val="00C23B75"/>
    <w:rsid w:val="00C246FA"/>
    <w:rsid w:val="00C25846"/>
    <w:rsid w:val="00C31C05"/>
    <w:rsid w:val="00C3389E"/>
    <w:rsid w:val="00C33FF8"/>
    <w:rsid w:val="00C3519E"/>
    <w:rsid w:val="00C36087"/>
    <w:rsid w:val="00C44EFD"/>
    <w:rsid w:val="00C45304"/>
    <w:rsid w:val="00C461A8"/>
    <w:rsid w:val="00C47E2D"/>
    <w:rsid w:val="00C50FE0"/>
    <w:rsid w:val="00C541AD"/>
    <w:rsid w:val="00C54A1F"/>
    <w:rsid w:val="00C55EE6"/>
    <w:rsid w:val="00C57527"/>
    <w:rsid w:val="00C578BE"/>
    <w:rsid w:val="00C61B20"/>
    <w:rsid w:val="00C630D4"/>
    <w:rsid w:val="00C633C4"/>
    <w:rsid w:val="00C63473"/>
    <w:rsid w:val="00C63CFD"/>
    <w:rsid w:val="00C641FB"/>
    <w:rsid w:val="00C64374"/>
    <w:rsid w:val="00C649FD"/>
    <w:rsid w:val="00C653F9"/>
    <w:rsid w:val="00C66F24"/>
    <w:rsid w:val="00C72322"/>
    <w:rsid w:val="00C739D9"/>
    <w:rsid w:val="00C759EC"/>
    <w:rsid w:val="00C75A0B"/>
    <w:rsid w:val="00C76671"/>
    <w:rsid w:val="00C76B01"/>
    <w:rsid w:val="00C817C5"/>
    <w:rsid w:val="00C82FFD"/>
    <w:rsid w:val="00C83358"/>
    <w:rsid w:val="00C83A76"/>
    <w:rsid w:val="00C85440"/>
    <w:rsid w:val="00C8558E"/>
    <w:rsid w:val="00C85D9E"/>
    <w:rsid w:val="00C85E6B"/>
    <w:rsid w:val="00C877F3"/>
    <w:rsid w:val="00C907F2"/>
    <w:rsid w:val="00C94CAC"/>
    <w:rsid w:val="00C95DFF"/>
    <w:rsid w:val="00C969F0"/>
    <w:rsid w:val="00CA157A"/>
    <w:rsid w:val="00CA2484"/>
    <w:rsid w:val="00CA25B5"/>
    <w:rsid w:val="00CA2AA0"/>
    <w:rsid w:val="00CB5BEE"/>
    <w:rsid w:val="00CB6A1B"/>
    <w:rsid w:val="00CB7EE6"/>
    <w:rsid w:val="00CC1D18"/>
    <w:rsid w:val="00CC2B70"/>
    <w:rsid w:val="00CC5289"/>
    <w:rsid w:val="00CC60DF"/>
    <w:rsid w:val="00CC7DAB"/>
    <w:rsid w:val="00CD0315"/>
    <w:rsid w:val="00CD1CAE"/>
    <w:rsid w:val="00CD2D82"/>
    <w:rsid w:val="00CD61AE"/>
    <w:rsid w:val="00CD79CC"/>
    <w:rsid w:val="00CE058E"/>
    <w:rsid w:val="00CE1F2E"/>
    <w:rsid w:val="00CE2FB8"/>
    <w:rsid w:val="00CE4F21"/>
    <w:rsid w:val="00CE5340"/>
    <w:rsid w:val="00CF05A0"/>
    <w:rsid w:val="00CF08A6"/>
    <w:rsid w:val="00CF11B6"/>
    <w:rsid w:val="00CF3DDE"/>
    <w:rsid w:val="00CF42B9"/>
    <w:rsid w:val="00CF4EC5"/>
    <w:rsid w:val="00CF5579"/>
    <w:rsid w:val="00CF58F4"/>
    <w:rsid w:val="00CF69F6"/>
    <w:rsid w:val="00CF6E46"/>
    <w:rsid w:val="00CF6F65"/>
    <w:rsid w:val="00D00813"/>
    <w:rsid w:val="00D01862"/>
    <w:rsid w:val="00D01F41"/>
    <w:rsid w:val="00D01F71"/>
    <w:rsid w:val="00D026B7"/>
    <w:rsid w:val="00D02B58"/>
    <w:rsid w:val="00D03792"/>
    <w:rsid w:val="00D04CD6"/>
    <w:rsid w:val="00D05E00"/>
    <w:rsid w:val="00D1012D"/>
    <w:rsid w:val="00D120E9"/>
    <w:rsid w:val="00D13B06"/>
    <w:rsid w:val="00D142F8"/>
    <w:rsid w:val="00D1459E"/>
    <w:rsid w:val="00D16203"/>
    <w:rsid w:val="00D2101A"/>
    <w:rsid w:val="00D21B2D"/>
    <w:rsid w:val="00D23158"/>
    <w:rsid w:val="00D236C0"/>
    <w:rsid w:val="00D237B8"/>
    <w:rsid w:val="00D251CB"/>
    <w:rsid w:val="00D2774F"/>
    <w:rsid w:val="00D32FBC"/>
    <w:rsid w:val="00D35517"/>
    <w:rsid w:val="00D360E2"/>
    <w:rsid w:val="00D36289"/>
    <w:rsid w:val="00D36646"/>
    <w:rsid w:val="00D3767B"/>
    <w:rsid w:val="00D41D56"/>
    <w:rsid w:val="00D4295E"/>
    <w:rsid w:val="00D43568"/>
    <w:rsid w:val="00D463E8"/>
    <w:rsid w:val="00D47F65"/>
    <w:rsid w:val="00D50096"/>
    <w:rsid w:val="00D52B8B"/>
    <w:rsid w:val="00D53D97"/>
    <w:rsid w:val="00D54036"/>
    <w:rsid w:val="00D5595A"/>
    <w:rsid w:val="00D56338"/>
    <w:rsid w:val="00D564E5"/>
    <w:rsid w:val="00D56E38"/>
    <w:rsid w:val="00D574BE"/>
    <w:rsid w:val="00D57A5E"/>
    <w:rsid w:val="00D605BF"/>
    <w:rsid w:val="00D6199B"/>
    <w:rsid w:val="00D631C7"/>
    <w:rsid w:val="00D65920"/>
    <w:rsid w:val="00D70B59"/>
    <w:rsid w:val="00D74D71"/>
    <w:rsid w:val="00D75C4F"/>
    <w:rsid w:val="00D75CAD"/>
    <w:rsid w:val="00D76C80"/>
    <w:rsid w:val="00D77335"/>
    <w:rsid w:val="00D77E92"/>
    <w:rsid w:val="00D828A7"/>
    <w:rsid w:val="00D84776"/>
    <w:rsid w:val="00D8500B"/>
    <w:rsid w:val="00D856C2"/>
    <w:rsid w:val="00D867E9"/>
    <w:rsid w:val="00D90387"/>
    <w:rsid w:val="00D925B3"/>
    <w:rsid w:val="00D93B73"/>
    <w:rsid w:val="00D93C62"/>
    <w:rsid w:val="00D9556A"/>
    <w:rsid w:val="00D95D66"/>
    <w:rsid w:val="00D96731"/>
    <w:rsid w:val="00D97B1F"/>
    <w:rsid w:val="00DA0769"/>
    <w:rsid w:val="00DA0F9D"/>
    <w:rsid w:val="00DA26CD"/>
    <w:rsid w:val="00DA5EFF"/>
    <w:rsid w:val="00DA7BDB"/>
    <w:rsid w:val="00DB0B67"/>
    <w:rsid w:val="00DB1368"/>
    <w:rsid w:val="00DB1AF2"/>
    <w:rsid w:val="00DB467A"/>
    <w:rsid w:val="00DB4F98"/>
    <w:rsid w:val="00DB5988"/>
    <w:rsid w:val="00DB7440"/>
    <w:rsid w:val="00DC016D"/>
    <w:rsid w:val="00DC1710"/>
    <w:rsid w:val="00DC29E2"/>
    <w:rsid w:val="00DC45ED"/>
    <w:rsid w:val="00DC48AE"/>
    <w:rsid w:val="00DC55E9"/>
    <w:rsid w:val="00DC5AE9"/>
    <w:rsid w:val="00DD19FC"/>
    <w:rsid w:val="00DD61CB"/>
    <w:rsid w:val="00DD73C8"/>
    <w:rsid w:val="00DD7496"/>
    <w:rsid w:val="00DD7597"/>
    <w:rsid w:val="00DE396D"/>
    <w:rsid w:val="00DE4071"/>
    <w:rsid w:val="00DE5555"/>
    <w:rsid w:val="00DE6AA1"/>
    <w:rsid w:val="00DE75D7"/>
    <w:rsid w:val="00DF0004"/>
    <w:rsid w:val="00DF0F8B"/>
    <w:rsid w:val="00DF116F"/>
    <w:rsid w:val="00DF296D"/>
    <w:rsid w:val="00DF2A15"/>
    <w:rsid w:val="00DF352C"/>
    <w:rsid w:val="00DF5146"/>
    <w:rsid w:val="00DF6ACC"/>
    <w:rsid w:val="00DF7697"/>
    <w:rsid w:val="00E0105E"/>
    <w:rsid w:val="00E01D34"/>
    <w:rsid w:val="00E01F9A"/>
    <w:rsid w:val="00E038F2"/>
    <w:rsid w:val="00E044C3"/>
    <w:rsid w:val="00E050BC"/>
    <w:rsid w:val="00E07040"/>
    <w:rsid w:val="00E076C3"/>
    <w:rsid w:val="00E102B0"/>
    <w:rsid w:val="00E104B5"/>
    <w:rsid w:val="00E10F9A"/>
    <w:rsid w:val="00E11453"/>
    <w:rsid w:val="00E142E3"/>
    <w:rsid w:val="00E16314"/>
    <w:rsid w:val="00E16845"/>
    <w:rsid w:val="00E1697E"/>
    <w:rsid w:val="00E207E8"/>
    <w:rsid w:val="00E216E1"/>
    <w:rsid w:val="00E22A9C"/>
    <w:rsid w:val="00E26E29"/>
    <w:rsid w:val="00E2793D"/>
    <w:rsid w:val="00E3232E"/>
    <w:rsid w:val="00E32362"/>
    <w:rsid w:val="00E32628"/>
    <w:rsid w:val="00E33A23"/>
    <w:rsid w:val="00E37E33"/>
    <w:rsid w:val="00E422FC"/>
    <w:rsid w:val="00E43245"/>
    <w:rsid w:val="00E441B1"/>
    <w:rsid w:val="00E44572"/>
    <w:rsid w:val="00E45C99"/>
    <w:rsid w:val="00E45EA7"/>
    <w:rsid w:val="00E45F35"/>
    <w:rsid w:val="00E46759"/>
    <w:rsid w:val="00E5016A"/>
    <w:rsid w:val="00E50215"/>
    <w:rsid w:val="00E512AC"/>
    <w:rsid w:val="00E51C4E"/>
    <w:rsid w:val="00E522E2"/>
    <w:rsid w:val="00E52F1E"/>
    <w:rsid w:val="00E53A2F"/>
    <w:rsid w:val="00E552B6"/>
    <w:rsid w:val="00E57506"/>
    <w:rsid w:val="00E623FE"/>
    <w:rsid w:val="00E63CF5"/>
    <w:rsid w:val="00E6474D"/>
    <w:rsid w:val="00E70921"/>
    <w:rsid w:val="00E72300"/>
    <w:rsid w:val="00E72346"/>
    <w:rsid w:val="00E7535A"/>
    <w:rsid w:val="00E771C7"/>
    <w:rsid w:val="00E824B5"/>
    <w:rsid w:val="00E833A0"/>
    <w:rsid w:val="00E86130"/>
    <w:rsid w:val="00E866B8"/>
    <w:rsid w:val="00E9198B"/>
    <w:rsid w:val="00E920C4"/>
    <w:rsid w:val="00E93DE4"/>
    <w:rsid w:val="00E947CC"/>
    <w:rsid w:val="00E95380"/>
    <w:rsid w:val="00E95B01"/>
    <w:rsid w:val="00E95E47"/>
    <w:rsid w:val="00EA403E"/>
    <w:rsid w:val="00EA5BFB"/>
    <w:rsid w:val="00EA766A"/>
    <w:rsid w:val="00EA7B00"/>
    <w:rsid w:val="00EB1F4E"/>
    <w:rsid w:val="00EB3007"/>
    <w:rsid w:val="00EB368F"/>
    <w:rsid w:val="00EB4E01"/>
    <w:rsid w:val="00EC2D81"/>
    <w:rsid w:val="00EC33C0"/>
    <w:rsid w:val="00EC3AEB"/>
    <w:rsid w:val="00EC41C2"/>
    <w:rsid w:val="00EC47CA"/>
    <w:rsid w:val="00EC4CA9"/>
    <w:rsid w:val="00EC68D0"/>
    <w:rsid w:val="00EC6CDB"/>
    <w:rsid w:val="00EC6E64"/>
    <w:rsid w:val="00EC76E7"/>
    <w:rsid w:val="00ED2C87"/>
    <w:rsid w:val="00ED317A"/>
    <w:rsid w:val="00ED390D"/>
    <w:rsid w:val="00ED472C"/>
    <w:rsid w:val="00ED5F33"/>
    <w:rsid w:val="00ED746D"/>
    <w:rsid w:val="00EE24E7"/>
    <w:rsid w:val="00EE3808"/>
    <w:rsid w:val="00EE4A20"/>
    <w:rsid w:val="00EE6EFB"/>
    <w:rsid w:val="00EF35ED"/>
    <w:rsid w:val="00EF4404"/>
    <w:rsid w:val="00EF4889"/>
    <w:rsid w:val="00EF4E02"/>
    <w:rsid w:val="00EF4EFE"/>
    <w:rsid w:val="00EF53ED"/>
    <w:rsid w:val="00EF5AAC"/>
    <w:rsid w:val="00EF5EDB"/>
    <w:rsid w:val="00F003E0"/>
    <w:rsid w:val="00F04CE1"/>
    <w:rsid w:val="00F05EEB"/>
    <w:rsid w:val="00F06AC1"/>
    <w:rsid w:val="00F07F85"/>
    <w:rsid w:val="00F10C57"/>
    <w:rsid w:val="00F139C1"/>
    <w:rsid w:val="00F1405D"/>
    <w:rsid w:val="00F167B5"/>
    <w:rsid w:val="00F208B7"/>
    <w:rsid w:val="00F20A02"/>
    <w:rsid w:val="00F20BDA"/>
    <w:rsid w:val="00F21DC1"/>
    <w:rsid w:val="00F24E77"/>
    <w:rsid w:val="00F25FB9"/>
    <w:rsid w:val="00F26B08"/>
    <w:rsid w:val="00F274A5"/>
    <w:rsid w:val="00F27E6D"/>
    <w:rsid w:val="00F30B28"/>
    <w:rsid w:val="00F30C17"/>
    <w:rsid w:val="00F30C81"/>
    <w:rsid w:val="00F3100C"/>
    <w:rsid w:val="00F32E19"/>
    <w:rsid w:val="00F33146"/>
    <w:rsid w:val="00F33D10"/>
    <w:rsid w:val="00F33DB8"/>
    <w:rsid w:val="00F34159"/>
    <w:rsid w:val="00F34B41"/>
    <w:rsid w:val="00F37DA9"/>
    <w:rsid w:val="00F41C74"/>
    <w:rsid w:val="00F44918"/>
    <w:rsid w:val="00F50E1A"/>
    <w:rsid w:val="00F51D71"/>
    <w:rsid w:val="00F5423C"/>
    <w:rsid w:val="00F548E1"/>
    <w:rsid w:val="00F56E28"/>
    <w:rsid w:val="00F57266"/>
    <w:rsid w:val="00F578E8"/>
    <w:rsid w:val="00F60907"/>
    <w:rsid w:val="00F60FFC"/>
    <w:rsid w:val="00F61617"/>
    <w:rsid w:val="00F63731"/>
    <w:rsid w:val="00F64630"/>
    <w:rsid w:val="00F6559A"/>
    <w:rsid w:val="00F65981"/>
    <w:rsid w:val="00F65FFD"/>
    <w:rsid w:val="00F6716E"/>
    <w:rsid w:val="00F67E00"/>
    <w:rsid w:val="00F7038B"/>
    <w:rsid w:val="00F71C3E"/>
    <w:rsid w:val="00F727BD"/>
    <w:rsid w:val="00F7329D"/>
    <w:rsid w:val="00F73A61"/>
    <w:rsid w:val="00F73B0F"/>
    <w:rsid w:val="00F740DE"/>
    <w:rsid w:val="00F74345"/>
    <w:rsid w:val="00F74B0B"/>
    <w:rsid w:val="00F75A3E"/>
    <w:rsid w:val="00F77364"/>
    <w:rsid w:val="00F774B7"/>
    <w:rsid w:val="00F7775C"/>
    <w:rsid w:val="00F80474"/>
    <w:rsid w:val="00F817AF"/>
    <w:rsid w:val="00F82E9A"/>
    <w:rsid w:val="00F835FC"/>
    <w:rsid w:val="00F85823"/>
    <w:rsid w:val="00F8582A"/>
    <w:rsid w:val="00F877A0"/>
    <w:rsid w:val="00F9055F"/>
    <w:rsid w:val="00F90E4B"/>
    <w:rsid w:val="00F91E4B"/>
    <w:rsid w:val="00F92C6B"/>
    <w:rsid w:val="00F92FC6"/>
    <w:rsid w:val="00F93912"/>
    <w:rsid w:val="00F9429D"/>
    <w:rsid w:val="00F94426"/>
    <w:rsid w:val="00F9597D"/>
    <w:rsid w:val="00F959DD"/>
    <w:rsid w:val="00F96808"/>
    <w:rsid w:val="00F96F1F"/>
    <w:rsid w:val="00FA0D6A"/>
    <w:rsid w:val="00FA10AF"/>
    <w:rsid w:val="00FA22C7"/>
    <w:rsid w:val="00FA371B"/>
    <w:rsid w:val="00FA4A01"/>
    <w:rsid w:val="00FA4B25"/>
    <w:rsid w:val="00FA7F4F"/>
    <w:rsid w:val="00FB3AAF"/>
    <w:rsid w:val="00FB5A2F"/>
    <w:rsid w:val="00FB6C78"/>
    <w:rsid w:val="00FC01AE"/>
    <w:rsid w:val="00FC0E78"/>
    <w:rsid w:val="00FC1CBF"/>
    <w:rsid w:val="00FC3B80"/>
    <w:rsid w:val="00FC3B84"/>
    <w:rsid w:val="00FC416C"/>
    <w:rsid w:val="00FC5B53"/>
    <w:rsid w:val="00FD0319"/>
    <w:rsid w:val="00FD35CF"/>
    <w:rsid w:val="00FD5602"/>
    <w:rsid w:val="00FD5A76"/>
    <w:rsid w:val="00FD6890"/>
    <w:rsid w:val="00FD6C6D"/>
    <w:rsid w:val="00FE0143"/>
    <w:rsid w:val="00FE16F7"/>
    <w:rsid w:val="00FE1C4D"/>
    <w:rsid w:val="00FE2391"/>
    <w:rsid w:val="00FE49CE"/>
    <w:rsid w:val="00FE5EE9"/>
    <w:rsid w:val="00FE67F4"/>
    <w:rsid w:val="00FE6A91"/>
    <w:rsid w:val="00FE7BBC"/>
    <w:rsid w:val="00FF0500"/>
    <w:rsid w:val="00FF14AB"/>
    <w:rsid w:val="00FF16F2"/>
    <w:rsid w:val="00FF2187"/>
    <w:rsid w:val="00FF24C8"/>
    <w:rsid w:val="00FF2BDC"/>
    <w:rsid w:val="00FF2CE4"/>
    <w:rsid w:val="00FF34C9"/>
    <w:rsid w:val="00FF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493BB"/>
  <w15:docId w15:val="{2169CC0C-54A5-478B-B4D9-D3FE5C03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63B"/>
    <w:rPr>
      <w:sz w:val="24"/>
      <w:szCs w:val="24"/>
    </w:rPr>
  </w:style>
  <w:style w:type="paragraph" w:styleId="Heading1">
    <w:name w:val="heading 1"/>
    <w:basedOn w:val="Normal"/>
    <w:next w:val="Normal"/>
    <w:link w:val="Heading1Char"/>
    <w:qFormat/>
    <w:rsid w:val="00A20779"/>
    <w:pPr>
      <w:keepNext/>
      <w:numPr>
        <w:numId w:val="1"/>
      </w:numPr>
      <w:jc w:val="center"/>
      <w:outlineLvl w:val="0"/>
    </w:pPr>
    <w:rPr>
      <w:b/>
      <w:bCs/>
    </w:rPr>
  </w:style>
  <w:style w:type="paragraph" w:styleId="Heading2">
    <w:name w:val="heading 2"/>
    <w:basedOn w:val="Normal"/>
    <w:next w:val="Normal"/>
    <w:link w:val="Heading2Char"/>
    <w:semiHidden/>
    <w:unhideWhenUsed/>
    <w:qFormat/>
    <w:rsid w:val="00A20779"/>
    <w:pPr>
      <w:keepNext/>
      <w:numPr>
        <w:ilvl w:val="1"/>
        <w:numId w:val="1"/>
      </w:numPr>
      <w:jc w:val="both"/>
      <w:outlineLvl w:val="1"/>
    </w:pPr>
    <w:rPr>
      <w:b/>
      <w:bCs/>
      <w:sz w:val="26"/>
    </w:rPr>
  </w:style>
  <w:style w:type="paragraph" w:styleId="Heading3">
    <w:name w:val="heading 3"/>
    <w:basedOn w:val="Normal"/>
    <w:next w:val="Normal"/>
    <w:link w:val="Heading3Char"/>
    <w:semiHidden/>
    <w:unhideWhenUsed/>
    <w:qFormat/>
    <w:rsid w:val="00A20779"/>
    <w:pPr>
      <w:keepNext/>
      <w:numPr>
        <w:ilvl w:val="2"/>
        <w:numId w:val="1"/>
      </w:numPr>
      <w:jc w:val="center"/>
      <w:outlineLvl w:val="2"/>
    </w:pPr>
    <w:rPr>
      <w:sz w:val="28"/>
    </w:rPr>
  </w:style>
  <w:style w:type="paragraph" w:styleId="Heading4">
    <w:name w:val="heading 4"/>
    <w:basedOn w:val="Normal"/>
    <w:next w:val="Normal"/>
    <w:link w:val="Heading4Char"/>
    <w:semiHidden/>
    <w:unhideWhenUsed/>
    <w:qFormat/>
    <w:rsid w:val="00A20779"/>
    <w:pPr>
      <w:keepNext/>
      <w:numPr>
        <w:ilvl w:val="3"/>
        <w:numId w:val="1"/>
      </w:numPr>
      <w:jc w:val="center"/>
      <w:outlineLvl w:val="3"/>
    </w:pPr>
    <w:rPr>
      <w:sz w:val="36"/>
    </w:rPr>
  </w:style>
  <w:style w:type="paragraph" w:styleId="Heading5">
    <w:name w:val="heading 5"/>
    <w:basedOn w:val="Normal"/>
    <w:next w:val="Normal"/>
    <w:link w:val="Heading5Char"/>
    <w:semiHidden/>
    <w:unhideWhenUsed/>
    <w:qFormat/>
    <w:rsid w:val="00A20779"/>
    <w:pPr>
      <w:keepNext/>
      <w:numPr>
        <w:ilvl w:val="4"/>
        <w:numId w:val="1"/>
      </w:numPr>
      <w:jc w:val="both"/>
      <w:outlineLvl w:val="4"/>
    </w:pPr>
    <w:rPr>
      <w:sz w:val="32"/>
    </w:rPr>
  </w:style>
  <w:style w:type="paragraph" w:styleId="Heading9">
    <w:name w:val="heading 9"/>
    <w:basedOn w:val="Normal"/>
    <w:next w:val="Normal"/>
    <w:link w:val="Heading9Char"/>
    <w:semiHidden/>
    <w:unhideWhenUsed/>
    <w:qFormat/>
    <w:rsid w:val="00A2077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A0769"/>
    <w:rPr>
      <w:rFonts w:ascii="Tahoma" w:hAnsi="Tahoma" w:cs="Tahoma"/>
      <w:sz w:val="16"/>
      <w:szCs w:val="16"/>
    </w:rPr>
  </w:style>
  <w:style w:type="paragraph" w:styleId="Header">
    <w:name w:val="header"/>
    <w:basedOn w:val="Normal"/>
    <w:link w:val="HeaderChar"/>
    <w:uiPriority w:val="99"/>
    <w:rsid w:val="001561A4"/>
    <w:pPr>
      <w:tabs>
        <w:tab w:val="center" w:pos="4680"/>
        <w:tab w:val="right" w:pos="9360"/>
      </w:tabs>
    </w:pPr>
  </w:style>
  <w:style w:type="character" w:customStyle="1" w:styleId="HeaderChar">
    <w:name w:val="Header Char"/>
    <w:link w:val="Header"/>
    <w:uiPriority w:val="99"/>
    <w:rsid w:val="001561A4"/>
    <w:rPr>
      <w:sz w:val="24"/>
      <w:szCs w:val="24"/>
    </w:rPr>
  </w:style>
  <w:style w:type="paragraph" w:styleId="Footer">
    <w:name w:val="footer"/>
    <w:basedOn w:val="Normal"/>
    <w:link w:val="FooterChar"/>
    <w:uiPriority w:val="99"/>
    <w:rsid w:val="001561A4"/>
    <w:pPr>
      <w:tabs>
        <w:tab w:val="center" w:pos="4680"/>
        <w:tab w:val="right" w:pos="9360"/>
      </w:tabs>
    </w:pPr>
  </w:style>
  <w:style w:type="character" w:customStyle="1" w:styleId="FooterChar">
    <w:name w:val="Footer Char"/>
    <w:link w:val="Footer"/>
    <w:uiPriority w:val="99"/>
    <w:rsid w:val="001561A4"/>
    <w:rPr>
      <w:sz w:val="24"/>
      <w:szCs w:val="24"/>
    </w:rPr>
  </w:style>
  <w:style w:type="paragraph" w:customStyle="1" w:styleId="Default">
    <w:name w:val="Default"/>
    <w:rsid w:val="00F6716E"/>
    <w:pPr>
      <w:autoSpaceDE w:val="0"/>
      <w:autoSpaceDN w:val="0"/>
      <w:adjustRightInd w:val="0"/>
    </w:pPr>
    <w:rPr>
      <w:color w:val="000000"/>
      <w:sz w:val="24"/>
      <w:szCs w:val="24"/>
    </w:rPr>
  </w:style>
  <w:style w:type="paragraph" w:styleId="BodyText">
    <w:name w:val="Body Text"/>
    <w:basedOn w:val="Normal"/>
    <w:link w:val="BodyTextChar"/>
    <w:rsid w:val="00A0023E"/>
    <w:pPr>
      <w:suppressAutoHyphens/>
      <w:jc w:val="both"/>
    </w:pPr>
    <w:rPr>
      <w:szCs w:val="20"/>
      <w:lang w:eastAsia="ar-SA"/>
    </w:rPr>
  </w:style>
  <w:style w:type="character" w:customStyle="1" w:styleId="BodyTextChar">
    <w:name w:val="Body Text Char"/>
    <w:link w:val="BodyText"/>
    <w:rsid w:val="00A0023E"/>
    <w:rPr>
      <w:sz w:val="24"/>
      <w:lang w:eastAsia="ar-SA"/>
    </w:rPr>
  </w:style>
  <w:style w:type="paragraph" w:customStyle="1" w:styleId="TableContents">
    <w:name w:val="Table Contents"/>
    <w:basedOn w:val="Normal"/>
    <w:rsid w:val="00CB7EE6"/>
    <w:pPr>
      <w:suppressLineNumbers/>
      <w:suppressAutoHyphens/>
    </w:pPr>
    <w:rPr>
      <w:sz w:val="20"/>
      <w:szCs w:val="20"/>
      <w:lang w:eastAsia="ar-SA"/>
    </w:rPr>
  </w:style>
  <w:style w:type="paragraph" w:styleId="BodyTextIndent">
    <w:name w:val="Body Text Indent"/>
    <w:basedOn w:val="Normal"/>
    <w:link w:val="BodyTextIndentChar"/>
    <w:rsid w:val="00571B89"/>
    <w:pPr>
      <w:spacing w:after="120"/>
      <w:ind w:left="360"/>
    </w:pPr>
  </w:style>
  <w:style w:type="character" w:customStyle="1" w:styleId="BodyTextIndentChar">
    <w:name w:val="Body Text Indent Char"/>
    <w:link w:val="BodyTextIndent"/>
    <w:rsid w:val="00571B89"/>
    <w:rPr>
      <w:sz w:val="24"/>
      <w:szCs w:val="24"/>
    </w:rPr>
  </w:style>
  <w:style w:type="paragraph" w:styleId="ListParagraph">
    <w:name w:val="List Paragraph"/>
    <w:basedOn w:val="Normal"/>
    <w:uiPriority w:val="34"/>
    <w:qFormat/>
    <w:rsid w:val="007969E6"/>
    <w:pPr>
      <w:ind w:left="720"/>
      <w:contextualSpacing/>
    </w:pPr>
  </w:style>
  <w:style w:type="character" w:customStyle="1" w:styleId="Heading1Char">
    <w:name w:val="Heading 1 Char"/>
    <w:link w:val="Heading1"/>
    <w:rsid w:val="00A20779"/>
    <w:rPr>
      <w:b/>
      <w:bCs/>
      <w:sz w:val="24"/>
      <w:szCs w:val="24"/>
    </w:rPr>
  </w:style>
  <w:style w:type="character" w:customStyle="1" w:styleId="Heading2Char">
    <w:name w:val="Heading 2 Char"/>
    <w:link w:val="Heading2"/>
    <w:semiHidden/>
    <w:rsid w:val="00A20779"/>
    <w:rPr>
      <w:b/>
      <w:bCs/>
      <w:sz w:val="26"/>
      <w:szCs w:val="24"/>
    </w:rPr>
  </w:style>
  <w:style w:type="character" w:customStyle="1" w:styleId="Heading3Char">
    <w:name w:val="Heading 3 Char"/>
    <w:link w:val="Heading3"/>
    <w:semiHidden/>
    <w:rsid w:val="00A20779"/>
    <w:rPr>
      <w:sz w:val="28"/>
      <w:szCs w:val="24"/>
    </w:rPr>
  </w:style>
  <w:style w:type="character" w:customStyle="1" w:styleId="Heading4Char">
    <w:name w:val="Heading 4 Char"/>
    <w:link w:val="Heading4"/>
    <w:semiHidden/>
    <w:rsid w:val="00A20779"/>
    <w:rPr>
      <w:sz w:val="36"/>
      <w:szCs w:val="24"/>
    </w:rPr>
  </w:style>
  <w:style w:type="character" w:customStyle="1" w:styleId="Heading5Char">
    <w:name w:val="Heading 5 Char"/>
    <w:link w:val="Heading5"/>
    <w:semiHidden/>
    <w:rsid w:val="00A20779"/>
    <w:rPr>
      <w:sz w:val="32"/>
      <w:szCs w:val="24"/>
    </w:rPr>
  </w:style>
  <w:style w:type="character" w:customStyle="1" w:styleId="Heading9Char">
    <w:name w:val="Heading 9 Char"/>
    <w:link w:val="Heading9"/>
    <w:semiHidden/>
    <w:rsid w:val="00A20779"/>
    <w:rPr>
      <w:rFonts w:ascii="Arial" w:hAnsi="Arial" w:cs="Arial"/>
      <w:sz w:val="22"/>
      <w:szCs w:val="22"/>
    </w:rPr>
  </w:style>
  <w:style w:type="paragraph" w:styleId="HTMLPreformatted">
    <w:name w:val="HTML Preformatted"/>
    <w:basedOn w:val="Normal"/>
    <w:link w:val="HTMLPreformattedChar"/>
    <w:uiPriority w:val="99"/>
    <w:unhideWhenUsed/>
    <w:rsid w:val="00AB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AB5D0F"/>
    <w:rPr>
      <w:rFonts w:ascii="Courier New" w:hAnsi="Courier New" w:cs="Courier New"/>
    </w:rPr>
  </w:style>
  <w:style w:type="character" w:customStyle="1" w:styleId="comulti">
    <w:name w:val="comulti"/>
    <w:rsid w:val="00AB5D0F"/>
  </w:style>
  <w:style w:type="character" w:customStyle="1" w:styleId="kw1">
    <w:name w:val="kw1"/>
    <w:rsid w:val="00AB5D0F"/>
  </w:style>
  <w:style w:type="character" w:customStyle="1" w:styleId="co3">
    <w:name w:val="co3"/>
    <w:rsid w:val="00AB5D0F"/>
  </w:style>
  <w:style w:type="character" w:customStyle="1" w:styleId="sy0">
    <w:name w:val="sy0"/>
    <w:rsid w:val="00AB5D0F"/>
  </w:style>
  <w:style w:type="character" w:customStyle="1" w:styleId="kw4">
    <w:name w:val="kw4"/>
    <w:rsid w:val="00AB5D0F"/>
  </w:style>
  <w:style w:type="character" w:customStyle="1" w:styleId="br0">
    <w:name w:val="br0"/>
    <w:rsid w:val="00AB5D0F"/>
  </w:style>
  <w:style w:type="character" w:customStyle="1" w:styleId="me1">
    <w:name w:val="me1"/>
    <w:rsid w:val="00AB5D0F"/>
  </w:style>
  <w:style w:type="character" w:customStyle="1" w:styleId="st0">
    <w:name w:val="st0"/>
    <w:rsid w:val="00AB5D0F"/>
  </w:style>
  <w:style w:type="character" w:customStyle="1" w:styleId="es0">
    <w:name w:val="es0"/>
    <w:rsid w:val="00AB5D0F"/>
  </w:style>
  <w:style w:type="paragraph" w:styleId="NormalWeb">
    <w:name w:val="Normal (Web)"/>
    <w:basedOn w:val="Normal"/>
    <w:uiPriority w:val="99"/>
    <w:unhideWhenUsed/>
    <w:rsid w:val="00FA4A01"/>
    <w:pPr>
      <w:spacing w:before="100" w:beforeAutospacing="1" w:after="100" w:afterAutospacing="1"/>
    </w:pPr>
  </w:style>
  <w:style w:type="character" w:customStyle="1" w:styleId="apple-converted-space">
    <w:name w:val="apple-converted-space"/>
    <w:rsid w:val="00C578BE"/>
  </w:style>
  <w:style w:type="character" w:customStyle="1" w:styleId="apple-style-span">
    <w:name w:val="apple-style-span"/>
    <w:rsid w:val="00C578BE"/>
  </w:style>
  <w:style w:type="character" w:styleId="Hyperlink">
    <w:name w:val="Hyperlink"/>
    <w:uiPriority w:val="99"/>
    <w:unhideWhenUsed/>
    <w:rsid w:val="001B41C8"/>
    <w:rPr>
      <w:color w:val="0000FF"/>
      <w:u w:val="single"/>
    </w:rPr>
  </w:style>
  <w:style w:type="character" w:styleId="PlaceholderText">
    <w:name w:val="Placeholder Text"/>
    <w:basedOn w:val="DefaultParagraphFont"/>
    <w:uiPriority w:val="99"/>
    <w:semiHidden/>
    <w:rsid w:val="00627E7C"/>
    <w:rPr>
      <w:color w:val="808080"/>
    </w:rPr>
  </w:style>
  <w:style w:type="character" w:styleId="CommentReference">
    <w:name w:val="annotation reference"/>
    <w:basedOn w:val="DefaultParagraphFont"/>
    <w:semiHidden/>
    <w:unhideWhenUsed/>
    <w:rsid w:val="006D06A4"/>
    <w:rPr>
      <w:sz w:val="16"/>
      <w:szCs w:val="16"/>
    </w:rPr>
  </w:style>
  <w:style w:type="paragraph" w:styleId="CommentText">
    <w:name w:val="annotation text"/>
    <w:basedOn w:val="Normal"/>
    <w:link w:val="CommentTextChar"/>
    <w:semiHidden/>
    <w:unhideWhenUsed/>
    <w:rsid w:val="006D06A4"/>
    <w:rPr>
      <w:sz w:val="20"/>
      <w:szCs w:val="20"/>
    </w:rPr>
  </w:style>
  <w:style w:type="character" w:customStyle="1" w:styleId="CommentTextChar">
    <w:name w:val="Comment Text Char"/>
    <w:basedOn w:val="DefaultParagraphFont"/>
    <w:link w:val="CommentText"/>
    <w:semiHidden/>
    <w:rsid w:val="006D06A4"/>
  </w:style>
  <w:style w:type="paragraph" w:styleId="CommentSubject">
    <w:name w:val="annotation subject"/>
    <w:basedOn w:val="CommentText"/>
    <w:next w:val="CommentText"/>
    <w:link w:val="CommentSubjectChar"/>
    <w:semiHidden/>
    <w:unhideWhenUsed/>
    <w:rsid w:val="006D06A4"/>
    <w:rPr>
      <w:b/>
      <w:bCs/>
    </w:rPr>
  </w:style>
  <w:style w:type="character" w:customStyle="1" w:styleId="CommentSubjectChar">
    <w:name w:val="Comment Subject Char"/>
    <w:basedOn w:val="CommentTextChar"/>
    <w:link w:val="CommentSubject"/>
    <w:semiHidden/>
    <w:rsid w:val="006D0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1713">
      <w:bodyDiv w:val="1"/>
      <w:marLeft w:val="0"/>
      <w:marRight w:val="0"/>
      <w:marTop w:val="0"/>
      <w:marBottom w:val="0"/>
      <w:divBdr>
        <w:top w:val="none" w:sz="0" w:space="0" w:color="auto"/>
        <w:left w:val="none" w:sz="0" w:space="0" w:color="auto"/>
        <w:bottom w:val="none" w:sz="0" w:space="0" w:color="auto"/>
        <w:right w:val="none" w:sz="0" w:space="0" w:color="auto"/>
      </w:divBdr>
      <w:divsChild>
        <w:div w:id="1234705623">
          <w:marLeft w:val="0"/>
          <w:marRight w:val="0"/>
          <w:marTop w:val="0"/>
          <w:marBottom w:val="0"/>
          <w:divBdr>
            <w:top w:val="none" w:sz="0" w:space="0" w:color="auto"/>
            <w:left w:val="none" w:sz="0" w:space="0" w:color="auto"/>
            <w:bottom w:val="none" w:sz="0" w:space="0" w:color="auto"/>
            <w:right w:val="none" w:sz="0" w:space="0" w:color="auto"/>
          </w:divBdr>
          <w:divsChild>
            <w:div w:id="1890339003">
              <w:marLeft w:val="0"/>
              <w:marRight w:val="0"/>
              <w:marTop w:val="0"/>
              <w:marBottom w:val="0"/>
              <w:divBdr>
                <w:top w:val="none" w:sz="0" w:space="0" w:color="auto"/>
                <w:left w:val="none" w:sz="0" w:space="0" w:color="auto"/>
                <w:bottom w:val="none" w:sz="0" w:space="0" w:color="auto"/>
                <w:right w:val="none" w:sz="0" w:space="0" w:color="auto"/>
              </w:divBdr>
              <w:divsChild>
                <w:div w:id="37971010">
                  <w:marLeft w:val="0"/>
                  <w:marRight w:val="0"/>
                  <w:marTop w:val="0"/>
                  <w:marBottom w:val="0"/>
                  <w:divBdr>
                    <w:top w:val="none" w:sz="0" w:space="0" w:color="auto"/>
                    <w:left w:val="none" w:sz="0" w:space="0" w:color="auto"/>
                    <w:bottom w:val="none" w:sz="0" w:space="0" w:color="auto"/>
                    <w:right w:val="none" w:sz="0" w:space="0" w:color="auto"/>
                  </w:divBdr>
                  <w:divsChild>
                    <w:div w:id="471408355">
                      <w:marLeft w:val="0"/>
                      <w:marRight w:val="0"/>
                      <w:marTop w:val="0"/>
                      <w:marBottom w:val="0"/>
                      <w:divBdr>
                        <w:top w:val="none" w:sz="0" w:space="0" w:color="auto"/>
                        <w:left w:val="none" w:sz="0" w:space="0" w:color="auto"/>
                        <w:bottom w:val="none" w:sz="0" w:space="0" w:color="auto"/>
                        <w:right w:val="none" w:sz="0" w:space="0" w:color="auto"/>
                      </w:divBdr>
                      <w:divsChild>
                        <w:div w:id="1606385507">
                          <w:marLeft w:val="0"/>
                          <w:marRight w:val="0"/>
                          <w:marTop w:val="0"/>
                          <w:marBottom w:val="0"/>
                          <w:divBdr>
                            <w:top w:val="none" w:sz="0" w:space="0" w:color="auto"/>
                            <w:left w:val="none" w:sz="0" w:space="0" w:color="auto"/>
                            <w:bottom w:val="none" w:sz="0" w:space="0" w:color="auto"/>
                            <w:right w:val="none" w:sz="0" w:space="0" w:color="auto"/>
                          </w:divBdr>
                          <w:divsChild>
                            <w:div w:id="1702634481">
                              <w:marLeft w:val="0"/>
                              <w:marRight w:val="0"/>
                              <w:marTop w:val="0"/>
                              <w:marBottom w:val="0"/>
                              <w:divBdr>
                                <w:top w:val="none" w:sz="0" w:space="0" w:color="auto"/>
                                <w:left w:val="none" w:sz="0" w:space="0" w:color="auto"/>
                                <w:bottom w:val="none" w:sz="0" w:space="0" w:color="auto"/>
                                <w:right w:val="none" w:sz="0" w:space="0" w:color="auto"/>
                              </w:divBdr>
                              <w:divsChild>
                                <w:div w:id="18303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5285">
      <w:bodyDiv w:val="1"/>
      <w:marLeft w:val="0"/>
      <w:marRight w:val="0"/>
      <w:marTop w:val="0"/>
      <w:marBottom w:val="0"/>
      <w:divBdr>
        <w:top w:val="none" w:sz="0" w:space="0" w:color="auto"/>
        <w:left w:val="none" w:sz="0" w:space="0" w:color="auto"/>
        <w:bottom w:val="none" w:sz="0" w:space="0" w:color="auto"/>
        <w:right w:val="none" w:sz="0" w:space="0" w:color="auto"/>
      </w:divBdr>
      <w:divsChild>
        <w:div w:id="1683584566">
          <w:marLeft w:val="0"/>
          <w:marRight w:val="0"/>
          <w:marTop w:val="0"/>
          <w:marBottom w:val="0"/>
          <w:divBdr>
            <w:top w:val="none" w:sz="0" w:space="0" w:color="auto"/>
            <w:left w:val="none" w:sz="0" w:space="0" w:color="auto"/>
            <w:bottom w:val="none" w:sz="0" w:space="0" w:color="auto"/>
            <w:right w:val="none" w:sz="0" w:space="0" w:color="auto"/>
          </w:divBdr>
        </w:div>
      </w:divsChild>
    </w:div>
    <w:div w:id="426388236">
      <w:bodyDiv w:val="1"/>
      <w:marLeft w:val="0"/>
      <w:marRight w:val="0"/>
      <w:marTop w:val="0"/>
      <w:marBottom w:val="0"/>
      <w:divBdr>
        <w:top w:val="none" w:sz="0" w:space="0" w:color="auto"/>
        <w:left w:val="none" w:sz="0" w:space="0" w:color="auto"/>
        <w:bottom w:val="none" w:sz="0" w:space="0" w:color="auto"/>
        <w:right w:val="none" w:sz="0" w:space="0" w:color="auto"/>
      </w:divBdr>
    </w:div>
    <w:div w:id="626353981">
      <w:bodyDiv w:val="1"/>
      <w:marLeft w:val="0"/>
      <w:marRight w:val="0"/>
      <w:marTop w:val="0"/>
      <w:marBottom w:val="0"/>
      <w:divBdr>
        <w:top w:val="none" w:sz="0" w:space="0" w:color="auto"/>
        <w:left w:val="none" w:sz="0" w:space="0" w:color="auto"/>
        <w:bottom w:val="none" w:sz="0" w:space="0" w:color="auto"/>
        <w:right w:val="none" w:sz="0" w:space="0" w:color="auto"/>
      </w:divBdr>
    </w:div>
    <w:div w:id="789276675">
      <w:bodyDiv w:val="1"/>
      <w:marLeft w:val="0"/>
      <w:marRight w:val="0"/>
      <w:marTop w:val="0"/>
      <w:marBottom w:val="0"/>
      <w:divBdr>
        <w:top w:val="none" w:sz="0" w:space="0" w:color="auto"/>
        <w:left w:val="none" w:sz="0" w:space="0" w:color="auto"/>
        <w:bottom w:val="none" w:sz="0" w:space="0" w:color="auto"/>
        <w:right w:val="none" w:sz="0" w:space="0" w:color="auto"/>
      </w:divBdr>
    </w:div>
    <w:div w:id="795101980">
      <w:bodyDiv w:val="1"/>
      <w:marLeft w:val="0"/>
      <w:marRight w:val="0"/>
      <w:marTop w:val="0"/>
      <w:marBottom w:val="0"/>
      <w:divBdr>
        <w:top w:val="none" w:sz="0" w:space="0" w:color="auto"/>
        <w:left w:val="none" w:sz="0" w:space="0" w:color="auto"/>
        <w:bottom w:val="none" w:sz="0" w:space="0" w:color="auto"/>
        <w:right w:val="none" w:sz="0" w:space="0" w:color="auto"/>
      </w:divBdr>
    </w:div>
    <w:div w:id="934636444">
      <w:bodyDiv w:val="1"/>
      <w:marLeft w:val="0"/>
      <w:marRight w:val="0"/>
      <w:marTop w:val="0"/>
      <w:marBottom w:val="0"/>
      <w:divBdr>
        <w:top w:val="none" w:sz="0" w:space="0" w:color="auto"/>
        <w:left w:val="none" w:sz="0" w:space="0" w:color="auto"/>
        <w:bottom w:val="none" w:sz="0" w:space="0" w:color="auto"/>
        <w:right w:val="none" w:sz="0" w:space="0" w:color="auto"/>
      </w:divBdr>
      <w:divsChild>
        <w:div w:id="800539494">
          <w:marLeft w:val="0"/>
          <w:marRight w:val="0"/>
          <w:marTop w:val="0"/>
          <w:marBottom w:val="0"/>
          <w:divBdr>
            <w:top w:val="none" w:sz="0" w:space="0" w:color="auto"/>
            <w:left w:val="none" w:sz="0" w:space="0" w:color="auto"/>
            <w:bottom w:val="none" w:sz="0" w:space="0" w:color="auto"/>
            <w:right w:val="none" w:sz="0" w:space="0" w:color="auto"/>
          </w:divBdr>
        </w:div>
      </w:divsChild>
    </w:div>
    <w:div w:id="1020085412">
      <w:bodyDiv w:val="1"/>
      <w:marLeft w:val="0"/>
      <w:marRight w:val="0"/>
      <w:marTop w:val="0"/>
      <w:marBottom w:val="0"/>
      <w:divBdr>
        <w:top w:val="none" w:sz="0" w:space="0" w:color="auto"/>
        <w:left w:val="none" w:sz="0" w:space="0" w:color="auto"/>
        <w:bottom w:val="none" w:sz="0" w:space="0" w:color="auto"/>
        <w:right w:val="none" w:sz="0" w:space="0" w:color="auto"/>
      </w:divBdr>
    </w:div>
    <w:div w:id="1342439527">
      <w:bodyDiv w:val="1"/>
      <w:marLeft w:val="0"/>
      <w:marRight w:val="0"/>
      <w:marTop w:val="0"/>
      <w:marBottom w:val="0"/>
      <w:divBdr>
        <w:top w:val="none" w:sz="0" w:space="0" w:color="auto"/>
        <w:left w:val="none" w:sz="0" w:space="0" w:color="auto"/>
        <w:bottom w:val="none" w:sz="0" w:space="0" w:color="auto"/>
        <w:right w:val="none" w:sz="0" w:space="0" w:color="auto"/>
      </w:divBdr>
    </w:div>
    <w:div w:id="1372413528">
      <w:bodyDiv w:val="1"/>
      <w:marLeft w:val="0"/>
      <w:marRight w:val="0"/>
      <w:marTop w:val="0"/>
      <w:marBottom w:val="0"/>
      <w:divBdr>
        <w:top w:val="none" w:sz="0" w:space="0" w:color="auto"/>
        <w:left w:val="none" w:sz="0" w:space="0" w:color="auto"/>
        <w:bottom w:val="none" w:sz="0" w:space="0" w:color="auto"/>
        <w:right w:val="none" w:sz="0" w:space="0" w:color="auto"/>
      </w:divBdr>
    </w:div>
    <w:div w:id="1428235533">
      <w:bodyDiv w:val="1"/>
      <w:marLeft w:val="0"/>
      <w:marRight w:val="0"/>
      <w:marTop w:val="0"/>
      <w:marBottom w:val="0"/>
      <w:divBdr>
        <w:top w:val="none" w:sz="0" w:space="0" w:color="auto"/>
        <w:left w:val="none" w:sz="0" w:space="0" w:color="auto"/>
        <w:bottom w:val="none" w:sz="0" w:space="0" w:color="auto"/>
        <w:right w:val="none" w:sz="0" w:space="0" w:color="auto"/>
      </w:divBdr>
    </w:div>
    <w:div w:id="1524781027">
      <w:bodyDiv w:val="1"/>
      <w:marLeft w:val="0"/>
      <w:marRight w:val="0"/>
      <w:marTop w:val="0"/>
      <w:marBottom w:val="0"/>
      <w:divBdr>
        <w:top w:val="none" w:sz="0" w:space="0" w:color="auto"/>
        <w:left w:val="none" w:sz="0" w:space="0" w:color="auto"/>
        <w:bottom w:val="none" w:sz="0" w:space="0" w:color="auto"/>
        <w:right w:val="none" w:sz="0" w:space="0" w:color="auto"/>
      </w:divBdr>
      <w:divsChild>
        <w:div w:id="1856572603">
          <w:marLeft w:val="0"/>
          <w:marRight w:val="0"/>
          <w:marTop w:val="0"/>
          <w:marBottom w:val="0"/>
          <w:divBdr>
            <w:top w:val="none" w:sz="0" w:space="0" w:color="auto"/>
            <w:left w:val="none" w:sz="0" w:space="0" w:color="auto"/>
            <w:bottom w:val="none" w:sz="0" w:space="0" w:color="auto"/>
            <w:right w:val="none" w:sz="0" w:space="0" w:color="auto"/>
          </w:divBdr>
        </w:div>
      </w:divsChild>
    </w:div>
    <w:div w:id="16836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DCB0ADAAC348E0A5F378B1315EAE74"/>
        <w:category>
          <w:name w:val="General"/>
          <w:gallery w:val="placeholder"/>
        </w:category>
        <w:types>
          <w:type w:val="bbPlcHdr"/>
        </w:types>
        <w:behaviors>
          <w:behavior w:val="content"/>
        </w:behaviors>
        <w:guid w:val="{2305C1F7-C7B3-45C6-9BF1-7BAF28861EC8}"/>
      </w:docPartPr>
      <w:docPartBody>
        <w:p w:rsidR="00D127A0" w:rsidRDefault="006761D7">
          <w:r w:rsidRPr="00B54A1C">
            <w:rPr>
              <w:rStyle w:val="PlaceholderText"/>
            </w:rPr>
            <w:t>[Category]</w:t>
          </w:r>
        </w:p>
      </w:docPartBody>
    </w:docPart>
    <w:docPart>
      <w:docPartPr>
        <w:name w:val="84F465F3CED64D7F8FDCBE0E0B9E0622"/>
        <w:category>
          <w:name w:val="General"/>
          <w:gallery w:val="placeholder"/>
        </w:category>
        <w:types>
          <w:type w:val="bbPlcHdr"/>
        </w:types>
        <w:behaviors>
          <w:behavior w:val="content"/>
        </w:behaviors>
        <w:guid w:val="{0E409CDE-4682-4214-9EEB-BB2FC9F1DEC5}"/>
      </w:docPartPr>
      <w:docPartBody>
        <w:p w:rsidR="00D127A0" w:rsidRDefault="006761D7">
          <w:r w:rsidRPr="00B54A1C">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D7"/>
    <w:rsid w:val="00010EC6"/>
    <w:rsid w:val="00025B9A"/>
    <w:rsid w:val="000D006C"/>
    <w:rsid w:val="001324AD"/>
    <w:rsid w:val="00151D2D"/>
    <w:rsid w:val="001652BE"/>
    <w:rsid w:val="001768EC"/>
    <w:rsid w:val="00183EC9"/>
    <w:rsid w:val="001D7612"/>
    <w:rsid w:val="002057C7"/>
    <w:rsid w:val="00253834"/>
    <w:rsid w:val="00282539"/>
    <w:rsid w:val="00305B38"/>
    <w:rsid w:val="00310157"/>
    <w:rsid w:val="00313FA3"/>
    <w:rsid w:val="00316732"/>
    <w:rsid w:val="00320D6B"/>
    <w:rsid w:val="003749A2"/>
    <w:rsid w:val="003A43A9"/>
    <w:rsid w:val="003C41B2"/>
    <w:rsid w:val="00435312"/>
    <w:rsid w:val="0043736A"/>
    <w:rsid w:val="004F0F73"/>
    <w:rsid w:val="0056562B"/>
    <w:rsid w:val="005D020F"/>
    <w:rsid w:val="005F68B6"/>
    <w:rsid w:val="006564FE"/>
    <w:rsid w:val="00664DC5"/>
    <w:rsid w:val="006722AC"/>
    <w:rsid w:val="00674FC9"/>
    <w:rsid w:val="006761D7"/>
    <w:rsid w:val="00695817"/>
    <w:rsid w:val="006A6E17"/>
    <w:rsid w:val="006B601B"/>
    <w:rsid w:val="007028D6"/>
    <w:rsid w:val="00714630"/>
    <w:rsid w:val="007802D5"/>
    <w:rsid w:val="007C5CDD"/>
    <w:rsid w:val="00834E2A"/>
    <w:rsid w:val="00850F89"/>
    <w:rsid w:val="008954F9"/>
    <w:rsid w:val="008B1114"/>
    <w:rsid w:val="00902C3D"/>
    <w:rsid w:val="00966329"/>
    <w:rsid w:val="00980312"/>
    <w:rsid w:val="00991F2B"/>
    <w:rsid w:val="00A13814"/>
    <w:rsid w:val="00A26B05"/>
    <w:rsid w:val="00A26EDC"/>
    <w:rsid w:val="00A576DD"/>
    <w:rsid w:val="00A608DB"/>
    <w:rsid w:val="00A71BF1"/>
    <w:rsid w:val="00AE6053"/>
    <w:rsid w:val="00B060A0"/>
    <w:rsid w:val="00B41457"/>
    <w:rsid w:val="00B66D26"/>
    <w:rsid w:val="00B84814"/>
    <w:rsid w:val="00BA4E98"/>
    <w:rsid w:val="00C04778"/>
    <w:rsid w:val="00C3535F"/>
    <w:rsid w:val="00D010E7"/>
    <w:rsid w:val="00D127A0"/>
    <w:rsid w:val="00D2332B"/>
    <w:rsid w:val="00D76A4D"/>
    <w:rsid w:val="00E05BAE"/>
    <w:rsid w:val="00E2019E"/>
    <w:rsid w:val="00E2314D"/>
    <w:rsid w:val="00E9393F"/>
    <w:rsid w:val="00EB0B8E"/>
    <w:rsid w:val="00F3335F"/>
    <w:rsid w:val="00F664C1"/>
    <w:rsid w:val="00F666D3"/>
    <w:rsid w:val="00FA02FB"/>
    <w:rsid w:val="00FC0F31"/>
    <w:rsid w:val="00FD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0A0"/>
    <w:rPr>
      <w:color w:val="808080"/>
    </w:rPr>
  </w:style>
  <w:style w:type="paragraph" w:customStyle="1" w:styleId="6E19CC1FC2274537BD8F7D948D62497F">
    <w:name w:val="6E19CC1FC2274537BD8F7D948D62497F"/>
    <w:rsid w:val="00B06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F8427-0515-4E49-B262-0B7BC5D5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 Bordon</dc:creator>
  <cp:lastModifiedBy>Galisanao, Mark Gil</cp:lastModifiedBy>
  <cp:revision>2</cp:revision>
  <cp:lastPrinted>2024-04-22T13:41:00Z</cp:lastPrinted>
  <dcterms:created xsi:type="dcterms:W3CDTF">2024-05-31T08:38:00Z</dcterms:created>
  <dcterms:modified xsi:type="dcterms:W3CDTF">2024-05-31T08:38:00Z</dcterms:modified>
  <cp:category>ITEC 95 – Quantitative Methods (Modeling Simulation) | Midterm Examination</cp:category>
</cp:coreProperties>
</file>